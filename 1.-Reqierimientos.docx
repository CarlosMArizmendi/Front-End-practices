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8C2396" w:rsidP="00081538" w:rsidRDefault="008C2396" w14:paraId="672A6659" wp14:textId="77777777">
      <w:pPr>
        <w:jc w:val="center"/>
        <w:rPr>
          <w:rFonts w:ascii="Arial" w:hAnsi="Arial" w:cs="Arial"/>
          <w:b/>
          <w:sz w:val="28"/>
          <w:szCs w:val="28"/>
        </w:rPr>
      </w:pPr>
    </w:p>
    <w:p xmlns:wp14="http://schemas.microsoft.com/office/word/2010/wordml" w:rsidR="005455BD" w:rsidP="00081538" w:rsidRDefault="00A461FC" w14:paraId="4A9A91F0" wp14:textId="77777777">
      <w:pPr>
        <w:jc w:val="center"/>
        <w:rPr>
          <w:rFonts w:ascii="Arial" w:hAnsi="Arial" w:cs="Arial"/>
          <w:b/>
          <w:sz w:val="28"/>
          <w:szCs w:val="28"/>
        </w:rPr>
      </w:pPr>
      <w:r w:rsidRPr="008C2396">
        <w:rPr>
          <w:rFonts w:ascii="Arial" w:hAnsi="Arial" w:cs="Arial"/>
          <w:b/>
          <w:sz w:val="28"/>
          <w:szCs w:val="28"/>
        </w:rPr>
        <w:t>FASES REQUERIMIENTO DE SOFTWARE</w:t>
      </w:r>
    </w:p>
    <w:p xmlns:wp14="http://schemas.microsoft.com/office/word/2010/wordml" w:rsidRPr="008C2396" w:rsidR="008C2396" w:rsidP="00081538" w:rsidRDefault="008C2396" w14:paraId="0A37501D" wp14:textId="77777777">
      <w:pPr>
        <w:jc w:val="center"/>
        <w:rPr>
          <w:rFonts w:ascii="Arial" w:hAnsi="Arial" w:cs="Arial"/>
          <w:b/>
          <w:sz w:val="28"/>
          <w:szCs w:val="28"/>
        </w:rPr>
      </w:pPr>
    </w:p>
    <w:p xmlns:wp14="http://schemas.microsoft.com/office/word/2010/wordml" w:rsidRPr="008C2396" w:rsidR="00A461FC" w:rsidP="00B7008A" w:rsidRDefault="00A461FC" w14:paraId="5DAB6C7B" wp14:textId="77777777">
      <w:pPr>
        <w:jc w:val="center"/>
        <w:rPr>
          <w:rFonts w:ascii="Arial" w:hAnsi="Arial" w:cs="Arial"/>
          <w:b/>
          <w:sz w:val="28"/>
          <w:szCs w:val="28"/>
        </w:rPr>
      </w:pPr>
    </w:p>
    <w:p xmlns:wp14="http://schemas.microsoft.com/office/word/2010/wordml" w:rsidRPr="00617FBD" w:rsidR="00081538" w:rsidRDefault="002048DB" w14:paraId="27022D80" wp14:textId="77777777">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history="1" w:anchor="_Toc532221774">
        <w:r w:rsidRPr="00617FBD" w:rsidR="00081538">
          <w:rPr>
            <w:rStyle w:val="Hipervnculo"/>
            <w:rFonts w:ascii="Arial" w:hAnsi="Arial" w:cs="Arial"/>
            <w:b w:val="0"/>
            <w:noProof/>
          </w:rPr>
          <w:t>1.</w:t>
        </w:r>
        <w:r w:rsidRPr="00617FBD" w:rsidR="00081538">
          <w:rPr>
            <w:rFonts w:ascii="Arial" w:hAnsi="Arial" w:cs="Arial"/>
            <w:b w:val="0"/>
            <w:noProof/>
            <w:sz w:val="22"/>
            <w:szCs w:val="22"/>
            <w:lang w:val="es-CO" w:eastAsia="es-CO"/>
          </w:rPr>
          <w:tab/>
        </w:r>
        <w:r w:rsidRPr="00617FBD" w:rsidR="00081538">
          <w:rPr>
            <w:rStyle w:val="Hipervnculo"/>
            <w:rFonts w:ascii="Arial" w:hAnsi="Arial" w:cs="Arial"/>
            <w:b w:val="0"/>
            <w:noProof/>
          </w:rPr>
          <w:t>DESCRIPCION GENERAL DEL REQUERIMIENTO</w:t>
        </w:r>
        <w:r w:rsidRPr="00617FBD" w:rsidR="00081538">
          <w:rPr>
            <w:rFonts w:ascii="Arial" w:hAnsi="Arial" w:cs="Arial"/>
            <w:b w:val="0"/>
            <w:noProof/>
            <w:webHidden/>
          </w:rPr>
          <w:tab/>
        </w:r>
        <w:r w:rsidRPr="00617FBD" w:rsidR="00081538">
          <w:rPr>
            <w:rFonts w:ascii="Arial" w:hAnsi="Arial" w:cs="Arial"/>
            <w:b w:val="0"/>
            <w:noProof/>
            <w:webHidden/>
          </w:rPr>
          <w:fldChar w:fldCharType="begin"/>
        </w:r>
        <w:r w:rsidRPr="00617FBD" w:rsidR="00081538">
          <w:rPr>
            <w:rFonts w:ascii="Arial" w:hAnsi="Arial" w:cs="Arial"/>
            <w:b w:val="0"/>
            <w:noProof/>
            <w:webHidden/>
          </w:rPr>
          <w:instrText xml:space="preserve"> PAGEREF _Toc532221774 \h </w:instrText>
        </w:r>
        <w:r w:rsidRPr="00617FBD" w:rsidR="00081538">
          <w:rPr>
            <w:rFonts w:ascii="Arial" w:hAnsi="Arial" w:cs="Arial"/>
            <w:b w:val="0"/>
            <w:noProof/>
            <w:webHidden/>
          </w:rPr>
        </w:r>
        <w:r w:rsidRPr="00617FBD" w:rsidR="00081538">
          <w:rPr>
            <w:rFonts w:ascii="Arial" w:hAnsi="Arial" w:cs="Arial"/>
            <w:b w:val="0"/>
            <w:noProof/>
            <w:webHidden/>
          </w:rPr>
          <w:fldChar w:fldCharType="separate"/>
        </w:r>
        <w:r w:rsidRPr="00617FBD" w:rsidR="00081538">
          <w:rPr>
            <w:rFonts w:ascii="Arial" w:hAnsi="Arial" w:cs="Arial"/>
            <w:b w:val="0"/>
            <w:noProof/>
            <w:webHidden/>
          </w:rPr>
          <w:t>2</w:t>
        </w:r>
        <w:r w:rsidRPr="00617FBD" w:rsidR="00081538">
          <w:rPr>
            <w:rFonts w:ascii="Arial" w:hAnsi="Arial" w:cs="Arial"/>
            <w:b w:val="0"/>
            <w:noProof/>
            <w:webHidden/>
          </w:rPr>
          <w:fldChar w:fldCharType="end"/>
        </w:r>
      </w:hyperlink>
    </w:p>
    <w:p xmlns:wp14="http://schemas.microsoft.com/office/word/2010/wordml" w:rsidRPr="00617FBD" w:rsidR="00081538" w:rsidRDefault="00081538" w14:paraId="126EEFC0" wp14:textId="77777777">
      <w:pPr>
        <w:pStyle w:val="TDC1"/>
        <w:tabs>
          <w:tab w:val="left" w:pos="864"/>
        </w:tabs>
        <w:rPr>
          <w:rFonts w:ascii="Arial" w:hAnsi="Arial" w:cs="Arial"/>
          <w:b w:val="0"/>
          <w:noProof/>
          <w:sz w:val="22"/>
          <w:szCs w:val="22"/>
          <w:lang w:val="es-CO" w:eastAsia="es-CO"/>
        </w:rPr>
      </w:pPr>
      <w:hyperlink w:history="1" w:anchor="_Toc532221775">
        <w:r w:rsidRPr="00617FBD">
          <w:rPr>
            <w:rStyle w:val="Hipervnculo"/>
            <w:rFonts w:ascii="Arial" w:hAnsi="Arial" w:cs="Arial"/>
            <w:b w:val="0"/>
            <w:noProof/>
          </w:rPr>
          <w:t>2.</w:t>
        </w:r>
        <w:r w:rsidRPr="00617FBD">
          <w:rPr>
            <w:rFonts w:ascii="Arial" w:hAnsi="Arial" w:cs="Arial"/>
            <w:b w:val="0"/>
            <w:noProof/>
            <w:sz w:val="22"/>
            <w:szCs w:val="22"/>
            <w:lang w:val="es-CO" w:eastAsia="es-CO"/>
          </w:rPr>
          <w:tab/>
        </w:r>
        <w:r w:rsidRPr="00617FBD">
          <w:rPr>
            <w:rStyle w:val="Hipervnculo"/>
            <w:rFonts w:ascii="Arial" w:hAnsi="Arial" w:cs="Arial"/>
            <w:b w:val="0"/>
            <w:noProof/>
          </w:rPr>
          <w:t>FASE DE FORMALIZACIÓN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_Toc532221775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3</w:t>
        </w:r>
        <w:r w:rsidRPr="00617FBD">
          <w:rPr>
            <w:rFonts w:ascii="Arial" w:hAnsi="Arial" w:cs="Arial"/>
            <w:b w:val="0"/>
            <w:noProof/>
            <w:webHidden/>
          </w:rPr>
          <w:fldChar w:fldCharType="end"/>
        </w:r>
      </w:hyperlink>
    </w:p>
    <w:p xmlns:wp14="http://schemas.microsoft.com/office/word/2010/wordml" w:rsidRPr="00617FBD" w:rsidR="00081538" w:rsidRDefault="00081538" w14:paraId="1752AAEF" wp14:textId="77777777">
      <w:pPr>
        <w:pStyle w:val="TDC1"/>
        <w:tabs>
          <w:tab w:val="left" w:pos="864"/>
        </w:tabs>
        <w:rPr>
          <w:rFonts w:ascii="Arial" w:hAnsi="Arial" w:cs="Arial"/>
          <w:b w:val="0"/>
          <w:noProof/>
          <w:sz w:val="22"/>
          <w:szCs w:val="22"/>
          <w:lang w:val="es-CO" w:eastAsia="es-CO"/>
        </w:rPr>
      </w:pPr>
      <w:hyperlink w:history="1" w:anchor="_Toc532221776">
        <w:r w:rsidRPr="00617FBD">
          <w:rPr>
            <w:rStyle w:val="Hipervnculo"/>
            <w:rFonts w:ascii="Arial" w:hAnsi="Arial" w:cs="Arial"/>
            <w:b w:val="0"/>
            <w:noProof/>
          </w:rPr>
          <w:t>3.</w:t>
        </w:r>
        <w:r w:rsidRPr="00617FBD">
          <w:rPr>
            <w:rFonts w:ascii="Arial" w:hAnsi="Arial" w:cs="Arial"/>
            <w:b w:val="0"/>
            <w:noProof/>
            <w:sz w:val="22"/>
            <w:szCs w:val="22"/>
            <w:lang w:val="es-CO" w:eastAsia="es-CO"/>
          </w:rPr>
          <w:tab/>
        </w:r>
        <w:r w:rsidRPr="00617FBD">
          <w:rPr>
            <w:rStyle w:val="Hipervnculo"/>
            <w:rFonts w:ascii="Arial" w:hAnsi="Arial" w:cs="Arial"/>
            <w:b w:val="0"/>
            <w:noProof/>
          </w:rPr>
          <w:t>ANALISIS DE REQUISITOS Y REQUERIMIENTOS</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_Toc532221776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4</w:t>
        </w:r>
        <w:r w:rsidRPr="00617FBD">
          <w:rPr>
            <w:rFonts w:ascii="Arial" w:hAnsi="Arial" w:cs="Arial"/>
            <w:b w:val="0"/>
            <w:noProof/>
            <w:webHidden/>
          </w:rPr>
          <w:fldChar w:fldCharType="end"/>
        </w:r>
      </w:hyperlink>
    </w:p>
    <w:p xmlns:wp14="http://schemas.microsoft.com/office/word/2010/wordml" w:rsidRPr="00617FBD" w:rsidR="00081538" w:rsidRDefault="00081538" w14:paraId="79355839" wp14:textId="77777777">
      <w:pPr>
        <w:pStyle w:val="TDC1"/>
        <w:tabs>
          <w:tab w:val="left" w:pos="864"/>
        </w:tabs>
        <w:rPr>
          <w:rFonts w:ascii="Arial" w:hAnsi="Arial" w:cs="Arial"/>
          <w:b w:val="0"/>
          <w:noProof/>
          <w:sz w:val="22"/>
          <w:szCs w:val="22"/>
          <w:lang w:val="es-CO" w:eastAsia="es-CO"/>
        </w:rPr>
      </w:pPr>
      <w:hyperlink w:history="1" w:anchor="_Toc532221777">
        <w:r w:rsidRPr="00617FBD">
          <w:rPr>
            <w:rStyle w:val="Hipervnculo"/>
            <w:rFonts w:ascii="Arial" w:hAnsi="Arial" w:cs="Arial"/>
            <w:b w:val="0"/>
            <w:noProof/>
          </w:rPr>
          <w:t>5.</w:t>
        </w:r>
        <w:r w:rsidRPr="00617FBD">
          <w:rPr>
            <w:rFonts w:ascii="Arial" w:hAnsi="Arial" w:cs="Arial"/>
            <w:b w:val="0"/>
            <w:noProof/>
            <w:sz w:val="22"/>
            <w:szCs w:val="22"/>
            <w:lang w:val="es-CO" w:eastAsia="es-CO"/>
          </w:rPr>
          <w:tab/>
        </w:r>
        <w:r w:rsidRPr="00617FBD">
          <w:rPr>
            <w:rStyle w:val="Hipervnculo"/>
            <w:rFonts w:ascii="Arial" w:hAnsi="Arial" w:cs="Arial"/>
            <w:b w:val="0"/>
            <w:noProof/>
          </w:rPr>
          <w:t>LEVANTAMIENTO DEL REQUERIMIENTO DETALLADO</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_Toc532221777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8</w:t>
        </w:r>
        <w:r w:rsidRPr="00617FBD">
          <w:rPr>
            <w:rFonts w:ascii="Arial" w:hAnsi="Arial" w:cs="Arial"/>
            <w:b w:val="0"/>
            <w:noProof/>
            <w:webHidden/>
          </w:rPr>
          <w:fldChar w:fldCharType="end"/>
        </w:r>
      </w:hyperlink>
    </w:p>
    <w:p xmlns:wp14="http://schemas.microsoft.com/office/word/2010/wordml" w:rsidRPr="00617FBD" w:rsidR="00081538" w:rsidRDefault="00081538" w14:paraId="40072939" wp14:textId="77777777">
      <w:pPr>
        <w:pStyle w:val="TDC1"/>
        <w:tabs>
          <w:tab w:val="left" w:pos="864"/>
        </w:tabs>
        <w:rPr>
          <w:rFonts w:ascii="Arial" w:hAnsi="Arial" w:cs="Arial"/>
          <w:b w:val="0"/>
          <w:noProof/>
          <w:sz w:val="22"/>
          <w:szCs w:val="22"/>
          <w:lang w:val="es-CO" w:eastAsia="es-CO"/>
        </w:rPr>
      </w:pPr>
      <w:hyperlink w:history="1" w:anchor="_Toc532221778">
        <w:r w:rsidRPr="00617FBD">
          <w:rPr>
            <w:rStyle w:val="Hipervnculo"/>
            <w:rFonts w:ascii="Arial" w:hAnsi="Arial" w:cs="Arial"/>
            <w:b w:val="0"/>
            <w:noProof/>
          </w:rPr>
          <w:t>6.</w:t>
        </w:r>
        <w:r w:rsidRPr="00617FBD">
          <w:rPr>
            <w:rFonts w:ascii="Arial" w:hAnsi="Arial" w:cs="Arial"/>
            <w:b w:val="0"/>
            <w:noProof/>
            <w:sz w:val="22"/>
            <w:szCs w:val="22"/>
            <w:lang w:val="es-CO" w:eastAsia="es-CO"/>
          </w:rPr>
          <w:tab/>
        </w:r>
        <w:r w:rsidRPr="00617FBD">
          <w:rPr>
            <w:rStyle w:val="Hipervnculo"/>
            <w:rFonts w:ascii="Arial" w:hAnsi="Arial" w:cs="Arial"/>
            <w:b w:val="0"/>
            <w:noProof/>
          </w:rPr>
          <w:t>DISEÑO DE LA ARQUITECTURA DE SOLUCION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_Toc532221778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10</w:t>
        </w:r>
        <w:r w:rsidRPr="00617FBD">
          <w:rPr>
            <w:rFonts w:ascii="Arial" w:hAnsi="Arial" w:cs="Arial"/>
            <w:b w:val="0"/>
            <w:noProof/>
            <w:webHidden/>
          </w:rPr>
          <w:fldChar w:fldCharType="end"/>
        </w:r>
      </w:hyperlink>
    </w:p>
    <w:p xmlns:wp14="http://schemas.microsoft.com/office/word/2010/wordml" w:rsidRPr="008C2396" w:rsidR="00D2312D" w:rsidP="00D2312D" w:rsidRDefault="002048DB" w14:paraId="02EB378F" wp14:textId="77777777">
      <w:pPr>
        <w:pStyle w:val="Prrafodelista"/>
        <w:rPr>
          <w:rFonts w:ascii="Arial" w:hAnsi="Arial" w:cs="Arial"/>
          <w:b/>
          <w:sz w:val="28"/>
          <w:szCs w:val="28"/>
        </w:rPr>
      </w:pPr>
      <w:r w:rsidRPr="008C2396">
        <w:rPr>
          <w:rFonts w:ascii="Arial" w:hAnsi="Arial" w:cs="Arial"/>
          <w:b/>
          <w:sz w:val="28"/>
          <w:szCs w:val="28"/>
        </w:rPr>
        <w:fldChar w:fldCharType="end"/>
      </w:r>
    </w:p>
    <w:p xmlns:wp14="http://schemas.microsoft.com/office/word/2010/wordml" w:rsidRPr="008C2396" w:rsidR="00D2312D" w:rsidP="00D2312D" w:rsidRDefault="00D2312D" w14:paraId="6A05A809" wp14:textId="77777777">
      <w:pPr>
        <w:ind w:left="720"/>
        <w:rPr>
          <w:rFonts w:ascii="Arial" w:hAnsi="Arial" w:cs="Arial"/>
          <w:b/>
          <w:sz w:val="28"/>
          <w:szCs w:val="28"/>
        </w:rPr>
      </w:pPr>
    </w:p>
    <w:p xmlns:wp14="http://schemas.microsoft.com/office/word/2010/wordml" w:rsidRPr="008C2396" w:rsidR="0074642D" w:rsidP="0074642D" w:rsidRDefault="0074642D" w14:paraId="5A39BBE3" wp14:textId="77777777">
      <w:pPr>
        <w:ind w:left="720"/>
        <w:rPr>
          <w:rFonts w:ascii="Arial" w:hAnsi="Arial" w:cs="Arial"/>
          <w:b/>
          <w:sz w:val="28"/>
          <w:szCs w:val="28"/>
        </w:rPr>
      </w:pPr>
    </w:p>
    <w:p xmlns:wp14="http://schemas.microsoft.com/office/word/2010/wordml" w:rsidRPr="008C2396" w:rsidR="005455BD" w:rsidP="00B7008A" w:rsidRDefault="005455BD" w14:paraId="41C8F396" wp14:textId="77777777">
      <w:pPr>
        <w:jc w:val="center"/>
        <w:rPr>
          <w:rFonts w:ascii="Arial" w:hAnsi="Arial" w:cs="Arial"/>
          <w:b/>
          <w:sz w:val="28"/>
          <w:szCs w:val="28"/>
        </w:rPr>
      </w:pPr>
    </w:p>
    <w:p xmlns:wp14="http://schemas.microsoft.com/office/word/2010/wordml" w:rsidRPr="008C2396" w:rsidR="005455BD" w:rsidP="00B7008A" w:rsidRDefault="005455BD" w14:paraId="72A3D3EC" wp14:textId="77777777">
      <w:pPr>
        <w:jc w:val="center"/>
        <w:rPr>
          <w:rFonts w:ascii="Arial" w:hAnsi="Arial" w:cs="Arial"/>
          <w:b/>
          <w:sz w:val="28"/>
          <w:szCs w:val="28"/>
        </w:rPr>
      </w:pPr>
    </w:p>
    <w:p xmlns:wp14="http://schemas.microsoft.com/office/word/2010/wordml" w:rsidRPr="008C2396" w:rsidR="005455BD" w:rsidP="00B7008A" w:rsidRDefault="005455BD" w14:paraId="0D0B940D" wp14:textId="77777777">
      <w:pPr>
        <w:jc w:val="center"/>
        <w:rPr>
          <w:rFonts w:ascii="Arial" w:hAnsi="Arial" w:cs="Arial"/>
          <w:b/>
          <w:sz w:val="28"/>
          <w:szCs w:val="28"/>
        </w:rPr>
      </w:pPr>
    </w:p>
    <w:p xmlns:wp14="http://schemas.microsoft.com/office/word/2010/wordml" w:rsidRPr="008C2396" w:rsidR="005455BD" w:rsidP="00B7008A" w:rsidRDefault="005455BD" w14:paraId="0E27B00A" wp14:textId="77777777">
      <w:pPr>
        <w:jc w:val="center"/>
        <w:rPr>
          <w:rFonts w:ascii="Arial" w:hAnsi="Arial" w:cs="Arial"/>
          <w:b/>
          <w:sz w:val="28"/>
          <w:szCs w:val="28"/>
        </w:rPr>
      </w:pPr>
    </w:p>
    <w:p xmlns:wp14="http://schemas.microsoft.com/office/word/2010/wordml" w:rsidRPr="008C2396" w:rsidR="005455BD" w:rsidP="00B7008A" w:rsidRDefault="005455BD" w14:paraId="60061E4C" wp14:textId="77777777">
      <w:pPr>
        <w:jc w:val="center"/>
        <w:rPr>
          <w:rFonts w:ascii="Arial" w:hAnsi="Arial" w:cs="Arial"/>
          <w:b/>
          <w:sz w:val="28"/>
          <w:szCs w:val="28"/>
        </w:rPr>
      </w:pPr>
    </w:p>
    <w:p xmlns:wp14="http://schemas.microsoft.com/office/word/2010/wordml" w:rsidRPr="008C2396" w:rsidR="005455BD" w:rsidP="00B7008A" w:rsidRDefault="005455BD" w14:paraId="44EAFD9C" wp14:textId="77777777">
      <w:pPr>
        <w:jc w:val="center"/>
        <w:rPr>
          <w:rFonts w:ascii="Arial" w:hAnsi="Arial" w:cs="Arial"/>
          <w:b/>
          <w:sz w:val="28"/>
          <w:szCs w:val="28"/>
        </w:rPr>
      </w:pPr>
    </w:p>
    <w:p xmlns:wp14="http://schemas.microsoft.com/office/word/2010/wordml" w:rsidRPr="008C2396" w:rsidR="005455BD" w:rsidP="00B7008A" w:rsidRDefault="005455BD" w14:paraId="4B94D5A5" wp14:textId="77777777">
      <w:pPr>
        <w:jc w:val="center"/>
        <w:rPr>
          <w:rFonts w:ascii="Arial" w:hAnsi="Arial" w:cs="Arial"/>
          <w:b/>
          <w:sz w:val="28"/>
          <w:szCs w:val="28"/>
        </w:rPr>
      </w:pPr>
    </w:p>
    <w:p xmlns:wp14="http://schemas.microsoft.com/office/word/2010/wordml" w:rsidRPr="008C2396" w:rsidR="005455BD" w:rsidP="00B7008A" w:rsidRDefault="005455BD" w14:paraId="3DEEC669" wp14:textId="77777777">
      <w:pPr>
        <w:jc w:val="center"/>
        <w:rPr>
          <w:rFonts w:ascii="Arial" w:hAnsi="Arial" w:cs="Arial"/>
          <w:b/>
          <w:sz w:val="28"/>
          <w:szCs w:val="28"/>
        </w:rPr>
      </w:pPr>
    </w:p>
    <w:p xmlns:wp14="http://schemas.microsoft.com/office/word/2010/wordml" w:rsidRPr="008C2396" w:rsidR="005455BD" w:rsidP="00B7008A" w:rsidRDefault="005455BD" w14:paraId="3656B9AB" wp14:textId="77777777">
      <w:pPr>
        <w:jc w:val="center"/>
        <w:rPr>
          <w:rFonts w:ascii="Arial" w:hAnsi="Arial" w:cs="Arial"/>
          <w:b/>
          <w:sz w:val="28"/>
          <w:szCs w:val="28"/>
        </w:rPr>
      </w:pPr>
    </w:p>
    <w:p xmlns:wp14="http://schemas.microsoft.com/office/word/2010/wordml" w:rsidRPr="008C2396" w:rsidR="002048DB" w:rsidP="00B7008A" w:rsidRDefault="002048DB" w14:paraId="45FB0818" wp14:textId="77777777">
      <w:pPr>
        <w:jc w:val="center"/>
        <w:rPr>
          <w:rFonts w:ascii="Arial" w:hAnsi="Arial" w:cs="Arial"/>
          <w:b/>
          <w:sz w:val="28"/>
          <w:szCs w:val="28"/>
        </w:rPr>
      </w:pPr>
    </w:p>
    <w:p xmlns:wp14="http://schemas.microsoft.com/office/word/2010/wordml" w:rsidRPr="008C2396" w:rsidR="002048DB" w:rsidP="00B7008A" w:rsidRDefault="002048DB" w14:paraId="049F31CB" wp14:textId="77777777">
      <w:pPr>
        <w:jc w:val="center"/>
        <w:rPr>
          <w:rFonts w:ascii="Arial" w:hAnsi="Arial" w:cs="Arial"/>
          <w:b/>
          <w:sz w:val="28"/>
          <w:szCs w:val="28"/>
        </w:rPr>
      </w:pPr>
    </w:p>
    <w:p xmlns:wp14="http://schemas.microsoft.com/office/word/2010/wordml" w:rsidRPr="008C2396" w:rsidR="002048DB" w:rsidP="00B7008A" w:rsidRDefault="002048DB" w14:paraId="53128261" wp14:textId="77777777">
      <w:pPr>
        <w:jc w:val="center"/>
        <w:rPr>
          <w:rFonts w:ascii="Arial" w:hAnsi="Arial" w:cs="Arial"/>
          <w:b/>
          <w:sz w:val="28"/>
          <w:szCs w:val="28"/>
        </w:rPr>
      </w:pPr>
    </w:p>
    <w:p xmlns:wp14="http://schemas.microsoft.com/office/word/2010/wordml" w:rsidRPr="008C2396" w:rsidR="00685EC6" w:rsidP="00B7008A" w:rsidRDefault="00685EC6" w14:paraId="62486C05" wp14:textId="77777777">
      <w:pPr>
        <w:jc w:val="center"/>
        <w:rPr>
          <w:rFonts w:ascii="Arial" w:hAnsi="Arial" w:cs="Arial"/>
          <w:b/>
          <w:sz w:val="28"/>
          <w:szCs w:val="28"/>
        </w:rPr>
      </w:pPr>
    </w:p>
    <w:p xmlns:wp14="http://schemas.microsoft.com/office/word/2010/wordml" w:rsidRPr="008C2396" w:rsidR="00685EC6" w:rsidP="00B7008A" w:rsidRDefault="00685EC6" w14:paraId="4101652C" wp14:textId="77777777">
      <w:pPr>
        <w:jc w:val="center"/>
        <w:rPr>
          <w:rFonts w:ascii="Arial" w:hAnsi="Arial" w:cs="Arial"/>
          <w:b/>
          <w:sz w:val="28"/>
          <w:szCs w:val="28"/>
        </w:rPr>
      </w:pPr>
    </w:p>
    <w:p xmlns:wp14="http://schemas.microsoft.com/office/word/2010/wordml" w:rsidRPr="008C2396" w:rsidR="005455BD" w:rsidP="00B7008A" w:rsidRDefault="005455BD" w14:paraId="4B99056E" wp14:textId="77777777">
      <w:pPr>
        <w:jc w:val="center"/>
        <w:rPr>
          <w:rFonts w:ascii="Arial" w:hAnsi="Arial" w:cs="Arial"/>
          <w:b/>
          <w:sz w:val="28"/>
          <w:szCs w:val="28"/>
        </w:rPr>
      </w:pPr>
    </w:p>
    <w:p xmlns:wp14="http://schemas.microsoft.com/office/word/2010/wordml" w:rsidRPr="008C2396" w:rsidR="005455BD" w:rsidP="00B7008A" w:rsidRDefault="005455BD" w14:paraId="1299C43A" wp14:textId="77777777">
      <w:pPr>
        <w:jc w:val="center"/>
        <w:rPr>
          <w:rFonts w:ascii="Arial" w:hAnsi="Arial" w:cs="Arial"/>
          <w:b/>
          <w:sz w:val="28"/>
          <w:szCs w:val="28"/>
        </w:rPr>
      </w:pPr>
    </w:p>
    <w:p xmlns:wp14="http://schemas.microsoft.com/office/word/2010/wordml" w:rsidRPr="008C2396" w:rsidR="00DD1328" w:rsidP="00B7008A" w:rsidRDefault="00DD1328" w14:paraId="4DDBEF00" wp14:textId="77777777">
      <w:pPr>
        <w:jc w:val="center"/>
        <w:rPr>
          <w:rFonts w:ascii="Arial" w:hAnsi="Arial" w:cs="Arial"/>
          <w:b/>
          <w:sz w:val="28"/>
          <w:szCs w:val="28"/>
        </w:rPr>
      </w:pPr>
    </w:p>
    <w:p xmlns:wp14="http://schemas.microsoft.com/office/word/2010/wordml" w:rsidRPr="008C2396" w:rsidR="00DD1328" w:rsidP="00B7008A" w:rsidRDefault="00DD1328" w14:paraId="3461D779" wp14:textId="77777777">
      <w:pPr>
        <w:jc w:val="center"/>
        <w:rPr>
          <w:rFonts w:ascii="Arial" w:hAnsi="Arial" w:cs="Arial"/>
          <w:b/>
          <w:sz w:val="28"/>
          <w:szCs w:val="28"/>
        </w:rPr>
      </w:pPr>
    </w:p>
    <w:p xmlns:wp14="http://schemas.microsoft.com/office/word/2010/wordml" w:rsidRPr="008C2396" w:rsidR="005455BD" w:rsidP="00B7008A" w:rsidRDefault="005455BD" w14:paraId="3CF2D8B6" wp14:textId="77777777">
      <w:pPr>
        <w:jc w:val="center"/>
        <w:rPr>
          <w:rFonts w:ascii="Arial" w:hAnsi="Arial" w:cs="Arial"/>
          <w:b/>
          <w:sz w:val="28"/>
          <w:szCs w:val="28"/>
        </w:rPr>
      </w:pPr>
    </w:p>
    <w:p xmlns:wp14="http://schemas.microsoft.com/office/word/2010/wordml" w:rsidRPr="008C2396" w:rsidR="00D2312D" w:rsidP="00B7008A" w:rsidRDefault="00D2312D" w14:paraId="0FB78278" wp14:textId="77777777">
      <w:pPr>
        <w:jc w:val="center"/>
        <w:rPr>
          <w:rFonts w:ascii="Arial" w:hAnsi="Arial" w:cs="Arial"/>
          <w:b/>
          <w:sz w:val="28"/>
          <w:szCs w:val="28"/>
        </w:rPr>
      </w:pPr>
    </w:p>
    <w:p xmlns:wp14="http://schemas.microsoft.com/office/word/2010/wordml" w:rsidRPr="008C2396" w:rsidR="006E33C2" w:rsidP="0050044E" w:rsidRDefault="006E33C2" w14:paraId="407F9A70" wp14:textId="77777777">
      <w:pPr>
        <w:pStyle w:val="Ttulo1"/>
        <w:rPr>
          <w:rFonts w:cs="Arial"/>
        </w:rPr>
      </w:pPr>
      <w:bookmarkStart w:name="_Toc532221774" w:id="0"/>
      <w:r w:rsidRPr="008C2396">
        <w:rPr>
          <w:rFonts w:cs="Arial"/>
        </w:rPr>
        <w:t xml:space="preserve">DESCRIPCION GENERAL DEL </w:t>
      </w:r>
      <w:r w:rsidRPr="008C2396" w:rsidR="0070100F">
        <w:rPr>
          <w:rFonts w:cs="Arial"/>
        </w:rPr>
        <w:t>REQUERIMIENTO</w:t>
      </w:r>
      <w:bookmarkEnd w:id="0"/>
    </w:p>
    <w:p xmlns:wp14="http://schemas.microsoft.com/office/word/2010/wordml" w:rsidRPr="008C2396" w:rsidR="006E33C2" w:rsidP="006E33C2" w:rsidRDefault="006E33C2" w14:paraId="1FC39945" wp14:textId="77777777">
      <w:pPr>
        <w:ind w:left="720"/>
        <w:rPr>
          <w:rFonts w:ascii="Arial" w:hAnsi="Arial" w:cs="Arial"/>
          <w:b/>
          <w:sz w:val="28"/>
          <w:szCs w:val="28"/>
        </w:rPr>
      </w:pPr>
    </w:p>
    <w:tbl>
      <w:tblPr>
        <w:tblW w:w="10357"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406"/>
        <w:gridCol w:w="6951"/>
      </w:tblGrid>
      <w:tr xmlns:wp14="http://schemas.microsoft.com/office/word/2010/wordml" w:rsidRPr="008C2396" w:rsidR="003F51CC" w:rsidTr="00DB73D5" w14:paraId="155ADE46" wp14:textId="77777777">
        <w:trPr>
          <w:trHeight w:val="522"/>
        </w:trPr>
        <w:tc>
          <w:tcPr>
            <w:tcW w:w="3406" w:type="dxa"/>
            <w:shd w:val="clear" w:color="auto" w:fill="A50021"/>
            <w:vAlign w:val="center"/>
          </w:tcPr>
          <w:p w:rsidRPr="008C2396" w:rsidR="003F51CC" w:rsidP="00DB73D5" w:rsidRDefault="003F51CC" w14:paraId="021669D7" wp14:textId="77777777">
            <w:pPr>
              <w:pStyle w:val="Prrafodelista"/>
              <w:ind w:left="0"/>
              <w:rPr>
                <w:rFonts w:ascii="Arial" w:hAnsi="Arial" w:eastAsia="Cambria" w:cs="Arial"/>
                <w:b/>
                <w:color w:val="FFFFFF"/>
                <w:sz w:val="22"/>
                <w:szCs w:val="22"/>
                <w:lang w:val="es-ES_tradnl" w:eastAsia="en-US"/>
              </w:rPr>
            </w:pPr>
            <w:r w:rsidRPr="008C2396">
              <w:rPr>
                <w:rFonts w:ascii="Arial" w:hAnsi="Arial" w:eastAsia="Cambria" w:cs="Arial"/>
                <w:b/>
                <w:color w:val="FFFFFF"/>
                <w:sz w:val="22"/>
                <w:szCs w:val="22"/>
                <w:lang w:val="es-ES_tradnl" w:eastAsia="en-US"/>
              </w:rPr>
              <w:t>PROYECTO</w:t>
            </w:r>
          </w:p>
        </w:tc>
        <w:tc>
          <w:tcPr>
            <w:tcW w:w="6951" w:type="dxa"/>
            <w:shd w:val="clear" w:color="auto" w:fill="FFFFFF"/>
            <w:vAlign w:val="center"/>
          </w:tcPr>
          <w:p w:rsidRPr="008C2396" w:rsidR="003F51CC" w:rsidP="0031230D" w:rsidRDefault="00A73095" w14:paraId="3525FA94" wp14:textId="77777777">
            <w:pPr>
              <w:rPr>
                <w:rFonts w:ascii="Arial" w:hAnsi="Arial" w:cs="Arial"/>
                <w:color w:val="A6A6A6"/>
                <w:sz w:val="22"/>
                <w:szCs w:val="22"/>
              </w:rPr>
            </w:pPr>
            <w:r w:rsidRPr="00E557F1">
              <w:rPr>
                <w:rFonts w:ascii="Arial" w:hAnsi="Arial" w:cs="Arial"/>
                <w:sz w:val="22"/>
                <w:szCs w:val="22"/>
              </w:rPr>
              <w:t>Abogabot Web page</w:t>
            </w:r>
            <w:r w:rsidR="00E557F1">
              <w:rPr>
                <w:rFonts w:ascii="Arial" w:hAnsi="Arial" w:cs="Arial"/>
                <w:color w:val="A6A6A6"/>
                <w:sz w:val="22"/>
                <w:szCs w:val="22"/>
              </w:rPr>
              <w:t xml:space="preserve"> (</w:t>
            </w:r>
            <w:r w:rsidRPr="008C2396" w:rsidR="00E557F1">
              <w:rPr>
                <w:rFonts w:ascii="Arial" w:hAnsi="Arial" w:cs="Arial"/>
                <w:color w:val="A6A6A6"/>
                <w:sz w:val="22"/>
                <w:szCs w:val="22"/>
              </w:rPr>
              <w:t>Diligenciar el nombre del proyecto por parte del área o proceso solicitante</w:t>
            </w:r>
            <w:r w:rsidR="00E557F1">
              <w:rPr>
                <w:rFonts w:ascii="Arial" w:hAnsi="Arial" w:cs="Arial"/>
                <w:color w:val="A6A6A6"/>
                <w:sz w:val="22"/>
                <w:szCs w:val="22"/>
              </w:rPr>
              <w:t>)</w:t>
            </w:r>
          </w:p>
        </w:tc>
      </w:tr>
      <w:tr xmlns:wp14="http://schemas.microsoft.com/office/word/2010/wordml" w:rsidRPr="008C2396" w:rsidR="00DB73D5" w:rsidTr="00DB73D5" w14:paraId="079685C6" wp14:textId="77777777">
        <w:trPr>
          <w:trHeight w:val="522"/>
        </w:trPr>
        <w:tc>
          <w:tcPr>
            <w:tcW w:w="3406" w:type="dxa"/>
            <w:shd w:val="clear" w:color="auto" w:fill="A50021"/>
            <w:vAlign w:val="center"/>
          </w:tcPr>
          <w:p w:rsidRPr="008C2396" w:rsidR="006E33C2" w:rsidP="00DB73D5" w:rsidRDefault="006E33C2" w14:paraId="65DA8B1A" wp14:textId="77777777">
            <w:pPr>
              <w:pStyle w:val="Prrafodelista"/>
              <w:ind w:left="0"/>
              <w:rPr>
                <w:rFonts w:ascii="Arial" w:hAnsi="Arial" w:eastAsia="Cambria" w:cs="Arial"/>
                <w:b/>
                <w:color w:val="FFFFFF"/>
                <w:sz w:val="22"/>
                <w:szCs w:val="22"/>
                <w:lang w:val="es-ES_tradnl" w:eastAsia="en-US"/>
              </w:rPr>
            </w:pPr>
            <w:r w:rsidRPr="008C2396">
              <w:rPr>
                <w:rFonts w:ascii="Arial" w:hAnsi="Arial" w:eastAsia="Cambria" w:cs="Arial"/>
                <w:b/>
                <w:color w:val="FFFFFF"/>
                <w:sz w:val="22"/>
                <w:szCs w:val="22"/>
                <w:lang w:val="es-ES_tradnl" w:eastAsia="en-US"/>
              </w:rPr>
              <w:t xml:space="preserve">Nombre </w:t>
            </w:r>
            <w:r w:rsidRPr="008C2396" w:rsidR="00F50C01">
              <w:rPr>
                <w:rFonts w:ascii="Arial" w:hAnsi="Arial" w:eastAsia="Cambria" w:cs="Arial"/>
                <w:b/>
                <w:color w:val="FFFFFF"/>
                <w:sz w:val="22"/>
                <w:szCs w:val="22"/>
                <w:lang w:val="es-ES_tradnl" w:eastAsia="en-US"/>
              </w:rPr>
              <w:t>Requerimiento</w:t>
            </w:r>
            <w:r w:rsidRPr="008C2396">
              <w:rPr>
                <w:rFonts w:ascii="Arial" w:hAnsi="Arial" w:eastAsia="Cambria" w:cs="Arial"/>
                <w:b/>
                <w:color w:val="FFFFFF"/>
                <w:sz w:val="22"/>
                <w:szCs w:val="22"/>
                <w:lang w:val="es-ES_tradnl" w:eastAsia="en-US"/>
              </w:rPr>
              <w:t>:</w:t>
            </w:r>
          </w:p>
        </w:tc>
        <w:tc>
          <w:tcPr>
            <w:tcW w:w="6951" w:type="dxa"/>
            <w:shd w:val="clear" w:color="auto" w:fill="FFFFFF"/>
            <w:vAlign w:val="center"/>
          </w:tcPr>
          <w:p w:rsidRPr="008C2396" w:rsidR="006E33C2" w:rsidP="0031230D" w:rsidRDefault="00A73095" w14:paraId="42FC29E2" wp14:textId="77777777">
            <w:pPr>
              <w:rPr>
                <w:rFonts w:ascii="Arial" w:hAnsi="Arial" w:cs="Arial"/>
                <w:color w:val="A6A6A6"/>
                <w:sz w:val="22"/>
                <w:szCs w:val="22"/>
              </w:rPr>
            </w:pPr>
            <w:r w:rsidRPr="00E557F1">
              <w:rPr>
                <w:rFonts w:ascii="Arial" w:hAnsi="Arial" w:cs="Arial"/>
                <w:sz w:val="22"/>
                <w:szCs w:val="22"/>
              </w:rPr>
              <w:t>Web page</w:t>
            </w:r>
            <w:r w:rsidR="00E557F1">
              <w:rPr>
                <w:rFonts w:ascii="Arial" w:hAnsi="Arial" w:cs="Arial"/>
                <w:color w:val="A6A6A6"/>
                <w:sz w:val="22"/>
                <w:szCs w:val="22"/>
              </w:rPr>
              <w:t xml:space="preserve"> (</w:t>
            </w:r>
            <w:r w:rsidRPr="008C2396" w:rsidR="00E557F1">
              <w:rPr>
                <w:rFonts w:ascii="Arial" w:hAnsi="Arial" w:cs="Arial"/>
                <w:color w:val="A6A6A6"/>
                <w:sz w:val="22"/>
                <w:szCs w:val="22"/>
              </w:rPr>
              <w:t>Diligenciar el nombre del proyecto o desarrollo de software por parte del área o proceso solicitante</w:t>
            </w:r>
            <w:r w:rsidR="00E557F1">
              <w:rPr>
                <w:rFonts w:ascii="Arial" w:hAnsi="Arial" w:cs="Arial"/>
                <w:color w:val="A6A6A6"/>
                <w:sz w:val="22"/>
                <w:szCs w:val="22"/>
              </w:rPr>
              <w:t>)</w:t>
            </w:r>
          </w:p>
        </w:tc>
      </w:tr>
      <w:tr xmlns:wp14="http://schemas.microsoft.com/office/word/2010/wordml" w:rsidRPr="008C2396" w:rsidR="006E33C2" w:rsidTr="00DB73D5" w14:paraId="1785710E" wp14:textId="77777777">
        <w:trPr>
          <w:trHeight w:val="343"/>
        </w:trPr>
        <w:tc>
          <w:tcPr>
            <w:tcW w:w="3406" w:type="dxa"/>
            <w:shd w:val="clear" w:color="auto" w:fill="A50021"/>
            <w:vAlign w:val="center"/>
          </w:tcPr>
          <w:p w:rsidRPr="008C2396" w:rsidR="006E33C2" w:rsidP="00DB73D5" w:rsidRDefault="006E33C2" w14:paraId="7A635274" wp14:textId="77777777">
            <w:pPr>
              <w:pStyle w:val="Prrafodelista"/>
              <w:ind w:left="0"/>
              <w:rPr>
                <w:rFonts w:ascii="Arial" w:hAnsi="Arial" w:eastAsia="Cambria" w:cs="Arial"/>
                <w:b/>
                <w:color w:val="FFFFFF"/>
                <w:sz w:val="22"/>
                <w:szCs w:val="22"/>
                <w:lang w:val="es-ES_tradnl" w:eastAsia="en-US"/>
              </w:rPr>
            </w:pPr>
            <w:r w:rsidRPr="008C2396">
              <w:rPr>
                <w:rFonts w:ascii="Arial" w:hAnsi="Arial" w:eastAsia="Cambria" w:cs="Arial"/>
                <w:b/>
                <w:color w:val="FFFFFF"/>
                <w:sz w:val="22"/>
                <w:szCs w:val="22"/>
                <w:lang w:val="es-ES_tradnl" w:eastAsia="en-US"/>
              </w:rPr>
              <w:t>Fecha Solicitud:</w:t>
            </w:r>
          </w:p>
        </w:tc>
        <w:tc>
          <w:tcPr>
            <w:tcW w:w="6951" w:type="dxa"/>
            <w:shd w:val="clear" w:color="auto" w:fill="auto"/>
            <w:vAlign w:val="center"/>
          </w:tcPr>
          <w:p w:rsidRPr="008C2396" w:rsidR="006E33C2" w:rsidP="00A73095" w:rsidRDefault="00A73095" w14:paraId="65773CDE" wp14:textId="77777777">
            <w:pPr>
              <w:rPr>
                <w:rFonts w:ascii="Arial" w:hAnsi="Arial" w:cs="Arial"/>
                <w:color w:val="A6A6A6"/>
                <w:sz w:val="22"/>
                <w:szCs w:val="22"/>
              </w:rPr>
            </w:pPr>
            <w:r>
              <w:rPr>
                <w:rFonts w:ascii="Arial" w:hAnsi="Arial" w:cs="Arial"/>
                <w:color w:val="A6A6A6"/>
                <w:sz w:val="22"/>
                <w:szCs w:val="22"/>
              </w:rPr>
              <w:t>23</w:t>
            </w:r>
            <w:r w:rsidRPr="008C2396" w:rsidR="006E33C2">
              <w:rPr>
                <w:rFonts w:ascii="Arial" w:hAnsi="Arial" w:cs="Arial"/>
                <w:color w:val="A6A6A6"/>
                <w:sz w:val="22"/>
                <w:szCs w:val="22"/>
              </w:rPr>
              <w:t>/</w:t>
            </w:r>
            <w:r>
              <w:rPr>
                <w:rFonts w:ascii="Arial" w:hAnsi="Arial" w:cs="Arial"/>
                <w:color w:val="A6A6A6"/>
                <w:sz w:val="22"/>
                <w:szCs w:val="22"/>
              </w:rPr>
              <w:t>02</w:t>
            </w:r>
            <w:r w:rsidRPr="008C2396" w:rsidR="006E33C2">
              <w:rPr>
                <w:rFonts w:ascii="Arial" w:hAnsi="Arial" w:cs="Arial"/>
                <w:color w:val="A6A6A6"/>
                <w:sz w:val="22"/>
                <w:szCs w:val="22"/>
              </w:rPr>
              <w:t>/</w:t>
            </w:r>
            <w:r>
              <w:rPr>
                <w:rFonts w:ascii="Arial" w:hAnsi="Arial" w:cs="Arial"/>
                <w:color w:val="A6A6A6"/>
                <w:sz w:val="22"/>
                <w:szCs w:val="22"/>
              </w:rPr>
              <w:t>2022</w:t>
            </w:r>
          </w:p>
        </w:tc>
      </w:tr>
      <w:tr xmlns:wp14="http://schemas.microsoft.com/office/word/2010/wordml" w:rsidRPr="008C2396" w:rsidR="00DB73D5" w:rsidTr="00FB43A7" w14:paraId="1430C20A" wp14:textId="77777777">
        <w:trPr>
          <w:trHeight w:val="437"/>
        </w:trPr>
        <w:tc>
          <w:tcPr>
            <w:tcW w:w="3406" w:type="dxa"/>
            <w:shd w:val="clear" w:color="auto" w:fill="A50021"/>
            <w:vAlign w:val="center"/>
          </w:tcPr>
          <w:p w:rsidRPr="008C2396" w:rsidR="006E33C2" w:rsidP="00DB73D5" w:rsidRDefault="006E33C2" w14:paraId="300FBD31" wp14:textId="77777777">
            <w:pPr>
              <w:rPr>
                <w:rFonts w:ascii="Arial" w:hAnsi="Arial" w:cs="Arial"/>
                <w:b/>
                <w:sz w:val="22"/>
                <w:szCs w:val="22"/>
              </w:rPr>
            </w:pPr>
            <w:r w:rsidRPr="008C2396">
              <w:rPr>
                <w:rFonts w:ascii="Arial" w:hAnsi="Arial" w:cs="Arial"/>
                <w:b/>
                <w:sz w:val="22"/>
                <w:szCs w:val="22"/>
              </w:rPr>
              <w:t>Responsable</w:t>
            </w:r>
            <w:r w:rsidRPr="008C2396" w:rsidR="00F9609F">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rsidRPr="008C2396" w:rsidR="006E33C2" w:rsidP="0031230D" w:rsidRDefault="00A73095" w14:paraId="25B4CDAC" wp14:textId="77777777">
            <w:pPr>
              <w:rPr>
                <w:rFonts w:ascii="Arial" w:hAnsi="Arial" w:cs="Arial"/>
                <w:color w:val="A6A6A6"/>
                <w:sz w:val="22"/>
                <w:szCs w:val="22"/>
              </w:rPr>
            </w:pPr>
            <w:r w:rsidRPr="00E557F1">
              <w:rPr>
                <w:rFonts w:ascii="Arial" w:hAnsi="Arial" w:cs="Arial"/>
                <w:sz w:val="22"/>
                <w:szCs w:val="22"/>
              </w:rPr>
              <w:t>Cliente Efraín Villegas</w:t>
            </w:r>
            <w:r w:rsidR="00E557F1">
              <w:rPr>
                <w:rFonts w:ascii="Arial" w:hAnsi="Arial" w:cs="Arial"/>
                <w:color w:val="A6A6A6"/>
                <w:sz w:val="22"/>
                <w:szCs w:val="22"/>
              </w:rPr>
              <w:t xml:space="preserve"> (</w:t>
            </w:r>
            <w:r w:rsidRPr="008C2396" w:rsidR="00E557F1">
              <w:rPr>
                <w:rFonts w:ascii="Arial" w:hAnsi="Arial" w:cs="Arial"/>
                <w:color w:val="A6A6A6"/>
                <w:sz w:val="22"/>
                <w:szCs w:val="22"/>
              </w:rPr>
              <w:t>Nombre del responsable de la solicitud</w:t>
            </w:r>
            <w:r w:rsidR="00E557F1">
              <w:rPr>
                <w:rFonts w:ascii="Arial" w:hAnsi="Arial" w:cs="Arial"/>
                <w:color w:val="A6A6A6"/>
                <w:sz w:val="22"/>
                <w:szCs w:val="22"/>
              </w:rPr>
              <w:t>)</w:t>
            </w:r>
          </w:p>
        </w:tc>
      </w:tr>
      <w:tr xmlns:wp14="http://schemas.microsoft.com/office/word/2010/wordml" w:rsidRPr="008C2396" w:rsidR="00DB73D5" w:rsidTr="00FB43A7" w14:paraId="79DCEC65" wp14:textId="77777777">
        <w:trPr>
          <w:trHeight w:val="699"/>
        </w:trPr>
        <w:tc>
          <w:tcPr>
            <w:tcW w:w="3406" w:type="dxa"/>
            <w:shd w:val="clear" w:color="auto" w:fill="A50021"/>
            <w:vAlign w:val="center"/>
          </w:tcPr>
          <w:p w:rsidRPr="008C2396" w:rsidR="006E33C2" w:rsidP="00DB73D5" w:rsidRDefault="006E33C2" w14:paraId="225EBF70" wp14:textId="77777777">
            <w:pPr>
              <w:rPr>
                <w:rFonts w:ascii="Arial" w:hAnsi="Arial" w:cs="Arial"/>
                <w:b/>
                <w:sz w:val="22"/>
                <w:szCs w:val="22"/>
              </w:rPr>
            </w:pPr>
            <w:r w:rsidRPr="008C2396">
              <w:rPr>
                <w:rFonts w:ascii="Arial" w:hAnsi="Arial" w:cs="Arial"/>
                <w:b/>
                <w:sz w:val="22"/>
                <w:szCs w:val="22"/>
              </w:rPr>
              <w:t>Dependencia</w:t>
            </w:r>
            <w:r w:rsidRPr="008C2396" w:rsidR="00F9609F">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rsidRPr="008C2396" w:rsidR="006E33C2" w:rsidP="0031230D" w:rsidRDefault="00A73095" w14:paraId="3959454F" wp14:textId="77777777">
            <w:pPr>
              <w:rPr>
                <w:rFonts w:ascii="Arial" w:hAnsi="Arial" w:cs="Arial"/>
                <w:color w:val="A6A6A6"/>
                <w:sz w:val="22"/>
                <w:szCs w:val="22"/>
              </w:rPr>
            </w:pPr>
            <w:r w:rsidRPr="00E557F1">
              <w:rPr>
                <w:rFonts w:ascii="Arial" w:hAnsi="Arial" w:cs="Arial"/>
                <w:sz w:val="22"/>
                <w:szCs w:val="22"/>
              </w:rPr>
              <w:t>Sistemas y contabilidad de Abogabot</w:t>
            </w:r>
            <w:r w:rsidR="00E557F1">
              <w:rPr>
                <w:rFonts w:ascii="Arial" w:hAnsi="Arial" w:cs="Arial"/>
                <w:color w:val="A6A6A6"/>
                <w:sz w:val="22"/>
                <w:szCs w:val="22"/>
              </w:rPr>
              <w:t xml:space="preserve"> (</w:t>
            </w:r>
            <w:r w:rsidRPr="008C2396" w:rsidR="00E557F1">
              <w:rPr>
                <w:rFonts w:ascii="Arial" w:hAnsi="Arial" w:cs="Arial"/>
                <w:color w:val="A6A6A6"/>
                <w:sz w:val="22"/>
                <w:szCs w:val="22"/>
              </w:rPr>
              <w:t>Nombre del área o dependencia a la que hace parte el responsable de la solicitud</w:t>
            </w:r>
            <w:r w:rsidR="00E557F1">
              <w:rPr>
                <w:rFonts w:ascii="Arial" w:hAnsi="Arial" w:cs="Arial"/>
                <w:color w:val="A6A6A6"/>
                <w:sz w:val="22"/>
                <w:szCs w:val="22"/>
              </w:rPr>
              <w:t>)</w:t>
            </w:r>
          </w:p>
        </w:tc>
      </w:tr>
      <w:tr xmlns:wp14="http://schemas.microsoft.com/office/word/2010/wordml" w:rsidRPr="008C2396" w:rsidR="006E33C2" w:rsidTr="00FB43A7" w14:paraId="0C9A0AEC" wp14:textId="77777777">
        <w:trPr>
          <w:trHeight w:val="837"/>
        </w:trPr>
        <w:tc>
          <w:tcPr>
            <w:tcW w:w="3406" w:type="dxa"/>
            <w:shd w:val="clear" w:color="auto" w:fill="A50021"/>
            <w:vAlign w:val="center"/>
          </w:tcPr>
          <w:p w:rsidRPr="008C2396" w:rsidR="006E33C2" w:rsidP="00DB73D5" w:rsidRDefault="006E33C2" w14:paraId="5CC83E13" wp14:textId="77777777">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Pr="008C2396" w:rsidR="00CD780B">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rsidRPr="008C2396" w:rsidR="006E33C2" w:rsidP="0031230D" w:rsidRDefault="00A73095" w14:paraId="7FFA1D90" wp14:textId="77777777">
            <w:pPr>
              <w:rPr>
                <w:rFonts w:ascii="Arial" w:hAnsi="Arial" w:cs="Arial"/>
                <w:color w:val="A6A6A6"/>
                <w:sz w:val="22"/>
                <w:szCs w:val="22"/>
              </w:rPr>
            </w:pPr>
            <w:r w:rsidRPr="00E557F1">
              <w:rPr>
                <w:rFonts w:ascii="Arial" w:hAnsi="Arial" w:cs="Arial"/>
                <w:sz w:val="22"/>
                <w:szCs w:val="22"/>
              </w:rPr>
              <w:t>Ing. Carlos Alberto Mújica</w:t>
            </w:r>
            <w:r>
              <w:rPr>
                <w:rFonts w:ascii="Arial" w:hAnsi="Arial" w:cs="Arial"/>
                <w:color w:val="A6A6A6"/>
                <w:sz w:val="22"/>
                <w:szCs w:val="22"/>
              </w:rPr>
              <w:t xml:space="preserve"> </w:t>
            </w:r>
            <w:r w:rsidR="00E557F1">
              <w:rPr>
                <w:rFonts w:ascii="Arial" w:hAnsi="Arial" w:cs="Arial"/>
                <w:color w:val="A6A6A6"/>
                <w:sz w:val="22"/>
                <w:szCs w:val="22"/>
              </w:rPr>
              <w:t xml:space="preserve"> (</w:t>
            </w:r>
            <w:r w:rsidRPr="008C2396" w:rsidR="00E557F1">
              <w:rPr>
                <w:rFonts w:ascii="Arial" w:hAnsi="Arial" w:cs="Arial"/>
                <w:color w:val="A6A6A6"/>
                <w:sz w:val="22"/>
                <w:szCs w:val="22"/>
              </w:rPr>
              <w:t>Nombre del responsable del análisis funcional de la solicitud, establecido por el equipo de desarrollo de software</w:t>
            </w:r>
            <w:r w:rsidR="00E557F1">
              <w:rPr>
                <w:rFonts w:ascii="Arial" w:hAnsi="Arial" w:cs="Arial"/>
                <w:color w:val="A6A6A6"/>
                <w:sz w:val="22"/>
                <w:szCs w:val="22"/>
              </w:rPr>
              <w:t>)</w:t>
            </w:r>
          </w:p>
        </w:tc>
      </w:tr>
    </w:tbl>
    <w:p xmlns:wp14="http://schemas.microsoft.com/office/word/2010/wordml" w:rsidRPr="008C2396" w:rsidR="00CD780B" w:rsidP="00CD780B" w:rsidRDefault="00CD780B" w14:paraId="0562CB0E" wp14:textId="77777777">
      <w:pPr>
        <w:rPr>
          <w:rFonts w:ascii="Arial" w:hAnsi="Arial" w:cs="Arial"/>
          <w:lang w:val="es-ES_tradnl" w:eastAsia="en-US"/>
        </w:rPr>
      </w:pPr>
      <w:bookmarkStart w:name="_Toc532221775" w:id="1"/>
    </w:p>
    <w:p xmlns:wp14="http://schemas.microsoft.com/office/word/2010/wordml" w:rsidRPr="008C2396" w:rsidR="0057111E" w:rsidP="0050044E" w:rsidRDefault="00AC1665" w14:paraId="25610C27" wp14:textId="77777777">
      <w:pPr>
        <w:pStyle w:val="Ttulo1"/>
        <w:rPr>
          <w:rFonts w:cs="Arial"/>
          <w:szCs w:val="28"/>
        </w:rPr>
      </w:pPr>
      <w:r w:rsidRPr="008C2396">
        <w:rPr>
          <w:rFonts w:cs="Arial"/>
        </w:rPr>
        <w:t>FASE DE FORMALIZACIÓ</w:t>
      </w:r>
      <w:r w:rsidRPr="008C2396" w:rsidR="00A461FC">
        <w:rPr>
          <w:rFonts w:cs="Arial"/>
        </w:rPr>
        <w:t>N</w:t>
      </w:r>
      <w:bookmarkEnd w:id="1"/>
    </w:p>
    <w:p xmlns:wp14="http://schemas.microsoft.com/office/word/2010/wordml" w:rsidRPr="008C2396" w:rsidR="0057111E" w:rsidP="00B7008A" w:rsidRDefault="0057111E" w14:paraId="34CE0A41" wp14:textId="77777777">
      <w:pPr>
        <w:jc w:val="center"/>
        <w:rPr>
          <w:rFonts w:ascii="Arial" w:hAnsi="Arial" w:cs="Arial"/>
          <w:b/>
          <w:sz w:val="28"/>
          <w:szCs w:val="28"/>
        </w:rPr>
      </w:pPr>
    </w:p>
    <w:tbl>
      <w:tblPr>
        <w:tblW w:w="10348"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348"/>
      </w:tblGrid>
      <w:tr xmlns:wp14="http://schemas.microsoft.com/office/word/2010/wordml" w:rsidRPr="008C2396" w:rsidR="00554294" w:rsidTr="002F0FDB" w14:paraId="41150FFC" wp14:textId="77777777">
        <w:trPr>
          <w:trHeight w:val="294"/>
        </w:trPr>
        <w:tc>
          <w:tcPr>
            <w:tcW w:w="10348" w:type="dxa"/>
            <w:shd w:val="clear" w:color="auto" w:fill="A50021"/>
          </w:tcPr>
          <w:p w:rsidRPr="008C2396" w:rsidR="00554294" w:rsidP="00554294" w:rsidRDefault="00554294" w14:paraId="6357A678" wp14:textId="77777777">
            <w:pPr>
              <w:jc w:val="center"/>
              <w:rPr>
                <w:rFonts w:ascii="Arial" w:hAnsi="Arial" w:cs="Arial"/>
                <w:b/>
                <w:sz w:val="22"/>
                <w:szCs w:val="22"/>
              </w:rPr>
            </w:pPr>
            <w:r w:rsidRPr="008C2396">
              <w:rPr>
                <w:rFonts w:ascii="Arial" w:hAnsi="Arial" w:cs="Arial"/>
                <w:b/>
                <w:sz w:val="22"/>
                <w:szCs w:val="22"/>
              </w:rPr>
              <w:t xml:space="preserve">Descripción </w:t>
            </w:r>
            <w:r w:rsidRPr="008C2396" w:rsidR="00A3566A">
              <w:rPr>
                <w:rFonts w:ascii="Arial" w:hAnsi="Arial" w:cs="Arial"/>
                <w:b/>
                <w:sz w:val="22"/>
                <w:szCs w:val="22"/>
              </w:rPr>
              <w:t xml:space="preserve">de la </w:t>
            </w:r>
            <w:r w:rsidRPr="008C2396">
              <w:rPr>
                <w:rFonts w:ascii="Arial" w:hAnsi="Arial" w:cs="Arial"/>
                <w:b/>
                <w:sz w:val="22"/>
                <w:szCs w:val="22"/>
              </w:rPr>
              <w:t>Solicitud</w:t>
            </w:r>
          </w:p>
        </w:tc>
      </w:tr>
      <w:tr xmlns:wp14="http://schemas.microsoft.com/office/word/2010/wordml" w:rsidRPr="008C2396" w:rsidR="00554294" w:rsidTr="0031230D" w14:paraId="05E74C2B" wp14:textId="77777777">
        <w:trPr>
          <w:trHeight w:val="284"/>
        </w:trPr>
        <w:tc>
          <w:tcPr>
            <w:tcW w:w="10348" w:type="dxa"/>
            <w:shd w:val="clear" w:color="auto" w:fill="808080"/>
          </w:tcPr>
          <w:p w:rsidRPr="008C2396" w:rsidR="00554294" w:rsidP="00554294" w:rsidRDefault="00554294" w14:paraId="7AD8A23C" wp14:textId="77777777">
            <w:pPr>
              <w:rPr>
                <w:rFonts w:ascii="Arial" w:hAnsi="Arial" w:cs="Arial"/>
                <w:b/>
                <w:color w:val="A6A6A6"/>
                <w:sz w:val="22"/>
                <w:szCs w:val="22"/>
              </w:rPr>
            </w:pPr>
            <w:r w:rsidRPr="008C2396">
              <w:rPr>
                <w:rFonts w:ascii="Arial" w:hAnsi="Arial" w:cs="Arial"/>
                <w:b/>
                <w:sz w:val="22"/>
                <w:szCs w:val="22"/>
              </w:rPr>
              <w:t>Usuario Solicitante</w:t>
            </w:r>
          </w:p>
        </w:tc>
      </w:tr>
      <w:tr xmlns:wp14="http://schemas.microsoft.com/office/word/2010/wordml" w:rsidRPr="008C2396" w:rsidR="00554294" w:rsidTr="00FB43A7" w14:paraId="3E10995C" wp14:textId="77777777">
        <w:trPr>
          <w:trHeight w:val="933"/>
        </w:trPr>
        <w:tc>
          <w:tcPr>
            <w:tcW w:w="10348" w:type="dxa"/>
            <w:shd w:val="clear" w:color="auto" w:fill="auto"/>
          </w:tcPr>
          <w:p w:rsidRPr="00C20F62" w:rsidR="00A73095" w:rsidP="00554294" w:rsidRDefault="00A73095" w14:paraId="66C284F7" wp14:textId="77777777">
            <w:pPr>
              <w:rPr>
                <w:rFonts w:ascii="Arial" w:hAnsi="Arial" w:cs="Arial"/>
                <w:sz w:val="22"/>
                <w:szCs w:val="22"/>
              </w:rPr>
            </w:pPr>
            <w:r w:rsidRPr="00C20F62">
              <w:rPr>
                <w:rFonts w:ascii="Arial" w:hAnsi="Arial" w:cs="Arial"/>
                <w:sz w:val="22"/>
                <w:szCs w:val="22"/>
              </w:rPr>
              <w:t xml:space="preserve">Somos un despacho de abogados, necesito de una página web para automatizar las solicitudes de nuestros clientes, así como tener mayor control y seguimiento de nuestros proyectos (asesorías) haciéndole saber al cliente en qué etapa de nuestra asesoría y proceso se encuentra su solicitud. </w:t>
            </w:r>
            <w:r w:rsidRPr="00C20F62" w:rsidR="002F7758">
              <w:rPr>
                <w:rFonts w:ascii="Arial" w:hAnsi="Arial" w:cs="Arial"/>
                <w:sz w:val="22"/>
                <w:szCs w:val="22"/>
              </w:rPr>
              <w:t>Aunado a esto también necesito saber cuál es el proceso de los honorarios recibidos por parte de nuestro cliente.</w:t>
            </w:r>
          </w:p>
          <w:p w:rsidR="00A73095" w:rsidP="00554294" w:rsidRDefault="00A73095" w14:paraId="62EBF3C5" wp14:textId="77777777">
            <w:pPr>
              <w:rPr>
                <w:rFonts w:ascii="Arial" w:hAnsi="Arial" w:cs="Arial"/>
                <w:color w:val="A6A6A6"/>
                <w:sz w:val="22"/>
                <w:szCs w:val="22"/>
              </w:rPr>
            </w:pPr>
          </w:p>
          <w:p w:rsidRPr="008C2396" w:rsidR="00554294" w:rsidP="00554294" w:rsidRDefault="002F7758" w14:paraId="3D2BD934" wp14:textId="77777777">
            <w:pPr>
              <w:rPr>
                <w:rFonts w:ascii="Arial" w:hAnsi="Arial" w:cs="Arial"/>
                <w:color w:val="A6A6A6"/>
                <w:sz w:val="22"/>
                <w:szCs w:val="22"/>
              </w:rPr>
            </w:pPr>
            <w:r>
              <w:rPr>
                <w:rFonts w:ascii="Arial" w:hAnsi="Arial" w:cs="Arial"/>
                <w:color w:val="A6A6A6"/>
                <w:sz w:val="22"/>
                <w:szCs w:val="22"/>
              </w:rPr>
              <w:t>(</w:t>
            </w:r>
            <w:r w:rsidRPr="008C2396" w:rsidR="00554294">
              <w:rPr>
                <w:rFonts w:ascii="Arial" w:hAnsi="Arial" w:cs="Arial"/>
                <w:color w:val="A6A6A6"/>
                <w:sz w:val="22"/>
                <w:szCs w:val="22"/>
              </w:rPr>
              <w:t xml:space="preserve">El usuario solicitante debe diligenciar este campo dando una definición detallada, clara y concisa de la solicitud evitando ambigüedades y utilizando lenguaje natural y herramientas que </w:t>
            </w:r>
          </w:p>
          <w:p w:rsidRPr="008C2396" w:rsidR="000D458D" w:rsidP="00554294" w:rsidRDefault="00554294" w14:paraId="1E8B6A23" wp14:textId="77777777">
            <w:pPr>
              <w:rPr>
                <w:rFonts w:ascii="Arial" w:hAnsi="Arial" w:cs="Arial"/>
                <w:color w:val="A6A6A6"/>
                <w:sz w:val="22"/>
                <w:szCs w:val="22"/>
              </w:rPr>
            </w:pPr>
            <w:r w:rsidRPr="008C2396">
              <w:rPr>
                <w:rFonts w:ascii="Arial" w:hAnsi="Arial" w:cs="Arial"/>
                <w:color w:val="A6A6A6"/>
                <w:sz w:val="22"/>
                <w:szCs w:val="22"/>
              </w:rPr>
              <w:t>crea pertinentes, tales como gráficos, diagramas, tablas, catálogos.</w:t>
            </w:r>
            <w:r w:rsidR="002F7758">
              <w:rPr>
                <w:rFonts w:ascii="Arial" w:hAnsi="Arial" w:cs="Arial"/>
                <w:color w:val="A6A6A6"/>
                <w:sz w:val="22"/>
                <w:szCs w:val="22"/>
              </w:rPr>
              <w:t>)</w:t>
            </w:r>
          </w:p>
        </w:tc>
      </w:tr>
      <w:tr xmlns:wp14="http://schemas.microsoft.com/office/word/2010/wordml" w:rsidRPr="008C2396" w:rsidR="00554294" w:rsidTr="0031230D" w14:paraId="04126A63" wp14:textId="77777777">
        <w:trPr>
          <w:trHeight w:val="278"/>
        </w:trPr>
        <w:tc>
          <w:tcPr>
            <w:tcW w:w="10348" w:type="dxa"/>
            <w:shd w:val="clear" w:color="auto" w:fill="808080"/>
          </w:tcPr>
          <w:p w:rsidRPr="008C2396" w:rsidR="00554294" w:rsidP="00554294" w:rsidRDefault="00554294" w14:paraId="5E2D330C" wp14:textId="77777777">
            <w:pPr>
              <w:rPr>
                <w:rFonts w:ascii="Arial" w:hAnsi="Arial" w:cs="Arial"/>
                <w:b/>
                <w:sz w:val="22"/>
                <w:szCs w:val="22"/>
              </w:rPr>
            </w:pPr>
            <w:r w:rsidRPr="008C2396">
              <w:rPr>
                <w:rFonts w:ascii="Arial" w:hAnsi="Arial" w:cs="Arial"/>
                <w:b/>
                <w:sz w:val="22"/>
                <w:szCs w:val="22"/>
              </w:rPr>
              <w:t>Líder Funcional</w:t>
            </w:r>
          </w:p>
        </w:tc>
      </w:tr>
      <w:tr xmlns:wp14="http://schemas.microsoft.com/office/word/2010/wordml" w:rsidRPr="008C2396" w:rsidR="00554294" w:rsidTr="00FB43A7" w14:paraId="63157C72" wp14:textId="77777777">
        <w:trPr>
          <w:trHeight w:val="1189"/>
        </w:trPr>
        <w:tc>
          <w:tcPr>
            <w:tcW w:w="10348" w:type="dxa"/>
            <w:shd w:val="clear" w:color="auto" w:fill="auto"/>
          </w:tcPr>
          <w:p w:rsidRPr="00E75435" w:rsidR="00E557F1" w:rsidP="00554294" w:rsidRDefault="00E75435" w14:paraId="0A391BAD" wp14:textId="77777777">
            <w:pPr>
              <w:rPr>
                <w:rFonts w:ascii="Arial" w:hAnsi="Arial" w:cs="Arial"/>
                <w:sz w:val="22"/>
                <w:szCs w:val="22"/>
              </w:rPr>
            </w:pPr>
            <w:r>
              <w:rPr>
                <w:rFonts w:ascii="Arial" w:hAnsi="Arial" w:cs="Arial"/>
                <w:sz w:val="22"/>
                <w:szCs w:val="22"/>
              </w:rPr>
              <w:t>Se requiere el desarrollo de una página web para un despacho jurídico donde se lleve un mejor seguimiento de sus asesorías</w:t>
            </w:r>
            <w:r w:rsidR="000470DD">
              <w:rPr>
                <w:rFonts w:ascii="Arial" w:hAnsi="Arial" w:cs="Arial"/>
                <w:sz w:val="22"/>
                <w:szCs w:val="22"/>
              </w:rPr>
              <w:t xml:space="preserve">, emitiendo notificaciones a los clientes sobre el estatus </w:t>
            </w:r>
            <w:r>
              <w:rPr>
                <w:rFonts w:ascii="Arial" w:hAnsi="Arial" w:cs="Arial"/>
                <w:sz w:val="22"/>
                <w:szCs w:val="22"/>
              </w:rPr>
              <w:t>y también para un</w:t>
            </w:r>
            <w:r w:rsidR="000470DD">
              <w:rPr>
                <w:rFonts w:ascii="Arial" w:hAnsi="Arial" w:cs="Arial"/>
                <w:sz w:val="22"/>
                <w:szCs w:val="22"/>
              </w:rPr>
              <w:t xml:space="preserve"> control de los cobros a sus clientes por lo que se tiene que realizar un diseño que muestre los clientes y sus pagos. (adjuntar imagen)</w:t>
            </w:r>
          </w:p>
          <w:p w:rsidR="00E557F1" w:rsidP="00554294" w:rsidRDefault="00E557F1" w14:paraId="6D98A12B" wp14:textId="77777777">
            <w:pPr>
              <w:rPr>
                <w:rFonts w:ascii="Arial" w:hAnsi="Arial" w:cs="Arial"/>
                <w:color w:val="A6A6A6"/>
                <w:sz w:val="22"/>
                <w:szCs w:val="22"/>
              </w:rPr>
            </w:pPr>
          </w:p>
          <w:p w:rsidR="00E557F1" w:rsidP="00554294" w:rsidRDefault="00E557F1" w14:paraId="2946DB82" wp14:textId="77777777">
            <w:pPr>
              <w:rPr>
                <w:rFonts w:ascii="Arial" w:hAnsi="Arial" w:cs="Arial"/>
                <w:color w:val="A6A6A6"/>
                <w:sz w:val="22"/>
                <w:szCs w:val="22"/>
              </w:rPr>
            </w:pPr>
          </w:p>
          <w:p w:rsidRPr="008C2396" w:rsidR="00554294" w:rsidP="00554294" w:rsidRDefault="00E557F1" w14:paraId="1187A4A1" wp14:textId="77777777">
            <w:pPr>
              <w:rPr>
                <w:rFonts w:ascii="Arial" w:hAnsi="Arial" w:cs="Arial"/>
                <w:color w:val="A6A6A6"/>
                <w:sz w:val="22"/>
                <w:szCs w:val="22"/>
              </w:rPr>
            </w:pPr>
            <w:r>
              <w:rPr>
                <w:rFonts w:ascii="Arial" w:hAnsi="Arial" w:cs="Arial"/>
                <w:color w:val="A6A6A6"/>
                <w:sz w:val="22"/>
                <w:szCs w:val="22"/>
              </w:rPr>
              <w:t>(</w:t>
            </w:r>
            <w:r w:rsidRPr="008C2396" w:rsidR="00554294">
              <w:rPr>
                <w:rFonts w:ascii="Arial" w:hAnsi="Arial" w:cs="Arial"/>
                <w:color w:val="A6A6A6"/>
                <w:sz w:val="22"/>
                <w:szCs w:val="22"/>
              </w:rPr>
              <w:t xml:space="preserve">El líder funcional </w:t>
            </w:r>
            <w:r w:rsidRPr="008C2396" w:rsidR="00F43E47">
              <w:rPr>
                <w:rFonts w:ascii="Arial" w:hAnsi="Arial" w:cs="Arial"/>
                <w:color w:val="A6A6A6"/>
                <w:sz w:val="22"/>
                <w:szCs w:val="22"/>
              </w:rPr>
              <w:t xml:space="preserve">del equipo de desarrollo de software </w:t>
            </w:r>
            <w:r w:rsidRPr="008C2396" w:rsidR="00554294">
              <w:rPr>
                <w:rFonts w:ascii="Arial" w:hAnsi="Arial" w:cs="Arial"/>
                <w:color w:val="A6A6A6"/>
                <w:sz w:val="22"/>
                <w:szCs w:val="22"/>
              </w:rPr>
              <w:t>debe diligenciar este campo dando una definición detallada, clara y concisa de lo que entendió de la solicitud evitando ambigüedades y utilizando lenguaje natural y herramientas que crea pertinentes, tales como gráficos, diagramas, tablas, catálogos.</w:t>
            </w:r>
            <w:r>
              <w:rPr>
                <w:rFonts w:ascii="Arial" w:hAnsi="Arial" w:cs="Arial"/>
                <w:color w:val="A6A6A6"/>
                <w:sz w:val="22"/>
                <w:szCs w:val="22"/>
              </w:rPr>
              <w:t>)</w:t>
            </w:r>
            <w:r w:rsidRPr="008C2396" w:rsidR="00554294">
              <w:rPr>
                <w:rFonts w:ascii="Arial" w:hAnsi="Arial" w:cs="Arial"/>
                <w:color w:val="A6A6A6"/>
                <w:sz w:val="22"/>
                <w:szCs w:val="22"/>
              </w:rPr>
              <w:t xml:space="preserve"> </w:t>
            </w:r>
          </w:p>
        </w:tc>
      </w:tr>
    </w:tbl>
    <w:p xmlns:wp14="http://schemas.microsoft.com/office/word/2010/wordml" w:rsidRPr="008C2396" w:rsidR="00A461FC" w:rsidP="00A461FC" w:rsidRDefault="00A461FC" w14:paraId="5997CC1D" wp14:textId="77777777">
      <w:pPr>
        <w:rPr>
          <w:rFonts w:ascii="Arial" w:hAnsi="Arial" w:cs="Arial"/>
          <w:b/>
          <w:sz w:val="28"/>
          <w:szCs w:val="28"/>
        </w:rPr>
      </w:pPr>
    </w:p>
    <w:p xmlns:wp14="http://schemas.microsoft.com/office/word/2010/wordml" w:rsidR="008C2396" w:rsidP="007650F9" w:rsidRDefault="008C2396" w14:paraId="110FFD37" wp14:textId="77777777">
      <w:pPr>
        <w:pStyle w:val="Piedepgina"/>
        <w:tabs>
          <w:tab w:val="clear" w:pos="4252"/>
          <w:tab w:val="clear" w:pos="8504"/>
        </w:tabs>
        <w:spacing w:line="360" w:lineRule="auto"/>
        <w:jc w:val="both"/>
        <w:rPr>
          <w:rFonts w:ascii="Arial" w:hAnsi="Arial" w:cs="Arial"/>
          <w:b/>
          <w:sz w:val="28"/>
          <w:szCs w:val="28"/>
        </w:rPr>
      </w:pPr>
    </w:p>
    <w:p xmlns:wp14="http://schemas.microsoft.com/office/word/2010/wordml" w:rsidRPr="008C2396" w:rsidR="007650F9" w:rsidP="007650F9" w:rsidRDefault="007650F9" w14:paraId="5B150928" wp14:textId="77777777">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Pr="008C2396" w:rsidR="00EC5492">
        <w:rPr>
          <w:rFonts w:ascii="Arial" w:hAnsi="Arial" w:cs="Arial"/>
          <w:b/>
          <w:bCs/>
          <w:sz w:val="22"/>
          <w:szCs w:val="22"/>
        </w:rPr>
        <w:t>Ó</w:t>
      </w:r>
      <w:r w:rsidRPr="008C2396">
        <w:rPr>
          <w:rFonts w:ascii="Arial" w:hAnsi="Arial" w:cs="Arial"/>
          <w:b/>
          <w:bCs/>
          <w:sz w:val="22"/>
          <w:szCs w:val="22"/>
        </w:rPr>
        <w:t>N:</w:t>
      </w:r>
    </w:p>
    <w:p xmlns:wp14="http://schemas.microsoft.com/office/word/2010/wordml" w:rsidRPr="008C2396" w:rsidR="007650F9" w:rsidP="007650F9" w:rsidRDefault="007650F9" w14:paraId="6B699379" wp14:textId="77777777">
      <w:pPr>
        <w:pStyle w:val="Piedepgina"/>
        <w:tabs>
          <w:tab w:val="clear" w:pos="4252"/>
          <w:tab w:val="clear" w:pos="8504"/>
        </w:tabs>
        <w:spacing w:line="360" w:lineRule="auto"/>
        <w:jc w:val="both"/>
        <w:rPr>
          <w:rFonts w:ascii="Arial" w:hAnsi="Arial" w:cs="Arial"/>
          <w:b/>
          <w:bCs/>
          <w:sz w:val="22"/>
          <w:szCs w:val="22"/>
        </w:rPr>
      </w:pPr>
    </w:p>
    <w:p xmlns:wp14="http://schemas.microsoft.com/office/word/2010/wordml" w:rsidRPr="008C2396" w:rsidR="007650F9" w:rsidP="007650F9" w:rsidRDefault="007650F9" w14:paraId="3FE9F23F" wp14:textId="77777777">
      <w:pPr>
        <w:pStyle w:val="Piedepgina"/>
        <w:tabs>
          <w:tab w:val="clear" w:pos="4252"/>
          <w:tab w:val="clear" w:pos="8504"/>
        </w:tabs>
        <w:spacing w:line="360" w:lineRule="auto"/>
        <w:jc w:val="both"/>
        <w:rPr>
          <w:rFonts w:ascii="Arial" w:hAnsi="Arial" w:cs="Arial"/>
          <w:b/>
          <w:bCs/>
          <w:sz w:val="22"/>
          <w:szCs w:val="22"/>
        </w:rPr>
      </w:pPr>
    </w:p>
    <w:p xmlns:wp14="http://schemas.microsoft.com/office/word/2010/wordml" w:rsidRPr="008C2396" w:rsidR="007650F9" w:rsidP="007650F9" w:rsidRDefault="007650F9" w14:paraId="42138E8F" wp14:textId="77777777">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Pr="008C2396" w:rsidR="00E45C7F">
        <w:rPr>
          <w:rFonts w:ascii="Arial" w:hAnsi="Arial" w:cs="Arial"/>
          <w:b/>
          <w:bCs/>
          <w:sz w:val="22"/>
          <w:szCs w:val="22"/>
        </w:rPr>
        <w:t>_</w:t>
      </w:r>
      <w:r w:rsidRPr="008C2396" w:rsidR="00E45C7F">
        <w:rPr>
          <w:rFonts w:ascii="Arial" w:hAnsi="Arial" w:cs="Arial"/>
          <w:b/>
          <w:bCs/>
          <w:sz w:val="22"/>
          <w:szCs w:val="22"/>
        </w:rPr>
        <w:tab/>
      </w:r>
      <w:r w:rsidRPr="008C2396" w:rsidR="00E45C7F">
        <w:rPr>
          <w:rFonts w:ascii="Arial" w:hAnsi="Arial" w:cs="Arial"/>
          <w:b/>
          <w:bCs/>
          <w:sz w:val="22"/>
          <w:szCs w:val="22"/>
        </w:rPr>
        <w:t xml:space="preserve">         </w:t>
      </w:r>
      <w:r w:rsidRPr="008C2396">
        <w:rPr>
          <w:rFonts w:ascii="Arial" w:hAnsi="Arial" w:cs="Arial"/>
          <w:b/>
          <w:bCs/>
          <w:sz w:val="22"/>
          <w:szCs w:val="22"/>
        </w:rPr>
        <w:t>_____________________________</w:t>
      </w:r>
      <w:r w:rsidRPr="008C2396" w:rsidR="00E45C7F">
        <w:rPr>
          <w:rFonts w:ascii="Arial" w:hAnsi="Arial" w:cs="Arial"/>
          <w:b/>
          <w:bCs/>
          <w:sz w:val="22"/>
          <w:szCs w:val="22"/>
        </w:rPr>
        <w:t>__</w:t>
      </w:r>
    </w:p>
    <w:p xmlns:wp14="http://schemas.microsoft.com/office/word/2010/wordml" w:rsidRPr="008C2396" w:rsidR="007650F9" w:rsidP="007650F9" w:rsidRDefault="00E45C7F" w14:paraId="5EA99E0B" wp14:textId="77777777">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Pr="008C2396" w:rsidR="007650F9">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 xml:space="preserve">         Nombre Líder OTI</w:t>
      </w:r>
    </w:p>
    <w:p xmlns:wp14="http://schemas.microsoft.com/office/word/2010/wordml" w:rsidRPr="008C2396" w:rsidR="00CF1DBE" w:rsidP="002C1CC6" w:rsidRDefault="00115130" w14:paraId="3F53119F" wp14:textId="77777777">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 xml:space="preserve">         </w:t>
      </w:r>
      <w:r w:rsidRPr="008C2396" w:rsidR="00C16587">
        <w:rPr>
          <w:rFonts w:ascii="Arial" w:hAnsi="Arial" w:cs="Arial"/>
          <w:b/>
          <w:bCs/>
          <w:sz w:val="22"/>
          <w:szCs w:val="22"/>
        </w:rPr>
        <w:t xml:space="preserve">Oficina </w:t>
      </w:r>
      <w:r w:rsidRPr="008C2396" w:rsidR="0008714F">
        <w:rPr>
          <w:rFonts w:ascii="Arial" w:hAnsi="Arial" w:cs="Arial"/>
          <w:b/>
          <w:bCs/>
          <w:sz w:val="22"/>
          <w:szCs w:val="22"/>
        </w:rPr>
        <w:t>Tecnología</w:t>
      </w:r>
      <w:r w:rsidRPr="008C2396">
        <w:rPr>
          <w:rFonts w:ascii="Arial" w:hAnsi="Arial" w:cs="Arial"/>
          <w:b/>
          <w:bCs/>
          <w:sz w:val="22"/>
          <w:szCs w:val="22"/>
        </w:rPr>
        <w:t>s</w:t>
      </w:r>
      <w:r w:rsidRPr="008C2396" w:rsidR="0008714F">
        <w:rPr>
          <w:rFonts w:ascii="Arial" w:hAnsi="Arial" w:cs="Arial"/>
          <w:b/>
          <w:bCs/>
          <w:sz w:val="22"/>
          <w:szCs w:val="22"/>
        </w:rPr>
        <w:t xml:space="preserve"> de la Información</w:t>
      </w:r>
    </w:p>
    <w:p xmlns:wp14="http://schemas.microsoft.com/office/word/2010/wordml" w:rsidRPr="008C2396" w:rsidR="00775673" w:rsidP="002C1CC6" w:rsidRDefault="00775673" w14:paraId="1F72F646" wp14:textId="77777777">
      <w:pPr>
        <w:pStyle w:val="Piedepgina"/>
        <w:tabs>
          <w:tab w:val="clear" w:pos="4252"/>
          <w:tab w:val="clear" w:pos="8504"/>
        </w:tabs>
        <w:spacing w:line="360" w:lineRule="auto"/>
        <w:jc w:val="both"/>
        <w:rPr>
          <w:rFonts w:ascii="Arial" w:hAnsi="Arial" w:cs="Arial"/>
          <w:b/>
          <w:bCs/>
          <w:sz w:val="22"/>
          <w:szCs w:val="22"/>
        </w:rPr>
      </w:pPr>
    </w:p>
    <w:p xmlns:wp14="http://schemas.microsoft.com/office/word/2010/wordml" w:rsidRPr="008C2396" w:rsidR="00933F02" w:rsidP="0050044E" w:rsidRDefault="00C758C6" w14:paraId="1240F3FA" wp14:textId="77777777">
      <w:pPr>
        <w:pStyle w:val="Ttulo1"/>
        <w:rPr>
          <w:rFonts w:cs="Arial"/>
        </w:rPr>
      </w:pPr>
      <w:bookmarkStart w:name="_Toc532221776" w:id="2"/>
      <w:r w:rsidRPr="008C2396">
        <w:rPr>
          <w:rFonts w:cs="Arial"/>
        </w:rPr>
        <w:t>ANALISIS</w:t>
      </w:r>
      <w:r w:rsidRPr="008C2396" w:rsidR="00933F02">
        <w:rPr>
          <w:rFonts w:cs="Arial"/>
        </w:rPr>
        <w:t xml:space="preserve"> DE </w:t>
      </w:r>
      <w:r w:rsidRPr="008C2396" w:rsidR="00033CDA">
        <w:rPr>
          <w:rFonts w:cs="Arial"/>
        </w:rPr>
        <w:t>REQUISITOS</w:t>
      </w:r>
      <w:r w:rsidRPr="008C2396" w:rsidR="001E6230">
        <w:rPr>
          <w:rFonts w:cs="Arial"/>
        </w:rPr>
        <w:t xml:space="preserve"> Y REQUERIMIENTOS</w:t>
      </w:r>
      <w:bookmarkEnd w:id="2"/>
      <w:r w:rsidRPr="008C2396" w:rsidR="00950088">
        <w:rPr>
          <w:rFonts w:cs="Arial"/>
        </w:rPr>
        <w:t xml:space="preserve"> </w:t>
      </w:r>
    </w:p>
    <w:p xmlns:wp14="http://schemas.microsoft.com/office/word/2010/wordml" w:rsidRPr="008C2396" w:rsidR="0008714F" w:rsidP="0008714F" w:rsidRDefault="0008714F" w14:paraId="08CE6F91" wp14:textId="77777777">
      <w:pPr>
        <w:jc w:val="center"/>
        <w:rPr>
          <w:rFonts w:ascii="Arial" w:hAnsi="Arial" w:cs="Arial"/>
          <w:b/>
          <w:sz w:val="28"/>
          <w:szCs w:val="28"/>
        </w:rPr>
      </w:pPr>
    </w:p>
    <w:tbl>
      <w:tblPr>
        <w:tblW w:w="10519"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36"/>
        <w:gridCol w:w="1755"/>
        <w:gridCol w:w="1402"/>
        <w:gridCol w:w="1662"/>
        <w:gridCol w:w="1717"/>
        <w:gridCol w:w="1147"/>
      </w:tblGrid>
      <w:tr xmlns:wp14="http://schemas.microsoft.com/office/word/2010/wordml" w:rsidRPr="008C2396" w:rsidR="00752596" w:rsidTr="0069A632" w14:paraId="3FB17D18" wp14:textId="77777777">
        <w:trPr>
          <w:trHeight w:val="182"/>
        </w:trPr>
        <w:tc>
          <w:tcPr>
            <w:tcW w:w="2836" w:type="dxa"/>
            <w:shd w:val="clear" w:color="auto" w:fill="A50021"/>
            <w:tcMar/>
            <w:vAlign w:val="center"/>
          </w:tcPr>
          <w:p w:rsidRPr="008C2396" w:rsidR="00752596" w:rsidP="00C7124A" w:rsidRDefault="00752596" w14:paraId="2670E047" wp14:textId="77777777">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hemeFill="background1"/>
            <w:tcMar/>
          </w:tcPr>
          <w:p w:rsidRPr="008C2396" w:rsidR="00752596" w:rsidP="00CF1DBE" w:rsidRDefault="00752596" w14:paraId="394E985E" wp14:textId="77777777">
            <w:pPr>
              <w:jc w:val="center"/>
              <w:rPr>
                <w:rFonts w:ascii="Arial" w:hAnsi="Arial" w:cs="Arial"/>
                <w:b/>
                <w:color w:val="D9D9D9"/>
                <w:sz w:val="22"/>
                <w:szCs w:val="22"/>
              </w:rPr>
            </w:pPr>
            <w:r w:rsidRPr="008C2396">
              <w:rPr>
                <w:rFonts w:ascii="Arial" w:hAnsi="Arial" w:cs="Arial"/>
                <w:b/>
                <w:color w:val="D9D9D9"/>
                <w:sz w:val="22"/>
                <w:szCs w:val="22"/>
              </w:rPr>
              <w:t>DD/MM//AAAA</w:t>
            </w:r>
          </w:p>
        </w:tc>
        <w:tc>
          <w:tcPr>
            <w:tcW w:w="1662" w:type="dxa"/>
            <w:shd w:val="clear" w:color="auto" w:fill="A50021"/>
            <w:tcMar/>
          </w:tcPr>
          <w:p w:rsidRPr="008C2396" w:rsidR="00752596" w:rsidP="00C7124A" w:rsidRDefault="00752596" w14:paraId="4DADC208" wp14:textId="77777777">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hemeFill="background1"/>
            <w:tcMar/>
          </w:tcPr>
          <w:p w:rsidRPr="008C2396" w:rsidR="00752596" w:rsidP="00CF1DBE" w:rsidRDefault="00752596" w14:paraId="4B4D2DB2" wp14:textId="77777777">
            <w:pPr>
              <w:jc w:val="center"/>
              <w:rPr>
                <w:rFonts w:ascii="Arial" w:hAnsi="Arial" w:cs="Arial"/>
                <w:b/>
                <w:color w:val="D9D9D9"/>
                <w:sz w:val="22"/>
                <w:szCs w:val="22"/>
              </w:rPr>
            </w:pPr>
            <w:r w:rsidRPr="008C2396">
              <w:rPr>
                <w:rFonts w:ascii="Arial" w:hAnsi="Arial" w:cs="Arial"/>
                <w:b/>
                <w:color w:val="D9D9D9"/>
                <w:sz w:val="22"/>
                <w:szCs w:val="22"/>
              </w:rPr>
              <w:t>DD/MM//AAAA</w:t>
            </w:r>
          </w:p>
        </w:tc>
      </w:tr>
      <w:tr xmlns:wp14="http://schemas.microsoft.com/office/word/2010/wordml" w:rsidRPr="008C2396" w:rsidR="00C5127D" w:rsidTr="0069A632" w14:paraId="29A328EE" wp14:textId="77777777">
        <w:trPr>
          <w:trHeight w:val="230"/>
        </w:trPr>
        <w:tc>
          <w:tcPr>
            <w:tcW w:w="10519" w:type="dxa"/>
            <w:gridSpan w:val="6"/>
            <w:shd w:val="clear" w:color="auto" w:fill="A50021"/>
            <w:tcMar/>
            <w:vAlign w:val="center"/>
          </w:tcPr>
          <w:p w:rsidRPr="008C2396" w:rsidR="00C5127D" w:rsidP="0031230D" w:rsidRDefault="00C5127D" w14:paraId="7A554AB5" wp14:textId="77777777">
            <w:pPr>
              <w:jc w:val="center"/>
              <w:rPr>
                <w:rFonts w:ascii="Arial" w:hAnsi="Arial" w:cs="Arial"/>
                <w:b/>
                <w:color w:val="A6A6A6"/>
                <w:sz w:val="22"/>
                <w:szCs w:val="22"/>
              </w:rPr>
            </w:pPr>
            <w:r w:rsidRPr="008C2396">
              <w:rPr>
                <w:rFonts w:ascii="Arial" w:hAnsi="Arial" w:cs="Arial"/>
                <w:b/>
                <w:sz w:val="22"/>
                <w:szCs w:val="22"/>
              </w:rPr>
              <w:t>Modelamiento de Negocio</w:t>
            </w:r>
          </w:p>
        </w:tc>
      </w:tr>
      <w:tr xmlns:wp14="http://schemas.microsoft.com/office/word/2010/wordml" w:rsidRPr="008C2396" w:rsidR="00C5127D" w:rsidTr="0069A632" w14:paraId="2EA2975B" wp14:textId="77777777">
        <w:trPr>
          <w:trHeight w:val="1578"/>
        </w:trPr>
        <w:tc>
          <w:tcPr>
            <w:tcW w:w="10519" w:type="dxa"/>
            <w:gridSpan w:val="6"/>
            <w:shd w:val="clear" w:color="auto" w:fill="FFFFFF" w:themeFill="background1"/>
            <w:tcMar/>
            <w:vAlign w:val="center"/>
          </w:tcPr>
          <w:p w:rsidR="000470DD" w:rsidP="0031230D" w:rsidRDefault="008E79C0" w14:paraId="21986AFE" wp14:textId="77777777">
            <w:pPr>
              <w:rPr>
                <w:rFonts w:ascii="Arial" w:hAnsi="Arial" w:cs="Arial"/>
                <w:color w:val="A6A6A6"/>
                <w:sz w:val="22"/>
                <w:szCs w:val="22"/>
              </w:rPr>
            </w:pPr>
            <w:r>
              <w:rPr>
                <w:noProof/>
              </w:rPr>
              <w:drawing>
                <wp:anchor xmlns:wp14="http://schemas.microsoft.com/office/word/2010/wordprocessingDrawing" distT="0" distB="0" distL="114300" distR="114300" simplePos="0" relativeHeight="251657728" behindDoc="0" locked="0" layoutInCell="1" allowOverlap="1" wp14:anchorId="708575FC" wp14:editId="7777777">
                  <wp:simplePos x="0" y="0"/>
                  <wp:positionH relativeFrom="column">
                    <wp:posOffset>1042670</wp:posOffset>
                  </wp:positionH>
                  <wp:positionV relativeFrom="paragraph">
                    <wp:posOffset>86995</wp:posOffset>
                  </wp:positionV>
                  <wp:extent cx="4319905" cy="367093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9905" cy="3670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56E0" w:rsidP="0031230D" w:rsidRDefault="00C756E0" w14:paraId="61CDCEAD" wp14:textId="77777777">
            <w:pPr>
              <w:rPr>
                <w:rFonts w:ascii="Arial" w:hAnsi="Arial" w:cs="Arial"/>
                <w:color w:val="A6A6A6"/>
                <w:sz w:val="22"/>
                <w:szCs w:val="22"/>
              </w:rPr>
            </w:pPr>
          </w:p>
          <w:p w:rsidR="00C756E0" w:rsidP="0031230D" w:rsidRDefault="00C756E0" w14:paraId="6BB9E253" wp14:textId="77777777">
            <w:pPr>
              <w:rPr>
                <w:rFonts w:ascii="Arial" w:hAnsi="Arial" w:cs="Arial"/>
                <w:color w:val="A6A6A6"/>
                <w:sz w:val="22"/>
                <w:szCs w:val="22"/>
              </w:rPr>
            </w:pPr>
          </w:p>
          <w:p w:rsidR="00C756E0" w:rsidP="0031230D" w:rsidRDefault="00C756E0" w14:paraId="23DE523C" wp14:textId="77777777">
            <w:pPr>
              <w:rPr>
                <w:rFonts w:ascii="Arial" w:hAnsi="Arial" w:cs="Arial"/>
                <w:color w:val="A6A6A6"/>
                <w:sz w:val="22"/>
                <w:szCs w:val="22"/>
              </w:rPr>
            </w:pPr>
          </w:p>
          <w:p w:rsidR="00C756E0" w:rsidP="0031230D" w:rsidRDefault="00C756E0" w14:paraId="52E56223" wp14:textId="77777777">
            <w:pPr>
              <w:rPr>
                <w:rFonts w:ascii="Arial" w:hAnsi="Arial" w:cs="Arial"/>
                <w:color w:val="A6A6A6"/>
                <w:sz w:val="22"/>
                <w:szCs w:val="22"/>
              </w:rPr>
            </w:pPr>
          </w:p>
          <w:p w:rsidR="00C756E0" w:rsidP="0031230D" w:rsidRDefault="00C756E0" w14:paraId="07547A01" wp14:textId="77777777">
            <w:pPr>
              <w:rPr>
                <w:rFonts w:ascii="Arial" w:hAnsi="Arial" w:cs="Arial"/>
                <w:color w:val="A6A6A6"/>
                <w:sz w:val="22"/>
                <w:szCs w:val="22"/>
              </w:rPr>
            </w:pPr>
          </w:p>
          <w:p w:rsidR="00C756E0" w:rsidP="0031230D" w:rsidRDefault="00C756E0" w14:paraId="5043CB0F" wp14:textId="77777777">
            <w:pPr>
              <w:rPr>
                <w:rFonts w:ascii="Arial" w:hAnsi="Arial" w:cs="Arial"/>
                <w:color w:val="A6A6A6"/>
                <w:sz w:val="22"/>
                <w:szCs w:val="22"/>
              </w:rPr>
            </w:pPr>
          </w:p>
          <w:p w:rsidR="00C756E0" w:rsidP="0031230D" w:rsidRDefault="00C756E0" w14:paraId="07459315" wp14:textId="77777777">
            <w:pPr>
              <w:rPr>
                <w:rFonts w:ascii="Arial" w:hAnsi="Arial" w:cs="Arial"/>
                <w:color w:val="A6A6A6"/>
                <w:sz w:val="22"/>
                <w:szCs w:val="22"/>
              </w:rPr>
            </w:pPr>
          </w:p>
          <w:p w:rsidR="00C756E0" w:rsidP="0031230D" w:rsidRDefault="00C756E0" w14:paraId="6537F28F" wp14:textId="77777777">
            <w:pPr>
              <w:rPr>
                <w:rFonts w:ascii="Arial" w:hAnsi="Arial" w:cs="Arial"/>
                <w:color w:val="A6A6A6"/>
                <w:sz w:val="22"/>
                <w:szCs w:val="22"/>
              </w:rPr>
            </w:pPr>
          </w:p>
          <w:p w:rsidR="00C756E0" w:rsidP="0031230D" w:rsidRDefault="00C756E0" w14:paraId="6DFB9E20" wp14:textId="77777777">
            <w:pPr>
              <w:rPr>
                <w:rFonts w:ascii="Arial" w:hAnsi="Arial" w:cs="Arial"/>
                <w:color w:val="A6A6A6"/>
                <w:sz w:val="22"/>
                <w:szCs w:val="22"/>
              </w:rPr>
            </w:pPr>
          </w:p>
          <w:p w:rsidR="00C756E0" w:rsidP="0031230D" w:rsidRDefault="00C756E0" w14:paraId="70DF9E56" wp14:textId="77777777">
            <w:pPr>
              <w:rPr>
                <w:rFonts w:ascii="Arial" w:hAnsi="Arial" w:cs="Arial"/>
                <w:color w:val="A6A6A6"/>
                <w:sz w:val="22"/>
                <w:szCs w:val="22"/>
              </w:rPr>
            </w:pPr>
          </w:p>
          <w:p w:rsidR="00C756E0" w:rsidP="0031230D" w:rsidRDefault="00C756E0" w14:paraId="44E871BC" wp14:textId="77777777">
            <w:pPr>
              <w:rPr>
                <w:rFonts w:ascii="Arial" w:hAnsi="Arial" w:cs="Arial"/>
                <w:color w:val="A6A6A6"/>
                <w:sz w:val="22"/>
                <w:szCs w:val="22"/>
              </w:rPr>
            </w:pPr>
          </w:p>
          <w:p w:rsidR="00C756E0" w:rsidP="0031230D" w:rsidRDefault="00C756E0" w14:paraId="144A5D23" wp14:textId="77777777">
            <w:pPr>
              <w:rPr>
                <w:rFonts w:ascii="Arial" w:hAnsi="Arial" w:cs="Arial"/>
                <w:color w:val="A6A6A6"/>
                <w:sz w:val="22"/>
                <w:szCs w:val="22"/>
              </w:rPr>
            </w:pPr>
          </w:p>
          <w:p w:rsidR="00C756E0" w:rsidP="0031230D" w:rsidRDefault="00C756E0" w14:paraId="738610EB" wp14:textId="77777777">
            <w:pPr>
              <w:rPr>
                <w:rFonts w:ascii="Arial" w:hAnsi="Arial" w:cs="Arial"/>
                <w:color w:val="A6A6A6"/>
                <w:sz w:val="22"/>
                <w:szCs w:val="22"/>
              </w:rPr>
            </w:pPr>
          </w:p>
          <w:p w:rsidR="00C756E0" w:rsidP="0031230D" w:rsidRDefault="00C756E0" w14:paraId="637805D2" wp14:textId="77777777">
            <w:pPr>
              <w:rPr>
                <w:rFonts w:ascii="Arial" w:hAnsi="Arial" w:cs="Arial"/>
                <w:color w:val="A6A6A6"/>
                <w:sz w:val="22"/>
                <w:szCs w:val="22"/>
              </w:rPr>
            </w:pPr>
          </w:p>
          <w:p w:rsidR="00C756E0" w:rsidP="0031230D" w:rsidRDefault="00C756E0" w14:paraId="463F29E8" wp14:textId="77777777">
            <w:pPr>
              <w:rPr>
                <w:rFonts w:ascii="Arial" w:hAnsi="Arial" w:cs="Arial"/>
                <w:color w:val="A6A6A6"/>
                <w:sz w:val="22"/>
                <w:szCs w:val="22"/>
              </w:rPr>
            </w:pPr>
          </w:p>
          <w:p w:rsidR="00C756E0" w:rsidP="0031230D" w:rsidRDefault="00C756E0" w14:paraId="3B7B4B86" wp14:textId="77777777">
            <w:pPr>
              <w:rPr>
                <w:rFonts w:ascii="Arial" w:hAnsi="Arial" w:cs="Arial"/>
                <w:color w:val="A6A6A6"/>
                <w:sz w:val="22"/>
                <w:szCs w:val="22"/>
              </w:rPr>
            </w:pPr>
          </w:p>
          <w:p w:rsidR="00C756E0" w:rsidP="0031230D" w:rsidRDefault="00C756E0" w14:paraId="3A0FF5F2" wp14:textId="77777777">
            <w:pPr>
              <w:rPr>
                <w:rFonts w:ascii="Arial" w:hAnsi="Arial" w:cs="Arial"/>
                <w:color w:val="A6A6A6"/>
                <w:sz w:val="22"/>
                <w:szCs w:val="22"/>
              </w:rPr>
            </w:pPr>
          </w:p>
          <w:p w:rsidR="00C756E0" w:rsidP="0031230D" w:rsidRDefault="00C756E0" w14:paraId="5630AD66" wp14:textId="77777777">
            <w:pPr>
              <w:rPr>
                <w:rFonts w:ascii="Arial" w:hAnsi="Arial" w:cs="Arial"/>
                <w:color w:val="A6A6A6"/>
                <w:sz w:val="22"/>
                <w:szCs w:val="22"/>
              </w:rPr>
            </w:pPr>
          </w:p>
          <w:p w:rsidR="00C756E0" w:rsidP="0031230D" w:rsidRDefault="00C756E0" w14:paraId="61829076" wp14:textId="77777777">
            <w:pPr>
              <w:rPr>
                <w:rFonts w:ascii="Arial" w:hAnsi="Arial" w:cs="Arial"/>
                <w:color w:val="A6A6A6"/>
                <w:sz w:val="22"/>
                <w:szCs w:val="22"/>
              </w:rPr>
            </w:pPr>
          </w:p>
          <w:p w:rsidR="00C756E0" w:rsidP="0031230D" w:rsidRDefault="00C756E0" w14:paraId="2BA226A1" wp14:textId="77777777">
            <w:pPr>
              <w:rPr>
                <w:rFonts w:ascii="Arial" w:hAnsi="Arial" w:cs="Arial"/>
                <w:color w:val="A6A6A6"/>
                <w:sz w:val="22"/>
                <w:szCs w:val="22"/>
              </w:rPr>
            </w:pPr>
          </w:p>
          <w:p w:rsidR="00C756E0" w:rsidP="0031230D" w:rsidRDefault="00C756E0" w14:paraId="17AD93B2" wp14:textId="77777777">
            <w:pPr>
              <w:rPr>
                <w:rFonts w:ascii="Arial" w:hAnsi="Arial" w:cs="Arial"/>
                <w:color w:val="A6A6A6"/>
                <w:sz w:val="22"/>
                <w:szCs w:val="22"/>
              </w:rPr>
            </w:pPr>
          </w:p>
          <w:p w:rsidR="00C756E0" w:rsidP="0031230D" w:rsidRDefault="00C756E0" w14:paraId="0DE4B5B7" wp14:textId="1C488F58">
            <w:pPr>
              <w:rPr>
                <w:rFonts w:ascii="Arial" w:hAnsi="Arial" w:cs="Arial"/>
                <w:color w:val="A6A6A6"/>
                <w:sz w:val="22"/>
                <w:szCs w:val="22"/>
              </w:rPr>
            </w:pPr>
            <w:r w:rsidRPr="0069A632" w:rsidR="0069A632">
              <w:rPr>
                <w:rFonts w:ascii="Arial" w:hAnsi="Arial" w:cs="Arial"/>
                <w:color w:val="auto"/>
                <w:sz w:val="22"/>
                <w:szCs w:val="22"/>
              </w:rPr>
              <w:t>(Cambiar el nombre de usuario de registro por un mail para notificaciones)</w:t>
            </w:r>
          </w:p>
          <w:p w:rsidR="000470DD" w:rsidP="0031230D" w:rsidRDefault="000470DD" w14:paraId="66204FF1" wp14:textId="77777777">
            <w:pPr>
              <w:rPr>
                <w:rFonts w:ascii="Arial" w:hAnsi="Arial" w:cs="Arial"/>
                <w:color w:val="A6A6A6"/>
                <w:sz w:val="22"/>
                <w:szCs w:val="22"/>
              </w:rPr>
            </w:pPr>
          </w:p>
          <w:p w:rsidRPr="008C2396" w:rsidR="00C5127D" w:rsidP="0031230D" w:rsidRDefault="000470DD" w14:paraId="2D213810" wp14:textId="77777777">
            <w:pPr>
              <w:rPr>
                <w:rFonts w:ascii="Arial" w:hAnsi="Arial" w:cs="Arial"/>
                <w:color w:val="A6A6A6"/>
                <w:sz w:val="22"/>
                <w:szCs w:val="22"/>
              </w:rPr>
            </w:pPr>
            <w:r>
              <w:rPr>
                <w:rFonts w:ascii="Arial" w:hAnsi="Arial" w:cs="Arial"/>
                <w:color w:val="A6A6A6"/>
                <w:sz w:val="22"/>
                <w:szCs w:val="22"/>
              </w:rPr>
              <w:t>(</w:t>
            </w:r>
            <w:r w:rsidRPr="008C2396" w:rsidR="00C5127D">
              <w:rPr>
                <w:rFonts w:ascii="Arial" w:hAnsi="Arial" w:cs="Arial"/>
                <w:color w:val="A6A6A6"/>
                <w:sz w:val="22"/>
                <w:szCs w:val="22"/>
              </w:rPr>
              <w:t>Especifique un diagrama de negocio que permita entender con claridad que parte del negocio se incluye o se modifica con la solución del requerimiento.</w:t>
            </w:r>
          </w:p>
          <w:p w:rsidRPr="008C2396" w:rsidR="00C5127D" w:rsidP="0031230D" w:rsidRDefault="00C5127D" w14:paraId="3D03BF21" wp14:textId="77777777">
            <w:pPr>
              <w:rPr>
                <w:rFonts w:ascii="Arial" w:hAnsi="Arial" w:cs="Arial"/>
                <w:color w:val="A6A6A6"/>
                <w:sz w:val="22"/>
                <w:szCs w:val="22"/>
              </w:rPr>
            </w:pPr>
            <w:r w:rsidRPr="008C2396">
              <w:rPr>
                <w:rFonts w:ascii="Arial" w:hAnsi="Arial" w:cs="Arial"/>
                <w:color w:val="A6A6A6"/>
                <w:sz w:val="22"/>
                <w:szCs w:val="22"/>
              </w:rPr>
              <w:t xml:space="preserve">Se sugiere para esta tarea utilice diagramas BPM, diagramas de actividades, o diagramas </w:t>
            </w:r>
            <w:r w:rsidRPr="008C2396" w:rsidR="000F7C05">
              <w:rPr>
                <w:rFonts w:ascii="Arial" w:hAnsi="Arial" w:cs="Arial"/>
                <w:color w:val="A6A6A6"/>
                <w:sz w:val="22"/>
                <w:szCs w:val="22"/>
              </w:rPr>
              <w:t>a</w:t>
            </w:r>
            <w:r w:rsidRPr="008C2396">
              <w:rPr>
                <w:rFonts w:ascii="Arial" w:hAnsi="Arial" w:cs="Arial"/>
                <w:color w:val="A6A6A6"/>
                <w:sz w:val="22"/>
                <w:szCs w:val="22"/>
              </w:rPr>
              <w:t>d</w:t>
            </w:r>
            <w:r w:rsidRPr="008C2396" w:rsidR="00243844">
              <w:rPr>
                <w:rFonts w:ascii="Arial" w:hAnsi="Arial" w:cs="Arial"/>
                <w:color w:val="A6A6A6"/>
                <w:sz w:val="22"/>
                <w:szCs w:val="22"/>
              </w:rPr>
              <w:t xml:space="preserve"> </w:t>
            </w:r>
            <w:r w:rsidRPr="008C2396">
              <w:rPr>
                <w:rFonts w:ascii="Arial" w:hAnsi="Arial" w:cs="Arial"/>
                <w:color w:val="A6A6A6"/>
                <w:sz w:val="22"/>
                <w:szCs w:val="22"/>
              </w:rPr>
              <w:t>hoc</w:t>
            </w:r>
            <w:r w:rsidRPr="008C2396" w:rsidR="009E4807">
              <w:rPr>
                <w:rFonts w:ascii="Arial" w:hAnsi="Arial" w:cs="Arial"/>
                <w:color w:val="A6A6A6"/>
                <w:sz w:val="22"/>
                <w:szCs w:val="22"/>
              </w:rPr>
              <w:t xml:space="preserve"> (</w:t>
            </w:r>
            <w:r w:rsidRPr="008C2396" w:rsidR="00C6015C">
              <w:rPr>
                <w:rFonts w:ascii="Arial" w:hAnsi="Arial" w:cs="Arial"/>
                <w:color w:val="A6A6A6"/>
                <w:sz w:val="22"/>
                <w:szCs w:val="22"/>
              </w:rPr>
              <w:t>boceto</w:t>
            </w:r>
            <w:r w:rsidRPr="008C2396" w:rsidR="009E4807">
              <w:rPr>
                <w:rFonts w:ascii="Arial" w:hAnsi="Arial" w:cs="Arial"/>
                <w:color w:val="A6A6A6"/>
                <w:sz w:val="22"/>
                <w:szCs w:val="22"/>
              </w:rPr>
              <w:t>)</w:t>
            </w:r>
            <w:r w:rsidRPr="008C2396">
              <w:rPr>
                <w:rFonts w:ascii="Arial" w:hAnsi="Arial" w:cs="Arial"/>
                <w:color w:val="A6A6A6"/>
                <w:sz w:val="22"/>
                <w:szCs w:val="22"/>
              </w:rPr>
              <w:t>.</w:t>
            </w:r>
            <w:r w:rsidR="000470DD">
              <w:rPr>
                <w:rFonts w:ascii="Arial" w:hAnsi="Arial" w:cs="Arial"/>
                <w:color w:val="A6A6A6"/>
                <w:sz w:val="22"/>
                <w:szCs w:val="22"/>
              </w:rPr>
              <w:t>)</w:t>
            </w:r>
          </w:p>
          <w:p w:rsidRPr="008C2396" w:rsidR="00E442EC" w:rsidP="0031230D" w:rsidRDefault="00E442EC" w14:paraId="2DBF0D7D" wp14:textId="77777777">
            <w:pPr>
              <w:rPr>
                <w:rFonts w:ascii="Arial" w:hAnsi="Arial" w:cs="Arial"/>
                <w:b/>
                <w:color w:val="A6A6A6"/>
                <w:sz w:val="22"/>
                <w:szCs w:val="22"/>
              </w:rPr>
            </w:pPr>
          </w:p>
          <w:p w:rsidRPr="008C2396" w:rsidR="00E442EC" w:rsidP="00235D56" w:rsidRDefault="008E79C0" w14:paraId="6B62F1B3" wp14:textId="77777777">
            <w:pPr>
              <w:jc w:val="center"/>
              <w:rPr>
                <w:rFonts w:ascii="Arial" w:hAnsi="Arial" w:cs="Arial"/>
                <w:b/>
                <w:color w:val="A6A6A6"/>
                <w:sz w:val="22"/>
                <w:szCs w:val="22"/>
              </w:rPr>
            </w:pPr>
            <w:r w:rsidRPr="008C2396">
              <w:rPr>
                <w:rFonts w:ascii="Arial" w:hAnsi="Arial" w:cs="Arial"/>
                <w:b/>
                <w:noProof/>
                <w:sz w:val="22"/>
                <w:szCs w:val="22"/>
              </w:rPr>
              <w:drawing>
                <wp:inline xmlns:wp14="http://schemas.microsoft.com/office/word/2010/wordprocessingDrawing" distT="0" distB="0" distL="0" distR="0" wp14:anchorId="5C2D8E13" wp14:editId="7777777">
                  <wp:extent cx="3295650" cy="1704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650" cy="1704975"/>
                          </a:xfrm>
                          <a:prstGeom prst="rect">
                            <a:avLst/>
                          </a:prstGeom>
                          <a:noFill/>
                          <a:ln>
                            <a:noFill/>
                          </a:ln>
                        </pic:spPr>
                      </pic:pic>
                    </a:graphicData>
                  </a:graphic>
                </wp:inline>
              </w:drawing>
            </w:r>
          </w:p>
        </w:tc>
      </w:tr>
      <w:tr xmlns:wp14="http://schemas.microsoft.com/office/word/2010/wordml" w:rsidRPr="008C2396" w:rsidR="00C5127D" w:rsidTr="0069A632" w14:paraId="7A7C7364" wp14:textId="77777777">
        <w:trPr>
          <w:trHeight w:val="182"/>
        </w:trPr>
        <w:tc>
          <w:tcPr>
            <w:tcW w:w="10519" w:type="dxa"/>
            <w:gridSpan w:val="6"/>
            <w:shd w:val="clear" w:color="auto" w:fill="A50021"/>
            <w:tcMar/>
            <w:vAlign w:val="center"/>
          </w:tcPr>
          <w:p w:rsidRPr="008C2396" w:rsidR="00C5127D" w:rsidP="0031230D" w:rsidRDefault="00C5127D" w14:paraId="1046D7F0" wp14:textId="77777777">
            <w:pPr>
              <w:jc w:val="center"/>
              <w:rPr>
                <w:rFonts w:ascii="Arial" w:hAnsi="Arial" w:cs="Arial"/>
                <w:b/>
                <w:sz w:val="22"/>
                <w:szCs w:val="22"/>
              </w:rPr>
            </w:pPr>
            <w:r w:rsidRPr="008C2396">
              <w:rPr>
                <w:rFonts w:ascii="Arial" w:hAnsi="Arial" w:cs="Arial"/>
                <w:b/>
                <w:sz w:val="22"/>
                <w:szCs w:val="22"/>
              </w:rPr>
              <w:t>Términos de Referencia</w:t>
            </w:r>
          </w:p>
        </w:tc>
      </w:tr>
      <w:tr xmlns:wp14="http://schemas.microsoft.com/office/word/2010/wordml" w:rsidRPr="008C2396" w:rsidR="008355CE" w:rsidTr="0069A632" w14:paraId="01B706D6" wp14:textId="77777777">
        <w:trPr>
          <w:trHeight w:val="1578"/>
        </w:trPr>
        <w:tc>
          <w:tcPr>
            <w:tcW w:w="2836" w:type="dxa"/>
            <w:shd w:val="clear" w:color="auto" w:fill="A50021"/>
            <w:tcMar/>
            <w:vAlign w:val="center"/>
          </w:tcPr>
          <w:p w:rsidRPr="008C2396" w:rsidR="008355CE" w:rsidP="000C0F24" w:rsidRDefault="00D6320C" w14:paraId="4F7EEA3F" wp14:textId="77777777">
            <w:pPr>
              <w:rPr>
                <w:rFonts w:ascii="Arial" w:hAnsi="Arial" w:cs="Arial"/>
                <w:b/>
                <w:sz w:val="22"/>
                <w:szCs w:val="22"/>
              </w:rPr>
            </w:pPr>
            <w:r w:rsidRPr="008C2396">
              <w:rPr>
                <w:rFonts w:ascii="Arial" w:hAnsi="Arial" w:cs="Arial"/>
                <w:b/>
                <w:sz w:val="22"/>
                <w:szCs w:val="22"/>
              </w:rPr>
              <w:t>Alcance</w:t>
            </w:r>
            <w:r w:rsidRPr="008C2396" w:rsidR="00C155CE">
              <w:rPr>
                <w:rFonts w:ascii="Arial" w:hAnsi="Arial" w:cs="Arial"/>
                <w:b/>
                <w:sz w:val="22"/>
                <w:szCs w:val="22"/>
              </w:rPr>
              <w:t xml:space="preserve"> de la solución </w:t>
            </w:r>
          </w:p>
        </w:tc>
        <w:tc>
          <w:tcPr>
            <w:tcW w:w="7683" w:type="dxa"/>
            <w:gridSpan w:val="5"/>
            <w:shd w:val="clear" w:color="auto" w:fill="auto"/>
            <w:tcMar/>
          </w:tcPr>
          <w:p w:rsidR="00C756E0" w:rsidP="00B36D46" w:rsidRDefault="00C756E0" w14:paraId="5C2E2667" wp14:textId="77777777">
            <w:pPr>
              <w:rPr>
                <w:rFonts w:ascii="Arial" w:hAnsi="Arial" w:cs="Arial"/>
                <w:sz w:val="22"/>
                <w:szCs w:val="22"/>
              </w:rPr>
            </w:pPr>
            <w:r w:rsidRPr="00C756E0">
              <w:rPr>
                <w:rFonts w:ascii="Arial" w:hAnsi="Arial" w:cs="Arial"/>
                <w:sz w:val="22"/>
                <w:szCs w:val="22"/>
              </w:rPr>
              <w:t>La solución incluye los puntos requeridos por el cliente que a</w:t>
            </w:r>
            <w:r>
              <w:rPr>
                <w:rFonts w:ascii="Arial" w:hAnsi="Arial" w:cs="Arial"/>
                <w:sz w:val="22"/>
                <w:szCs w:val="22"/>
              </w:rPr>
              <w:t xml:space="preserve"> </w:t>
            </w:r>
            <w:r w:rsidRPr="00C756E0">
              <w:rPr>
                <w:rFonts w:ascii="Arial" w:hAnsi="Arial" w:cs="Arial"/>
                <w:sz w:val="22"/>
                <w:szCs w:val="22"/>
              </w:rPr>
              <w:t>continuación se listan:</w:t>
            </w:r>
          </w:p>
          <w:p w:rsidR="00C756E0" w:rsidP="0069A632" w:rsidRDefault="00C756E0" w14:paraId="3FF758C7" wp14:textId="77777777">
            <w:pPr>
              <w:numPr>
                <w:ilvl w:val="0"/>
                <w:numId w:val="33"/>
              </w:numPr>
              <w:rPr>
                <w:rFonts w:ascii="Arial" w:hAnsi="Arial" w:cs="Arial"/>
                <w:color w:val="000000" w:themeColor="text1" w:themeTint="FF" w:themeShade="FF"/>
                <w:sz w:val="22"/>
                <w:szCs w:val="22"/>
              </w:rPr>
            </w:pPr>
            <w:r w:rsidRPr="0069A632" w:rsidR="00C756E0">
              <w:rPr>
                <w:rFonts w:ascii="Arial" w:hAnsi="Arial" w:cs="Arial"/>
                <w:sz w:val="22"/>
                <w:szCs w:val="22"/>
              </w:rPr>
              <w:t xml:space="preserve">Automatización de los procesos en el área de ventas: La página </w:t>
            </w:r>
            <w:r w:rsidRPr="0069A632" w:rsidR="004466C4">
              <w:rPr>
                <w:rFonts w:ascii="Arial" w:hAnsi="Arial" w:cs="Arial"/>
                <w:sz w:val="22"/>
                <w:szCs w:val="22"/>
              </w:rPr>
              <w:t xml:space="preserve">facilita la captura de información detallada y clara necesarias para la </w:t>
            </w:r>
            <w:r w:rsidRPr="0069A632" w:rsidR="004466C4">
              <w:rPr>
                <w:rFonts w:ascii="Arial" w:hAnsi="Arial" w:cs="Arial"/>
                <w:color w:val="auto"/>
                <w:sz w:val="22"/>
                <w:szCs w:val="22"/>
              </w:rPr>
              <w:t>preparación y resolución de las demandas del cliente.</w:t>
            </w:r>
          </w:p>
          <w:p w:rsidRPr="003469B3" w:rsidR="00C756E0" w:rsidP="0069A632" w:rsidRDefault="004466C4" w14:paraId="40192087" wp14:textId="77777777">
            <w:pPr>
              <w:numPr>
                <w:ilvl w:val="0"/>
                <w:numId w:val="33"/>
              </w:numPr>
              <w:rPr>
                <w:rFonts w:ascii="Arial" w:hAnsi="Arial" w:cs="Arial"/>
                <w:color w:val="000000" w:themeColor="text1" w:themeTint="FF" w:themeShade="FF"/>
                <w:sz w:val="22"/>
                <w:szCs w:val="22"/>
              </w:rPr>
            </w:pPr>
            <w:r w:rsidRPr="0069A632" w:rsidR="004466C4">
              <w:rPr>
                <w:rFonts w:ascii="Arial" w:hAnsi="Arial" w:cs="Arial"/>
                <w:color w:val="auto"/>
                <w:sz w:val="22"/>
                <w:szCs w:val="22"/>
              </w:rPr>
              <w:t xml:space="preserve">La base de datos </w:t>
            </w:r>
            <w:r w:rsidRPr="0069A632" w:rsidR="00F1213E">
              <w:rPr>
                <w:rFonts w:ascii="Arial" w:hAnsi="Arial" w:cs="Arial"/>
                <w:color w:val="auto"/>
                <w:sz w:val="22"/>
                <w:szCs w:val="22"/>
              </w:rPr>
              <w:t>con la que se trabaja contiene toda la información necesaria para acceder al historial de las demandas y pagos efectuados por los clientes para ser consultada por los usuarios y así por los admin</w:t>
            </w:r>
            <w:r w:rsidRPr="0069A632" w:rsidR="003469B3">
              <w:rPr>
                <w:rFonts w:ascii="Arial" w:hAnsi="Arial" w:cs="Arial"/>
                <w:color w:val="auto"/>
                <w:sz w:val="22"/>
                <w:szCs w:val="22"/>
              </w:rPr>
              <w:t>is</w:t>
            </w:r>
            <w:r w:rsidRPr="0069A632" w:rsidR="00F1213E">
              <w:rPr>
                <w:rFonts w:ascii="Arial" w:hAnsi="Arial" w:cs="Arial"/>
                <w:color w:val="auto"/>
                <w:sz w:val="22"/>
                <w:szCs w:val="22"/>
              </w:rPr>
              <w:t>tradores.</w:t>
            </w:r>
          </w:p>
          <w:p w:rsidR="0069A632" w:rsidP="0069A632" w:rsidRDefault="0069A632" w14:paraId="7BA76EE4" w14:textId="670B9B12">
            <w:pPr>
              <w:pStyle w:val="Normal"/>
              <w:rPr>
                <w:rFonts w:ascii="Arial" w:hAnsi="Arial" w:cs="Arial"/>
                <w:color w:val="auto"/>
                <w:sz w:val="24"/>
                <w:szCs w:val="24"/>
              </w:rPr>
            </w:pPr>
          </w:p>
          <w:p w:rsidR="0069A632" w:rsidP="0069A632" w:rsidRDefault="0069A632" w14:paraId="7AC79A73" w14:textId="3591DE95">
            <w:pPr>
              <w:pStyle w:val="Normal"/>
              <w:rPr>
                <w:rFonts w:ascii="Arial" w:hAnsi="Arial" w:cs="Arial"/>
                <w:color w:val="auto"/>
                <w:sz w:val="24"/>
                <w:szCs w:val="24"/>
              </w:rPr>
            </w:pPr>
            <w:r w:rsidRPr="0069A632" w:rsidR="0069A632">
              <w:rPr>
                <w:rFonts w:ascii="Arial" w:hAnsi="Arial" w:cs="Arial"/>
                <w:color w:val="auto"/>
                <w:sz w:val="22"/>
                <w:szCs w:val="22"/>
              </w:rPr>
              <w:t>Con este proyecto se pretende llegar a dar una solución eficaz al requerimiento del cliente en todos los puntos que se pidieron.</w:t>
            </w:r>
          </w:p>
          <w:p w:rsidR="00C756E0" w:rsidP="00B36D46" w:rsidRDefault="00C756E0" w14:paraId="02F2C34E" wp14:textId="77777777">
            <w:pPr>
              <w:rPr>
                <w:rFonts w:ascii="Arial" w:hAnsi="Arial" w:cs="Arial"/>
                <w:color w:val="A6A6A6"/>
                <w:sz w:val="22"/>
                <w:szCs w:val="22"/>
              </w:rPr>
            </w:pPr>
          </w:p>
          <w:p w:rsidRPr="008C2396" w:rsidR="00B36D46" w:rsidP="00B36D46" w:rsidRDefault="00B36D46" w14:paraId="63C8A922" wp14:textId="77777777">
            <w:pPr>
              <w:rPr>
                <w:rFonts w:ascii="Arial" w:hAnsi="Arial" w:cs="Arial"/>
                <w:color w:val="A6A6A6"/>
                <w:sz w:val="22"/>
                <w:szCs w:val="22"/>
              </w:rPr>
            </w:pPr>
            <w:r w:rsidRPr="008C2396">
              <w:rPr>
                <w:rFonts w:ascii="Arial" w:hAnsi="Arial" w:cs="Arial"/>
                <w:color w:val="A6A6A6"/>
                <w:sz w:val="22"/>
                <w:szCs w:val="22"/>
              </w:rPr>
              <w:t xml:space="preserve">Describa </w:t>
            </w:r>
            <w:r w:rsidRPr="008C2396" w:rsidR="00C155CE">
              <w:rPr>
                <w:rFonts w:ascii="Arial" w:hAnsi="Arial" w:cs="Arial"/>
                <w:color w:val="A6A6A6"/>
                <w:sz w:val="22"/>
                <w:szCs w:val="22"/>
              </w:rPr>
              <w:t xml:space="preserve">de forma detallada </w:t>
            </w:r>
            <w:r w:rsidRPr="008C2396" w:rsidR="00CF1831">
              <w:rPr>
                <w:rFonts w:ascii="Arial" w:hAnsi="Arial" w:cs="Arial"/>
                <w:color w:val="A6A6A6"/>
                <w:sz w:val="22"/>
                <w:szCs w:val="22"/>
              </w:rPr>
              <w:t xml:space="preserve">y clara lo </w:t>
            </w:r>
            <w:r w:rsidRPr="008C2396" w:rsidR="0028669C">
              <w:rPr>
                <w:rFonts w:ascii="Arial" w:hAnsi="Arial" w:cs="Arial"/>
                <w:color w:val="A6A6A6"/>
                <w:sz w:val="22"/>
                <w:szCs w:val="22"/>
              </w:rPr>
              <w:t>que,</w:t>
            </w:r>
            <w:r w:rsidRPr="008C2396" w:rsidR="00CF1831">
              <w:rPr>
                <w:rFonts w:ascii="Arial" w:hAnsi="Arial" w:cs="Arial"/>
                <w:color w:val="A6A6A6"/>
                <w:sz w:val="22"/>
                <w:szCs w:val="22"/>
              </w:rPr>
              <w:t xml:space="preserve"> SI incluye la solución y lo que NO incluye, especificando hasta donde se pretende llegar con la del requerimiento.</w:t>
            </w:r>
          </w:p>
          <w:p w:rsidRPr="008C2396" w:rsidR="008355CE" w:rsidP="00B36D46" w:rsidRDefault="008355CE" w14:paraId="680A4E5D" wp14:textId="77777777">
            <w:pPr>
              <w:rPr>
                <w:rFonts w:ascii="Arial" w:hAnsi="Arial" w:cs="Arial"/>
                <w:sz w:val="22"/>
                <w:szCs w:val="22"/>
              </w:rPr>
            </w:pPr>
          </w:p>
        </w:tc>
      </w:tr>
      <w:tr xmlns:wp14="http://schemas.microsoft.com/office/word/2010/wordml" w:rsidRPr="008C2396" w:rsidR="006962B9" w:rsidTr="0069A632" w14:paraId="6F5BFFF9" wp14:textId="77777777">
        <w:trPr>
          <w:trHeight w:val="1578"/>
        </w:trPr>
        <w:tc>
          <w:tcPr>
            <w:tcW w:w="2836" w:type="dxa"/>
            <w:shd w:val="clear" w:color="auto" w:fill="A50021"/>
            <w:tcMar/>
            <w:vAlign w:val="center"/>
          </w:tcPr>
          <w:p w:rsidRPr="008C2396" w:rsidR="006962B9" w:rsidP="0031230D" w:rsidRDefault="00947941" w14:paraId="0B6E9730" wp14:textId="77777777">
            <w:pPr>
              <w:rPr>
                <w:rFonts w:ascii="Arial" w:hAnsi="Arial" w:cs="Arial"/>
                <w:b/>
                <w:sz w:val="22"/>
                <w:szCs w:val="22"/>
                <w:lang w:val="es-CO"/>
              </w:rPr>
            </w:pPr>
            <w:r w:rsidRPr="008C2396">
              <w:rPr>
                <w:rFonts w:ascii="Arial" w:hAnsi="Arial" w:cs="Arial"/>
                <w:b/>
                <w:sz w:val="22"/>
                <w:szCs w:val="22"/>
                <w:lang w:val="es-CO"/>
              </w:rPr>
              <w:t>Requerimientos Funcionales y c</w:t>
            </w:r>
            <w:r w:rsidRPr="008C2396" w:rsidR="006012E8">
              <w:rPr>
                <w:rFonts w:ascii="Arial" w:hAnsi="Arial" w:cs="Arial"/>
                <w:b/>
                <w:sz w:val="22"/>
                <w:szCs w:val="22"/>
                <w:lang w:val="es-CO"/>
              </w:rPr>
              <w:t xml:space="preserve">riterios de </w:t>
            </w:r>
            <w:r w:rsidRPr="008C2396" w:rsidR="00F15D7D">
              <w:rPr>
                <w:rFonts w:ascii="Arial" w:hAnsi="Arial" w:cs="Arial"/>
                <w:b/>
                <w:sz w:val="22"/>
                <w:szCs w:val="22"/>
                <w:lang w:val="es-CO"/>
              </w:rPr>
              <w:t>a</w:t>
            </w:r>
            <w:r w:rsidRPr="008C2396" w:rsidR="00F229BC">
              <w:rPr>
                <w:rFonts w:ascii="Arial" w:hAnsi="Arial" w:cs="Arial"/>
                <w:b/>
                <w:sz w:val="22"/>
                <w:szCs w:val="22"/>
                <w:lang w:val="es-CO"/>
              </w:rPr>
              <w:t>ceptación y</w:t>
            </w:r>
            <w:r w:rsidRPr="008C2396" w:rsidR="003E467C">
              <w:rPr>
                <w:rFonts w:ascii="Arial" w:hAnsi="Arial" w:cs="Arial"/>
                <w:b/>
                <w:sz w:val="22"/>
                <w:szCs w:val="22"/>
                <w:lang w:val="es-CO"/>
              </w:rPr>
              <w:t xml:space="preserve"> </w:t>
            </w:r>
          </w:p>
        </w:tc>
        <w:tc>
          <w:tcPr>
            <w:tcW w:w="7683" w:type="dxa"/>
            <w:gridSpan w:val="5"/>
            <w:shd w:val="clear" w:color="auto" w:fill="auto"/>
            <w:tcMar/>
          </w:tcPr>
          <w:p w:rsidR="003469B3" w:rsidP="00C33F61" w:rsidRDefault="0010744A" w14:paraId="6C82536A" wp14:textId="6825212B">
            <w:pPr>
              <w:rPr>
                <w:rFonts w:ascii="Arial" w:hAnsi="Arial" w:cs="Arial"/>
                <w:color w:val="A6A6A6"/>
                <w:sz w:val="22"/>
                <w:szCs w:val="22"/>
              </w:rPr>
            </w:pPr>
            <w:r w:rsidRPr="0069A632" w:rsidR="0010744A">
              <w:rPr>
                <w:rFonts w:ascii="Arial" w:hAnsi="Arial" w:cs="Arial"/>
                <w:sz w:val="22"/>
                <w:szCs w:val="22"/>
              </w:rPr>
              <w:t>La página web debe presentar información actualizada sobre las demandas</w:t>
            </w:r>
            <w:r w:rsidRPr="0069A632" w:rsidR="00F532BA">
              <w:rPr>
                <w:rFonts w:ascii="Arial" w:hAnsi="Arial" w:cs="Arial"/>
                <w:sz w:val="22"/>
                <w:szCs w:val="22"/>
              </w:rPr>
              <w:t xml:space="preserve"> de los </w:t>
            </w:r>
            <w:r w:rsidRPr="0069A632" w:rsidR="00F532BA">
              <w:rPr>
                <w:rFonts w:ascii="Arial" w:hAnsi="Arial" w:cs="Arial"/>
                <w:sz w:val="22"/>
                <w:szCs w:val="22"/>
              </w:rPr>
              <w:t>clientes,</w:t>
            </w:r>
            <w:r w:rsidRPr="0069A632" w:rsidR="00F532BA">
              <w:rPr>
                <w:rFonts w:ascii="Arial" w:hAnsi="Arial" w:cs="Arial"/>
                <w:sz w:val="22"/>
                <w:szCs w:val="22"/>
              </w:rPr>
              <w:t xml:space="preserve"> así como información sobre los pagos recibidos por los clientes.</w:t>
            </w:r>
          </w:p>
          <w:p w:rsidR="0069A632" w:rsidP="0069A632" w:rsidRDefault="0069A632" w14:paraId="24569EA9" w14:textId="70FCE878">
            <w:pPr>
              <w:pStyle w:val="Normal"/>
              <w:rPr>
                <w:rFonts w:ascii="Arial" w:hAnsi="Arial" w:cs="Arial"/>
                <w:sz w:val="24"/>
                <w:szCs w:val="24"/>
              </w:rPr>
            </w:pPr>
          </w:p>
          <w:p w:rsidR="0069A632" w:rsidP="0069A632" w:rsidRDefault="0069A632" w14:paraId="38CCC46C" w14:textId="34E54DA3">
            <w:pPr>
              <w:pStyle w:val="Normal"/>
              <w:rPr>
                <w:rFonts w:ascii="Arial" w:hAnsi="Arial" w:cs="Arial"/>
                <w:sz w:val="24"/>
                <w:szCs w:val="24"/>
              </w:rPr>
            </w:pPr>
            <w:r w:rsidRPr="0069A632" w:rsidR="0069A632">
              <w:rPr>
                <w:rFonts w:ascii="Arial" w:hAnsi="Arial" w:cs="Arial"/>
                <w:sz w:val="22"/>
                <w:szCs w:val="22"/>
              </w:rPr>
              <w:t>El usuario se registrará en la plataforma y se crearán sus credenciales personales.</w:t>
            </w:r>
          </w:p>
          <w:p w:rsidR="0069A632" w:rsidP="0069A632" w:rsidRDefault="0069A632" w14:paraId="47E4E576" w14:textId="328B15D3">
            <w:pPr>
              <w:pStyle w:val="Normal"/>
              <w:rPr>
                <w:rFonts w:ascii="Arial" w:hAnsi="Arial" w:cs="Arial"/>
                <w:sz w:val="24"/>
                <w:szCs w:val="24"/>
              </w:rPr>
            </w:pPr>
          </w:p>
          <w:p w:rsidR="0069A632" w:rsidP="0069A632" w:rsidRDefault="0069A632" w14:paraId="38739D41" w14:textId="7EAE91AB">
            <w:pPr>
              <w:pStyle w:val="Normal"/>
              <w:rPr>
                <w:rFonts w:ascii="Arial" w:hAnsi="Arial" w:cs="Arial"/>
                <w:sz w:val="22"/>
                <w:szCs w:val="22"/>
              </w:rPr>
            </w:pPr>
            <w:r w:rsidRPr="0069A632" w:rsidR="0069A632">
              <w:rPr>
                <w:rFonts w:ascii="Arial" w:hAnsi="Arial" w:cs="Arial"/>
                <w:sz w:val="22"/>
                <w:szCs w:val="22"/>
              </w:rPr>
              <w:t>El usuario podrá dentro de la página: ver el historial de sus pagos efectuados, así como sus formularios activos y vencidos, así como la etapa en que se encuentra cada uno de estos. También podrá generar nuevos formularios y hacer pagos nuevos.</w:t>
            </w:r>
          </w:p>
          <w:p w:rsidR="0069A632" w:rsidP="0069A632" w:rsidRDefault="0069A632" w14:paraId="62792E0D" w14:textId="44C8F4F2">
            <w:pPr>
              <w:pStyle w:val="Normal"/>
              <w:rPr>
                <w:rFonts w:ascii="Arial" w:hAnsi="Arial" w:cs="Arial"/>
                <w:sz w:val="24"/>
                <w:szCs w:val="24"/>
              </w:rPr>
            </w:pPr>
          </w:p>
          <w:p w:rsidR="0069A632" w:rsidP="0069A632" w:rsidRDefault="0069A632" w14:paraId="2BD6DC36" w14:textId="58EE0FA9">
            <w:pPr>
              <w:pStyle w:val="Normal"/>
              <w:rPr>
                <w:rFonts w:ascii="Arial" w:hAnsi="Arial" w:cs="Arial"/>
                <w:sz w:val="22"/>
                <w:szCs w:val="22"/>
              </w:rPr>
            </w:pPr>
            <w:r w:rsidRPr="0069A632" w:rsidR="0069A632">
              <w:rPr>
                <w:rFonts w:ascii="Arial" w:hAnsi="Arial" w:cs="Arial"/>
                <w:sz w:val="22"/>
                <w:szCs w:val="22"/>
              </w:rPr>
              <w:t xml:space="preserve">El usuario administrador podrá acceder a la página con credenciales de administrador donde podrá verificar mediante un tablero el proceso de los pagos efectuados por cada uno de sus clientes, así como otro tablero donde se podrá verificar el avance en los formularios por cliente. </w:t>
            </w:r>
          </w:p>
          <w:p w:rsidR="003469B3" w:rsidP="00C33F61" w:rsidRDefault="003469B3" w14:paraId="19219836" wp14:textId="77777777">
            <w:pPr>
              <w:rPr>
                <w:rFonts w:ascii="Arial" w:hAnsi="Arial" w:cs="Arial"/>
                <w:color w:val="A6A6A6"/>
                <w:sz w:val="22"/>
                <w:szCs w:val="22"/>
              </w:rPr>
            </w:pPr>
          </w:p>
          <w:p w:rsidRPr="008C2396" w:rsidR="006962B9" w:rsidP="00C33F61" w:rsidRDefault="00C33F61" w14:paraId="15AE9EAA" wp14:textId="77777777">
            <w:pPr>
              <w:rPr>
                <w:rFonts w:ascii="Arial" w:hAnsi="Arial" w:cs="Arial"/>
                <w:color w:val="A6A6A6"/>
                <w:sz w:val="22"/>
                <w:szCs w:val="22"/>
              </w:rPr>
            </w:pPr>
            <w:r w:rsidRPr="008C2396">
              <w:rPr>
                <w:rFonts w:ascii="Arial" w:hAnsi="Arial" w:cs="Arial"/>
                <w:color w:val="A6A6A6"/>
                <w:sz w:val="22"/>
                <w:szCs w:val="22"/>
              </w:rPr>
              <w:t xml:space="preserve">Defina los requerimientos </w:t>
            </w:r>
            <w:r w:rsidRPr="008C2396" w:rsidR="00A03B86">
              <w:rPr>
                <w:rFonts w:ascii="Arial" w:hAnsi="Arial" w:cs="Arial"/>
                <w:color w:val="A6A6A6"/>
                <w:sz w:val="22"/>
                <w:szCs w:val="22"/>
              </w:rPr>
              <w:t>f</w:t>
            </w:r>
            <w:r w:rsidRPr="008C2396">
              <w:rPr>
                <w:rFonts w:ascii="Arial" w:hAnsi="Arial" w:cs="Arial"/>
                <w:color w:val="A6A6A6"/>
                <w:sz w:val="22"/>
                <w:szCs w:val="22"/>
              </w:rPr>
              <w:t xml:space="preserve">uncionales y </w:t>
            </w:r>
            <w:r w:rsidRPr="008C2396" w:rsidR="00BC2146">
              <w:rPr>
                <w:rFonts w:ascii="Arial" w:hAnsi="Arial" w:cs="Arial"/>
                <w:color w:val="A6A6A6"/>
                <w:sz w:val="22"/>
                <w:szCs w:val="22"/>
              </w:rPr>
              <w:t>una lista de criterios</w:t>
            </w:r>
            <w:r w:rsidRPr="008C2396" w:rsidR="00E226C6">
              <w:rPr>
                <w:rFonts w:ascii="Arial" w:hAnsi="Arial" w:cs="Arial"/>
                <w:color w:val="A6A6A6"/>
                <w:sz w:val="22"/>
                <w:szCs w:val="22"/>
              </w:rPr>
              <w:t xml:space="preserve"> y expectativas</w:t>
            </w:r>
            <w:r w:rsidRPr="008C2396" w:rsidR="00BC2146">
              <w:rPr>
                <w:rFonts w:ascii="Arial" w:hAnsi="Arial" w:cs="Arial"/>
                <w:color w:val="A6A6A6"/>
                <w:sz w:val="22"/>
                <w:szCs w:val="22"/>
              </w:rPr>
              <w:t xml:space="preserve"> que espera</w:t>
            </w:r>
            <w:r w:rsidRPr="008C2396" w:rsidR="00C907AC">
              <w:rPr>
                <w:rFonts w:ascii="Arial" w:hAnsi="Arial" w:cs="Arial"/>
                <w:color w:val="A6A6A6"/>
                <w:sz w:val="22"/>
                <w:szCs w:val="22"/>
              </w:rPr>
              <w:t xml:space="preserve"> encontrar</w:t>
            </w:r>
            <w:r w:rsidRPr="008C2396" w:rsidR="00BC2146">
              <w:rPr>
                <w:rFonts w:ascii="Arial" w:hAnsi="Arial" w:cs="Arial"/>
                <w:color w:val="A6A6A6"/>
                <w:sz w:val="22"/>
                <w:szCs w:val="22"/>
              </w:rPr>
              <w:t xml:space="preserve"> el usuario final o el dueño del proceso,</w:t>
            </w:r>
            <w:r w:rsidRPr="008C2396" w:rsidR="000C3E2C">
              <w:rPr>
                <w:rFonts w:ascii="Arial" w:hAnsi="Arial" w:cs="Arial"/>
                <w:color w:val="A6A6A6"/>
                <w:sz w:val="22"/>
                <w:szCs w:val="22"/>
              </w:rPr>
              <w:t xml:space="preserve"> en la </w:t>
            </w:r>
            <w:r w:rsidRPr="008C2396" w:rsidR="00DB2673">
              <w:rPr>
                <w:rFonts w:ascii="Arial" w:hAnsi="Arial" w:cs="Arial"/>
                <w:color w:val="A6A6A6"/>
                <w:sz w:val="22"/>
                <w:szCs w:val="22"/>
              </w:rPr>
              <w:t xml:space="preserve">etapa de </w:t>
            </w:r>
            <w:r w:rsidRPr="008C2396" w:rsidR="00587E33">
              <w:rPr>
                <w:rFonts w:ascii="Arial" w:hAnsi="Arial" w:cs="Arial"/>
                <w:color w:val="A6A6A6"/>
                <w:sz w:val="22"/>
                <w:szCs w:val="22"/>
              </w:rPr>
              <w:t>revisión, validación</w:t>
            </w:r>
            <w:r w:rsidRPr="008C2396" w:rsidR="00BC2146">
              <w:rPr>
                <w:rFonts w:ascii="Arial" w:hAnsi="Arial" w:cs="Arial"/>
                <w:color w:val="A6A6A6"/>
                <w:sz w:val="22"/>
                <w:szCs w:val="22"/>
              </w:rPr>
              <w:t xml:space="preserve"> </w:t>
            </w:r>
            <w:r w:rsidRPr="008C2396" w:rsidR="000C3E2C">
              <w:rPr>
                <w:rFonts w:ascii="Arial" w:hAnsi="Arial" w:cs="Arial"/>
                <w:color w:val="A6A6A6"/>
                <w:sz w:val="22"/>
                <w:szCs w:val="22"/>
              </w:rPr>
              <w:t>y verificación</w:t>
            </w:r>
            <w:r w:rsidRPr="008C2396" w:rsidR="00B71CAE">
              <w:rPr>
                <w:rFonts w:ascii="Arial" w:hAnsi="Arial" w:cs="Arial"/>
                <w:color w:val="A6A6A6"/>
                <w:sz w:val="22"/>
                <w:szCs w:val="22"/>
              </w:rPr>
              <w:t>,</w:t>
            </w:r>
            <w:r w:rsidRPr="008C2396" w:rsidR="000C3E2C">
              <w:rPr>
                <w:rFonts w:ascii="Arial" w:hAnsi="Arial" w:cs="Arial"/>
                <w:color w:val="A6A6A6"/>
                <w:sz w:val="22"/>
                <w:szCs w:val="22"/>
              </w:rPr>
              <w:t xml:space="preserve"> </w:t>
            </w:r>
            <w:r w:rsidRPr="008C2396" w:rsidR="00B71CAE">
              <w:rPr>
                <w:rFonts w:ascii="Arial" w:hAnsi="Arial" w:cs="Arial"/>
                <w:color w:val="A6A6A6"/>
                <w:sz w:val="22"/>
                <w:szCs w:val="22"/>
              </w:rPr>
              <w:t xml:space="preserve">una vez entre en fases de </w:t>
            </w:r>
            <w:r w:rsidRPr="008C2396" w:rsidR="000C3E2C">
              <w:rPr>
                <w:rFonts w:ascii="Arial" w:hAnsi="Arial" w:cs="Arial"/>
                <w:color w:val="A6A6A6"/>
                <w:sz w:val="22"/>
                <w:szCs w:val="22"/>
              </w:rPr>
              <w:t>pruebas</w:t>
            </w:r>
            <w:r w:rsidRPr="008C2396" w:rsidR="00B71CAE">
              <w:rPr>
                <w:rFonts w:ascii="Arial" w:hAnsi="Arial" w:cs="Arial"/>
                <w:color w:val="A6A6A6"/>
                <w:sz w:val="22"/>
                <w:szCs w:val="22"/>
              </w:rPr>
              <w:t xml:space="preserve"> funcionales</w:t>
            </w:r>
            <w:r w:rsidRPr="008C2396" w:rsidR="00BC2146">
              <w:rPr>
                <w:rFonts w:ascii="Arial" w:hAnsi="Arial" w:cs="Arial"/>
                <w:color w:val="A6A6A6"/>
                <w:sz w:val="22"/>
                <w:szCs w:val="22"/>
              </w:rPr>
              <w:t>.</w:t>
            </w:r>
          </w:p>
        </w:tc>
      </w:tr>
      <w:tr xmlns:wp14="http://schemas.microsoft.com/office/word/2010/wordml" w:rsidRPr="008C2396" w:rsidR="00D51922" w:rsidTr="0069A632" w14:paraId="7148573E" wp14:textId="77777777">
        <w:trPr>
          <w:trHeight w:val="1578"/>
        </w:trPr>
        <w:tc>
          <w:tcPr>
            <w:tcW w:w="2836" w:type="dxa"/>
            <w:shd w:val="clear" w:color="auto" w:fill="A50021"/>
            <w:tcMar/>
            <w:vAlign w:val="center"/>
          </w:tcPr>
          <w:p w:rsidRPr="008C2396" w:rsidR="00D51922" w:rsidP="0031230D" w:rsidRDefault="00E226C6" w14:paraId="428A4518" wp14:textId="77777777">
            <w:pPr>
              <w:rPr>
                <w:rFonts w:ascii="Arial" w:hAnsi="Arial" w:cs="Arial"/>
                <w:b/>
                <w:sz w:val="22"/>
                <w:szCs w:val="22"/>
                <w:lang w:val="es-CO"/>
              </w:rPr>
            </w:pPr>
            <w:r w:rsidRPr="008C2396">
              <w:rPr>
                <w:rFonts w:ascii="Arial" w:hAnsi="Arial" w:cs="Arial"/>
                <w:b/>
                <w:sz w:val="22"/>
                <w:szCs w:val="22"/>
                <w:lang w:val="es-CO"/>
              </w:rPr>
              <w:t xml:space="preserve">Requerimientos </w:t>
            </w:r>
            <w:r w:rsidRPr="008C2396" w:rsidR="0036354D">
              <w:rPr>
                <w:rFonts w:ascii="Arial" w:hAnsi="Arial" w:cs="Arial"/>
                <w:b/>
                <w:sz w:val="22"/>
                <w:szCs w:val="22"/>
                <w:lang w:val="es-CO"/>
              </w:rPr>
              <w:t>no</w:t>
            </w:r>
            <w:r w:rsidRPr="008C2396" w:rsidR="00ED5FA3">
              <w:rPr>
                <w:rFonts w:ascii="Arial" w:hAnsi="Arial" w:cs="Arial"/>
                <w:b/>
                <w:sz w:val="22"/>
                <w:szCs w:val="22"/>
                <w:lang w:val="es-CO"/>
              </w:rPr>
              <w:t xml:space="preserve"> </w:t>
            </w:r>
            <w:r w:rsidRPr="008C2396">
              <w:rPr>
                <w:rFonts w:ascii="Arial" w:hAnsi="Arial" w:cs="Arial"/>
                <w:b/>
                <w:sz w:val="22"/>
                <w:szCs w:val="22"/>
                <w:lang w:val="es-CO"/>
              </w:rPr>
              <w:t>Funcionales</w:t>
            </w:r>
            <w:r w:rsidRPr="008C2396" w:rsidR="000B196E">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Mar/>
          </w:tcPr>
          <w:p w:rsidR="0069A632" w:rsidP="0069A632" w:rsidRDefault="0069A632" w14:paraId="410470F8" w14:textId="2B286758">
            <w:pPr>
              <w:pStyle w:val="Prrafodelista"/>
              <w:numPr>
                <w:ilvl w:val="0"/>
                <w:numId w:val="35"/>
              </w:numPr>
              <w:rPr>
                <w:rFonts w:ascii="Arial" w:hAnsi="Arial" w:eastAsia="Arial" w:cs="Arial"/>
                <w:color w:val="auto"/>
                <w:sz w:val="24"/>
                <w:szCs w:val="24"/>
                <w:lang w:val="es-CO"/>
              </w:rPr>
            </w:pPr>
            <w:r w:rsidRPr="0069A632" w:rsidR="0069A632">
              <w:rPr>
                <w:rFonts w:ascii="Arial" w:hAnsi="Arial" w:cs="Arial"/>
                <w:color w:val="auto"/>
                <w:sz w:val="24"/>
                <w:szCs w:val="24"/>
                <w:lang w:val="es-CO"/>
              </w:rPr>
              <w:t>Tiempo de respuesta: La página debe cargar en menos de 05 segundos con el hardware indicado.</w:t>
            </w:r>
          </w:p>
          <w:p w:rsidR="0069A632" w:rsidP="0069A632" w:rsidRDefault="0069A632" w14:paraId="08D722B8" w14:textId="3CB6FD3E">
            <w:pPr>
              <w:pStyle w:val="Prrafodelista"/>
              <w:numPr>
                <w:ilvl w:val="0"/>
                <w:numId w:val="35"/>
              </w:numPr>
              <w:rPr>
                <w:color w:val="auto"/>
                <w:sz w:val="24"/>
                <w:szCs w:val="24"/>
                <w:lang w:val="es-CO"/>
              </w:rPr>
            </w:pPr>
            <w:r w:rsidRPr="0069A632" w:rsidR="0069A632">
              <w:rPr>
                <w:rFonts w:ascii="Arial" w:hAnsi="Arial" w:cs="Arial"/>
                <w:color w:val="auto"/>
                <w:sz w:val="24"/>
                <w:szCs w:val="24"/>
                <w:lang w:val="es-CO"/>
              </w:rPr>
              <w:t>Accesibilidad: Debe ser responsive.</w:t>
            </w:r>
          </w:p>
          <w:p w:rsidR="0069A632" w:rsidP="0069A632" w:rsidRDefault="0069A632" w14:paraId="54FEE2BC" w14:textId="436020B9">
            <w:pPr>
              <w:pStyle w:val="Prrafodelista"/>
              <w:numPr>
                <w:ilvl w:val="0"/>
                <w:numId w:val="35"/>
              </w:numPr>
              <w:rPr>
                <w:color w:val="auto"/>
                <w:sz w:val="24"/>
                <w:szCs w:val="24"/>
                <w:lang w:val="es-CO"/>
              </w:rPr>
            </w:pPr>
            <w:r w:rsidRPr="0069A632" w:rsidR="0069A632">
              <w:rPr>
                <w:rFonts w:ascii="Arial" w:hAnsi="Arial" w:cs="Arial"/>
                <w:color w:val="auto"/>
                <w:sz w:val="24"/>
                <w:szCs w:val="24"/>
                <w:lang w:val="es-CO"/>
              </w:rPr>
              <w:t>Escalabilidad: Con el hardware del cliente se soportan hasta 15 usuarios por lo que se recomendó adquirir un servidor con más capacidad de almacenamiento con la intención de escalarlo a por lo menos 100 usuarios.</w:t>
            </w:r>
          </w:p>
          <w:p w:rsidR="0069A632" w:rsidP="0069A632" w:rsidRDefault="0069A632" w14:paraId="347ED6EE" w14:textId="47E5573E">
            <w:pPr>
              <w:pStyle w:val="Prrafodelista"/>
              <w:numPr>
                <w:ilvl w:val="0"/>
                <w:numId w:val="35"/>
              </w:numPr>
              <w:rPr>
                <w:color w:val="auto"/>
                <w:sz w:val="24"/>
                <w:szCs w:val="24"/>
                <w:lang w:val="es-CO"/>
              </w:rPr>
            </w:pPr>
            <w:r w:rsidRPr="0069A632" w:rsidR="0069A632">
              <w:rPr>
                <w:rFonts w:ascii="Arial" w:hAnsi="Arial" w:cs="Arial"/>
                <w:color w:val="auto"/>
                <w:sz w:val="24"/>
                <w:szCs w:val="24"/>
                <w:lang w:val="es-CO"/>
              </w:rPr>
              <w:t>Viabilidad</w:t>
            </w:r>
            <w:r w:rsidRPr="0069A632" w:rsidR="0069A632">
              <w:rPr>
                <w:rFonts w:ascii="Arial" w:hAnsi="Arial" w:cs="Arial"/>
                <w:color w:val="auto"/>
                <w:sz w:val="24"/>
                <w:szCs w:val="24"/>
                <w:lang w:val="es-CO"/>
              </w:rPr>
              <w:t>: La página debe estar disponible las 24 horas del día los 7 días de la semana con el servidor encendido.</w:t>
            </w:r>
          </w:p>
          <w:p w:rsidR="0069A632" w:rsidP="0069A632" w:rsidRDefault="0069A632" w14:paraId="78FAA164" w14:textId="39D72D00">
            <w:pPr>
              <w:pStyle w:val="Prrafodelista"/>
              <w:numPr>
                <w:ilvl w:val="0"/>
                <w:numId w:val="35"/>
              </w:numPr>
              <w:rPr>
                <w:color w:val="auto"/>
                <w:sz w:val="24"/>
                <w:szCs w:val="24"/>
                <w:lang w:val="es-CO"/>
              </w:rPr>
            </w:pPr>
            <w:r w:rsidRPr="0069A632" w:rsidR="0069A632">
              <w:rPr>
                <w:rFonts w:ascii="Arial" w:hAnsi="Arial" w:cs="Arial"/>
                <w:color w:val="auto"/>
                <w:sz w:val="24"/>
                <w:szCs w:val="24"/>
                <w:lang w:val="es-CO"/>
              </w:rPr>
              <w:t>Mantenibilidad: El software puede ser susceptible a cambios en cuanto a la estructura del formulario, no se recomienda hacer cambios próximos a diseño u otras funcionalidades.</w:t>
            </w:r>
          </w:p>
          <w:p w:rsidR="0069A632" w:rsidP="0069A632" w:rsidRDefault="0069A632" w14:paraId="5394083E" w14:textId="37C81FF9">
            <w:pPr>
              <w:pStyle w:val="Prrafodelista"/>
              <w:numPr>
                <w:ilvl w:val="0"/>
                <w:numId w:val="35"/>
              </w:numPr>
              <w:rPr>
                <w:color w:val="auto"/>
                <w:sz w:val="24"/>
                <w:szCs w:val="24"/>
                <w:lang w:val="es-CO"/>
              </w:rPr>
            </w:pPr>
            <w:r w:rsidRPr="0069A632" w:rsidR="0069A632">
              <w:rPr>
                <w:rFonts w:ascii="Arial" w:hAnsi="Arial" w:cs="Arial"/>
                <w:color w:val="auto"/>
                <w:sz w:val="24"/>
                <w:szCs w:val="24"/>
                <w:lang w:val="es-CO"/>
              </w:rPr>
              <w:t>Portabilidad: Se puede extraer el código y trasladarse a otros entornos con facilidad.</w:t>
            </w:r>
          </w:p>
          <w:p w:rsidR="0069A632" w:rsidP="0069A632" w:rsidRDefault="0069A632" w14:paraId="0B833D38" w14:textId="43C2E792">
            <w:pPr>
              <w:rPr>
                <w:rFonts w:ascii="Arial" w:hAnsi="Arial" w:cs="Arial"/>
                <w:color w:val="A6A6A6" w:themeColor="background1" w:themeTint="FF" w:themeShade="A6"/>
                <w:sz w:val="22"/>
                <w:szCs w:val="22"/>
                <w:lang w:val="es-CO"/>
              </w:rPr>
            </w:pPr>
          </w:p>
          <w:p w:rsidR="0069A632" w:rsidP="0069A632" w:rsidRDefault="0069A632" w14:paraId="2B20C13E" w14:textId="3DB74D23">
            <w:pPr>
              <w:rPr>
                <w:rFonts w:ascii="Arial" w:hAnsi="Arial" w:cs="Arial"/>
                <w:color w:val="A6A6A6" w:themeColor="background1" w:themeTint="FF" w:themeShade="A6"/>
                <w:sz w:val="22"/>
                <w:szCs w:val="22"/>
                <w:lang w:val="es-CO"/>
              </w:rPr>
            </w:pPr>
          </w:p>
          <w:p w:rsidRPr="008C2396" w:rsidR="00D51922" w:rsidP="00376C87" w:rsidRDefault="006217E8" w14:paraId="58774310" wp14:textId="77777777">
            <w:pPr>
              <w:rPr>
                <w:rFonts w:ascii="Arial" w:hAnsi="Arial" w:cs="Arial"/>
                <w:color w:val="A6A6A6"/>
                <w:sz w:val="22"/>
                <w:szCs w:val="22"/>
                <w:lang w:val="es-CO"/>
              </w:rPr>
            </w:pPr>
            <w:r w:rsidRPr="008C2396">
              <w:rPr>
                <w:rFonts w:ascii="Arial" w:hAnsi="Arial" w:cs="Arial"/>
                <w:color w:val="A6A6A6"/>
                <w:sz w:val="22"/>
                <w:szCs w:val="22"/>
                <w:lang w:val="es-CO"/>
              </w:rPr>
              <w:t xml:space="preserve">Describa los </w:t>
            </w:r>
            <w:r w:rsidRPr="008C2396" w:rsidR="001513DF">
              <w:rPr>
                <w:rFonts w:ascii="Arial" w:hAnsi="Arial" w:cs="Arial"/>
                <w:color w:val="A6A6A6"/>
                <w:sz w:val="22"/>
                <w:szCs w:val="22"/>
                <w:lang w:val="es-CO"/>
              </w:rPr>
              <w:t>requerimientos no funcionales que se deben tener en cuenta</w:t>
            </w:r>
            <w:r w:rsidRPr="008C2396" w:rsidR="00A6534F">
              <w:rPr>
                <w:rFonts w:ascii="Arial" w:hAnsi="Arial" w:cs="Arial"/>
                <w:color w:val="A6A6A6"/>
                <w:sz w:val="22"/>
                <w:szCs w:val="22"/>
                <w:lang w:val="es-CO"/>
              </w:rPr>
              <w:t xml:space="preserve"> para que la solución cumpla con una efectiva ejecución </w:t>
            </w:r>
            <w:r w:rsidRPr="008C2396" w:rsidR="009421CC">
              <w:rPr>
                <w:rFonts w:ascii="Arial" w:hAnsi="Arial" w:cs="Arial"/>
                <w:color w:val="A6A6A6"/>
                <w:sz w:val="22"/>
                <w:szCs w:val="22"/>
                <w:lang w:val="es-CO"/>
              </w:rPr>
              <w:t xml:space="preserve">en su entorno </w:t>
            </w:r>
            <w:r w:rsidRPr="008C2396" w:rsidR="00A6534F">
              <w:rPr>
                <w:rFonts w:ascii="Arial" w:hAnsi="Arial" w:cs="Arial"/>
                <w:color w:val="A6A6A6"/>
                <w:sz w:val="22"/>
                <w:szCs w:val="22"/>
                <w:lang w:val="es-CO"/>
              </w:rPr>
              <w:t xml:space="preserve">y </w:t>
            </w:r>
            <w:r w:rsidRPr="008C2396" w:rsidR="00535740">
              <w:rPr>
                <w:rFonts w:ascii="Arial" w:hAnsi="Arial" w:cs="Arial"/>
                <w:color w:val="A6A6A6"/>
                <w:sz w:val="22"/>
                <w:szCs w:val="22"/>
                <w:lang w:val="es-CO"/>
              </w:rPr>
              <w:t xml:space="preserve">apoyándose </w:t>
            </w:r>
            <w:r w:rsidRPr="008C2396" w:rsidR="00A6534F">
              <w:rPr>
                <w:rFonts w:ascii="Arial" w:hAnsi="Arial" w:cs="Arial"/>
                <w:color w:val="A6A6A6"/>
                <w:sz w:val="22"/>
                <w:szCs w:val="22"/>
                <w:lang w:val="es-CO"/>
              </w:rPr>
              <w:t xml:space="preserve">con los mínimos atributos de calidad </w:t>
            </w:r>
            <w:r w:rsidRPr="008C2396" w:rsidR="003E520F">
              <w:rPr>
                <w:rFonts w:ascii="Arial" w:hAnsi="Arial" w:cs="Arial"/>
                <w:color w:val="A6A6A6"/>
                <w:sz w:val="22"/>
                <w:szCs w:val="22"/>
                <w:lang w:val="es-CO"/>
              </w:rPr>
              <w:t xml:space="preserve">interna y externa </w:t>
            </w:r>
            <w:r w:rsidRPr="008C2396" w:rsidR="006B6BC0">
              <w:rPr>
                <w:rFonts w:ascii="Arial" w:hAnsi="Arial" w:cs="Arial"/>
                <w:color w:val="A6A6A6"/>
                <w:sz w:val="22"/>
                <w:szCs w:val="22"/>
                <w:lang w:val="es-CO"/>
              </w:rPr>
              <w:t>descritas en el estándar ISO/IEC 9126-1</w:t>
            </w:r>
            <w:r w:rsidRPr="008C2396" w:rsidR="00A51DA5">
              <w:rPr>
                <w:rFonts w:ascii="Arial" w:hAnsi="Arial" w:cs="Arial"/>
                <w:color w:val="A6A6A6"/>
                <w:sz w:val="22"/>
                <w:szCs w:val="22"/>
                <w:lang w:val="es-CO"/>
              </w:rPr>
              <w:t>, si aplica</w:t>
            </w:r>
          </w:p>
        </w:tc>
      </w:tr>
      <w:tr xmlns:wp14="http://schemas.microsoft.com/office/word/2010/wordml" w:rsidRPr="008C2396" w:rsidR="006962B9" w:rsidTr="0069A632" w14:paraId="6678A368" wp14:textId="77777777">
        <w:trPr>
          <w:trHeight w:val="1996"/>
        </w:trPr>
        <w:tc>
          <w:tcPr>
            <w:tcW w:w="2836" w:type="dxa"/>
            <w:shd w:val="clear" w:color="auto" w:fill="A50021"/>
            <w:tcMar/>
            <w:vAlign w:val="center"/>
          </w:tcPr>
          <w:p w:rsidRPr="008C2396" w:rsidR="006962B9" w:rsidP="00BA36DD" w:rsidRDefault="006962B9" w14:paraId="3EABC9AB" wp14:textId="77777777">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tcMar/>
            <w:vAlign w:val="center"/>
          </w:tcPr>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111"/>
              <w:gridCol w:w="3346"/>
            </w:tblGrid>
            <w:tr w:rsidRPr="008C2396" w:rsidR="00F0451E" w:rsidTr="00287554" w14:paraId="75907AC8" wp14:textId="77777777">
              <w:tc>
                <w:tcPr>
                  <w:tcW w:w="0" w:type="auto"/>
                  <w:shd w:val="clear" w:color="auto" w:fill="A6A6A6"/>
                </w:tcPr>
                <w:p w:rsidRPr="008C2396" w:rsidR="00F0451E" w:rsidP="0031230D" w:rsidRDefault="00F0451E" w14:paraId="59963C4D" wp14:textId="77777777">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rsidRPr="008C2396" w:rsidR="00F0451E" w:rsidP="0031230D" w:rsidRDefault="00F0451E" w14:paraId="7CF7CAE3" wp14:textId="77777777">
                  <w:pPr>
                    <w:jc w:val="center"/>
                    <w:rPr>
                      <w:rFonts w:ascii="Arial" w:hAnsi="Arial" w:cs="Arial"/>
                      <w:b/>
                      <w:sz w:val="20"/>
                      <w:szCs w:val="20"/>
                    </w:rPr>
                  </w:pPr>
                  <w:r w:rsidRPr="008C2396">
                    <w:rPr>
                      <w:rFonts w:ascii="Arial" w:hAnsi="Arial" w:cs="Arial"/>
                      <w:b/>
                      <w:sz w:val="20"/>
                      <w:szCs w:val="20"/>
                    </w:rPr>
                    <w:t>Descripción</w:t>
                  </w:r>
                </w:p>
              </w:tc>
            </w:tr>
            <w:tr w:rsidRPr="008C2396" w:rsidR="00F0451E" w:rsidTr="00287554" w14:paraId="70B9F4C2" wp14:textId="77777777">
              <w:tc>
                <w:tcPr>
                  <w:tcW w:w="0" w:type="auto"/>
                  <w:shd w:val="clear" w:color="auto" w:fill="auto"/>
                </w:tcPr>
                <w:p w:rsidRPr="008C2396" w:rsidR="00F0451E" w:rsidP="0031230D" w:rsidRDefault="00DB2673" w14:paraId="36DA54F9" wp14:textId="77777777">
                  <w:pPr>
                    <w:jc w:val="center"/>
                    <w:rPr>
                      <w:rFonts w:ascii="Arial" w:hAnsi="Arial" w:cs="Arial"/>
                      <w:sz w:val="20"/>
                      <w:szCs w:val="20"/>
                    </w:rPr>
                  </w:pPr>
                  <w:r w:rsidRPr="008C2396">
                    <w:rPr>
                      <w:rFonts w:ascii="Arial" w:hAnsi="Arial" w:cs="Arial"/>
                      <w:color w:val="A6A6A6"/>
                      <w:sz w:val="22"/>
                      <w:szCs w:val="22"/>
                    </w:rPr>
                    <w:t xml:space="preserve">Asigne un rol o nombre que permita identificar un </w:t>
                  </w:r>
                  <w:r w:rsidRPr="008C2396" w:rsidR="00311F0C">
                    <w:rPr>
                      <w:rFonts w:ascii="Arial" w:hAnsi="Arial" w:cs="Arial"/>
                      <w:color w:val="A6A6A6"/>
                      <w:sz w:val="22"/>
                      <w:szCs w:val="22"/>
                    </w:rPr>
                    <w:t>interesado</w:t>
                  </w:r>
                  <w:r w:rsidRPr="008C2396">
                    <w:rPr>
                      <w:rFonts w:ascii="Arial" w:hAnsi="Arial" w:cs="Arial"/>
                      <w:color w:val="A6A6A6"/>
                      <w:sz w:val="22"/>
                      <w:szCs w:val="22"/>
                    </w:rPr>
                    <w:t xml:space="preserve"> que participa dentro de la solución adelantada</w:t>
                  </w:r>
                </w:p>
              </w:tc>
              <w:tc>
                <w:tcPr>
                  <w:tcW w:w="0" w:type="auto"/>
                  <w:shd w:val="clear" w:color="auto" w:fill="auto"/>
                </w:tcPr>
                <w:p w:rsidRPr="008C2396" w:rsidR="00311F0C" w:rsidP="0031230D" w:rsidRDefault="00CC4F45" w14:paraId="0EE3E398" wp14:textId="77777777">
                  <w:pPr>
                    <w:jc w:val="center"/>
                    <w:rPr>
                      <w:rFonts w:ascii="Arial" w:hAnsi="Arial" w:cs="Arial"/>
                      <w:sz w:val="20"/>
                      <w:szCs w:val="20"/>
                    </w:rPr>
                  </w:pPr>
                  <w:r w:rsidRPr="008C2396">
                    <w:rPr>
                      <w:rFonts w:ascii="Arial" w:hAnsi="Arial" w:cs="Arial"/>
                      <w:color w:val="A6A6A6"/>
                      <w:sz w:val="22"/>
                      <w:szCs w:val="22"/>
                    </w:rPr>
                    <w:t>Describa y justifique de qué manera participa el interesado dentro de la solución adelantada.</w:t>
                  </w:r>
                </w:p>
              </w:tc>
            </w:tr>
            <w:tr w:rsidRPr="008C2396" w:rsidR="00F0451E" w:rsidTr="00287554" w14:paraId="296FEF7D" wp14:textId="77777777">
              <w:tc>
                <w:tcPr>
                  <w:tcW w:w="0" w:type="auto"/>
                  <w:shd w:val="clear" w:color="auto" w:fill="auto"/>
                </w:tcPr>
                <w:p w:rsidRPr="008C2396" w:rsidR="00F0451E" w:rsidP="0031230D" w:rsidRDefault="00F0451E" w14:paraId="7194DBDC" wp14:textId="77777777">
                  <w:pPr>
                    <w:jc w:val="center"/>
                    <w:rPr>
                      <w:rFonts w:ascii="Arial" w:hAnsi="Arial" w:cs="Arial"/>
                      <w:sz w:val="20"/>
                      <w:szCs w:val="20"/>
                    </w:rPr>
                  </w:pPr>
                </w:p>
              </w:tc>
              <w:tc>
                <w:tcPr>
                  <w:tcW w:w="0" w:type="auto"/>
                  <w:shd w:val="clear" w:color="auto" w:fill="auto"/>
                </w:tcPr>
                <w:p w:rsidRPr="008C2396" w:rsidR="00F0451E" w:rsidP="0031230D" w:rsidRDefault="00F0451E" w14:paraId="769D0D3C" wp14:textId="77777777">
                  <w:pPr>
                    <w:jc w:val="center"/>
                    <w:rPr>
                      <w:rFonts w:ascii="Arial" w:hAnsi="Arial" w:cs="Arial"/>
                      <w:sz w:val="20"/>
                      <w:szCs w:val="20"/>
                    </w:rPr>
                  </w:pPr>
                </w:p>
              </w:tc>
            </w:tr>
            <w:tr w:rsidRPr="008C2396" w:rsidR="00F0451E" w:rsidTr="00287554" w14:paraId="54CD245A" wp14:textId="77777777">
              <w:tc>
                <w:tcPr>
                  <w:tcW w:w="0" w:type="auto"/>
                  <w:shd w:val="clear" w:color="auto" w:fill="auto"/>
                </w:tcPr>
                <w:p w:rsidRPr="008C2396" w:rsidR="00F0451E" w:rsidP="0031230D" w:rsidRDefault="00F0451E" w14:paraId="1231BE67" wp14:textId="77777777">
                  <w:pPr>
                    <w:jc w:val="center"/>
                    <w:rPr>
                      <w:rFonts w:ascii="Arial" w:hAnsi="Arial" w:cs="Arial"/>
                      <w:sz w:val="20"/>
                      <w:szCs w:val="20"/>
                    </w:rPr>
                  </w:pPr>
                </w:p>
              </w:tc>
              <w:tc>
                <w:tcPr>
                  <w:tcW w:w="0" w:type="auto"/>
                  <w:shd w:val="clear" w:color="auto" w:fill="auto"/>
                </w:tcPr>
                <w:p w:rsidRPr="008C2396" w:rsidR="00F0451E" w:rsidP="0031230D" w:rsidRDefault="00F0451E" w14:paraId="36FEB5B0" wp14:textId="77777777">
                  <w:pPr>
                    <w:jc w:val="center"/>
                    <w:rPr>
                      <w:rFonts w:ascii="Arial" w:hAnsi="Arial" w:cs="Arial"/>
                      <w:sz w:val="20"/>
                      <w:szCs w:val="20"/>
                    </w:rPr>
                  </w:pPr>
                </w:p>
              </w:tc>
            </w:tr>
          </w:tbl>
          <w:p w:rsidRPr="008C2396" w:rsidR="006962B9" w:rsidP="00F0451E" w:rsidRDefault="006962B9" w14:paraId="30D7AA69" wp14:textId="77777777">
            <w:pPr>
              <w:jc w:val="center"/>
              <w:rPr>
                <w:rFonts w:ascii="Arial" w:hAnsi="Arial" w:cs="Arial"/>
                <w:sz w:val="20"/>
                <w:szCs w:val="20"/>
              </w:rPr>
            </w:pPr>
          </w:p>
        </w:tc>
      </w:tr>
      <w:tr xmlns:wp14="http://schemas.microsoft.com/office/word/2010/wordml" w:rsidRPr="008C2396" w:rsidR="00CF1831" w:rsidTr="0069A632" w14:paraId="18FF6468" wp14:textId="77777777">
        <w:trPr>
          <w:trHeight w:val="843"/>
        </w:trPr>
        <w:tc>
          <w:tcPr>
            <w:tcW w:w="2836" w:type="dxa"/>
            <w:shd w:val="clear" w:color="auto" w:fill="A50021"/>
            <w:tcMar/>
            <w:vAlign w:val="center"/>
          </w:tcPr>
          <w:p w:rsidRPr="008C2396" w:rsidR="006962B9" w:rsidP="0031230D" w:rsidRDefault="006962B9" w14:paraId="391D1021" wp14:textId="77777777">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Mar/>
          </w:tcPr>
          <w:p w:rsidR="0069A632" w:rsidP="0069A632" w:rsidRDefault="0069A632" w14:paraId="04B8D52F" w14:textId="1285D388">
            <w:pPr>
              <w:rPr>
                <w:rFonts w:ascii="Arial" w:hAnsi="Arial" w:cs="Arial"/>
                <w:b w:val="1"/>
                <w:bCs w:val="1"/>
                <w:sz w:val="22"/>
                <w:szCs w:val="22"/>
              </w:rPr>
            </w:pPr>
            <w:r w:rsidRPr="0069A632" w:rsidR="0069A632">
              <w:rPr>
                <w:rFonts w:ascii="Arial" w:hAnsi="Arial" w:cs="Arial"/>
                <w:b w:val="1"/>
                <w:bCs w:val="1"/>
                <w:color w:val="auto"/>
                <w:sz w:val="22"/>
                <w:szCs w:val="22"/>
              </w:rPr>
              <w:t>Se debe contar con el hardware especificado al inicio y no ocuparlo en otras cuestiones dado que eso reduciría la calidad del trabajo final.</w:t>
            </w:r>
          </w:p>
          <w:p w:rsidR="0069A632" w:rsidP="0069A632" w:rsidRDefault="0069A632" w14:paraId="453FF89D" w14:textId="413F1D3C">
            <w:pPr>
              <w:rPr>
                <w:rFonts w:ascii="Arial" w:hAnsi="Arial" w:cs="Arial"/>
                <w:b w:val="1"/>
                <w:bCs w:val="1"/>
                <w:color w:val="auto"/>
                <w:sz w:val="22"/>
                <w:szCs w:val="22"/>
              </w:rPr>
            </w:pPr>
          </w:p>
          <w:p w:rsidR="0069A632" w:rsidP="0069A632" w:rsidRDefault="0069A632" w14:paraId="6E9DF242" w14:textId="3467C4DF">
            <w:pPr>
              <w:rPr>
                <w:rFonts w:ascii="Arial" w:hAnsi="Arial" w:cs="Arial"/>
                <w:b w:val="1"/>
                <w:bCs w:val="1"/>
                <w:sz w:val="22"/>
                <w:szCs w:val="22"/>
              </w:rPr>
            </w:pPr>
            <w:r w:rsidRPr="0069A632" w:rsidR="0069A632">
              <w:rPr>
                <w:rFonts w:ascii="Arial" w:hAnsi="Arial" w:cs="Arial"/>
                <w:b w:val="1"/>
                <w:bCs w:val="1"/>
                <w:color w:val="auto"/>
                <w:sz w:val="22"/>
                <w:szCs w:val="22"/>
              </w:rPr>
              <w:t xml:space="preserve">También se debe contar con un certificado TLS para el manejo seguro de transacciones e información personal de los usuarios. </w:t>
            </w:r>
          </w:p>
          <w:p w:rsidR="0069A632" w:rsidP="0069A632" w:rsidRDefault="0069A632" w14:paraId="34618BE7" w14:textId="5C88031C">
            <w:pPr>
              <w:pStyle w:val="Normal"/>
              <w:rPr>
                <w:rFonts w:ascii="Arial" w:hAnsi="Arial" w:cs="Arial"/>
                <w:b w:val="1"/>
                <w:bCs w:val="1"/>
                <w:sz w:val="24"/>
                <w:szCs w:val="24"/>
              </w:rPr>
            </w:pPr>
          </w:p>
          <w:p w:rsidRPr="008C2396" w:rsidR="006962B9" w:rsidP="0031230D" w:rsidRDefault="000471E8" w14:paraId="556879C3" wp14:textId="77777777">
            <w:pPr>
              <w:rPr>
                <w:rFonts w:ascii="Arial" w:hAnsi="Arial" w:cs="Arial"/>
                <w:sz w:val="22"/>
                <w:szCs w:val="22"/>
              </w:rPr>
            </w:pPr>
            <w:r w:rsidRPr="008C2396">
              <w:rPr>
                <w:rFonts w:ascii="Arial" w:hAnsi="Arial" w:cs="Arial"/>
                <w:color w:val="A6A6A6"/>
                <w:sz w:val="22"/>
                <w:szCs w:val="22"/>
              </w:rPr>
              <w:t>Defina una lista de condiciones que deben cumplirse antes de iniciar con la solución</w:t>
            </w:r>
          </w:p>
        </w:tc>
      </w:tr>
      <w:tr xmlns:wp14="http://schemas.microsoft.com/office/word/2010/wordml" w:rsidRPr="008C2396" w:rsidR="00406976" w:rsidTr="0069A632" w14:paraId="499918BA" wp14:textId="77777777">
        <w:trPr>
          <w:trHeight w:val="1106"/>
        </w:trPr>
        <w:tc>
          <w:tcPr>
            <w:tcW w:w="2836" w:type="dxa"/>
            <w:vMerge w:val="restart"/>
            <w:shd w:val="clear" w:color="auto" w:fill="A50021"/>
            <w:tcMar/>
            <w:vAlign w:val="center"/>
          </w:tcPr>
          <w:p w:rsidRPr="008C2396" w:rsidR="00406976" w:rsidP="000C0F24" w:rsidRDefault="00406976" w14:paraId="218A9A00" wp14:textId="77777777">
            <w:pPr>
              <w:rPr>
                <w:rFonts w:ascii="Arial" w:hAnsi="Arial" w:cs="Arial"/>
                <w:b/>
                <w:sz w:val="22"/>
                <w:szCs w:val="22"/>
              </w:rPr>
            </w:pPr>
            <w:r w:rsidRPr="008C2396">
              <w:rPr>
                <w:rFonts w:ascii="Arial" w:hAnsi="Arial" w:cs="Arial"/>
                <w:b/>
                <w:sz w:val="22"/>
                <w:szCs w:val="22"/>
              </w:rPr>
              <w:t xml:space="preserve">Requisitos </w:t>
            </w:r>
            <w:r w:rsidRPr="008C2396" w:rsidR="00CB37BC">
              <w:rPr>
                <w:rFonts w:ascii="Arial" w:hAnsi="Arial" w:cs="Arial"/>
                <w:b/>
                <w:sz w:val="22"/>
                <w:szCs w:val="22"/>
              </w:rPr>
              <w:t>T</w:t>
            </w:r>
            <w:r w:rsidRPr="008C2396">
              <w:rPr>
                <w:rFonts w:ascii="Arial" w:hAnsi="Arial" w:cs="Arial"/>
                <w:b/>
                <w:sz w:val="22"/>
                <w:szCs w:val="22"/>
              </w:rPr>
              <w:t>écnicos</w:t>
            </w:r>
          </w:p>
        </w:tc>
        <w:tc>
          <w:tcPr>
            <w:tcW w:w="1755" w:type="dxa"/>
            <w:shd w:val="clear" w:color="auto" w:fill="auto"/>
            <w:tcMar/>
            <w:vAlign w:val="center"/>
          </w:tcPr>
          <w:p w:rsidRPr="008C2396" w:rsidR="00406976" w:rsidP="003F6647" w:rsidRDefault="00406976" w14:paraId="5B1D6251" wp14:textId="7777777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Mar/>
          </w:tcPr>
          <w:p w:rsidRPr="008C2396" w:rsidR="00406976" w:rsidP="00216320" w:rsidRDefault="00406976" w14:paraId="34FF1C98" wp14:textId="77777777">
            <w:pPr>
              <w:rPr>
                <w:rFonts w:ascii="Arial" w:hAnsi="Arial" w:cs="Arial"/>
                <w:sz w:val="22"/>
                <w:szCs w:val="22"/>
              </w:rPr>
            </w:pPr>
          </w:p>
          <w:p w:rsidRPr="008C2396" w:rsidR="00F1592D" w:rsidP="00F1592D" w:rsidRDefault="00406976" w14:paraId="1B544FC8" wp14:textId="77777777">
            <w:pPr>
              <w:rPr>
                <w:rFonts w:ascii="Arial" w:hAnsi="Arial" w:cs="Arial"/>
                <w:sz w:val="22"/>
                <w:szCs w:val="22"/>
              </w:rPr>
            </w:pPr>
            <w:r w:rsidRPr="008C2396">
              <w:rPr>
                <w:rFonts w:ascii="Arial" w:hAnsi="Arial" w:cs="Arial"/>
                <w:sz w:val="22"/>
                <w:szCs w:val="22"/>
              </w:rPr>
              <w:fldChar w:fldCharType="begin">
                <w:ffData>
                  <w:name w:val="Marcar1"/>
                  <w:enabled/>
                  <w:calcOnExit w:val="0"/>
                  <w:checkBox>
                    <w:sizeAuto/>
                    <w:default w:val="0"/>
                  </w:checkBox>
                </w:ffData>
              </w:fldChar>
            </w:r>
            <w:bookmarkStart w:name="Marcar1" w:id="3"/>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3"/>
            <w:r w:rsidRPr="008C2396" w:rsidR="00406976">
              <w:rPr>
                <w:rFonts w:ascii="Arial" w:hAnsi="Arial" w:cs="Arial"/>
                <w:sz w:val="22"/>
                <w:szCs w:val="22"/>
              </w:rPr>
              <w:t xml:space="preserve"> </w:t>
            </w:r>
            <w:r w:rsidRPr="0069A632" w:rsidR="00406976">
              <w:rPr>
                <w:rFonts w:ascii="Arial" w:hAnsi="Arial" w:cs="Arial"/>
                <w:sz w:val="22"/>
                <w:szCs w:val="22"/>
                <w:u w:val="single"/>
              </w:rPr>
              <w:t xml:space="preserve">Web</w:t>
            </w:r>
            <w:r w:rsidRPr="008C2396" w:rsidR="00F1592D">
              <w:rPr>
                <w:rFonts w:ascii="Arial" w:hAnsi="Arial" w:cs="Arial"/>
                <w:sz w:val="22"/>
                <w:szCs w:val="22"/>
              </w:rPr>
              <w:t xml:space="preserve">          </w:t>
            </w:r>
            <w:r w:rsidRPr="008C2396" w:rsidR="00F1592D">
              <w:rPr>
                <w:rFonts w:ascii="Arial" w:hAnsi="Arial" w:cs="Arial"/>
                <w:sz w:val="22"/>
                <w:szCs w:val="22"/>
              </w:rPr>
              <w:fldChar w:fldCharType="begin">
                <w:ffData>
                  <w:name w:val="Marcar2"/>
                  <w:enabled/>
                  <w:calcOnExit w:val="0"/>
                  <w:checkBox>
                    <w:sizeAuto/>
                    <w:default w:val="0"/>
                  </w:checkBox>
                </w:ffData>
              </w:fldChar>
            </w:r>
            <w:bookmarkStart w:name="Marcar2" w:id="4"/>
            <w:r w:rsidRPr="008C2396" w:rsidR="00F1592D">
              <w:rPr>
                <w:rFonts w:ascii="Arial" w:hAnsi="Arial" w:cs="Arial"/>
                <w:sz w:val="22"/>
                <w:szCs w:val="22"/>
              </w:rPr>
              <w:instrText xml:space="preserve"> FORMCHECKBOX </w:instrText>
            </w:r>
            <w:r w:rsidRPr="008C2396" w:rsidR="00F1592D">
              <w:rPr>
                <w:rFonts w:ascii="Arial" w:hAnsi="Arial" w:cs="Arial"/>
                <w:sz w:val="22"/>
                <w:szCs w:val="22"/>
              </w:rPr>
            </w:r>
            <w:r w:rsidRPr="008C2396" w:rsidR="00F1592D">
              <w:rPr>
                <w:rFonts w:ascii="Arial" w:hAnsi="Arial" w:cs="Arial"/>
                <w:sz w:val="22"/>
                <w:szCs w:val="22"/>
              </w:rPr>
              <w:fldChar w:fldCharType="end"/>
            </w:r>
            <w:bookmarkEnd w:id="4"/>
            <w:r w:rsidRPr="008C2396" w:rsidR="00F1592D">
              <w:rPr>
                <w:rFonts w:ascii="Arial" w:hAnsi="Arial" w:cs="Arial"/>
                <w:sz w:val="22"/>
                <w:szCs w:val="22"/>
              </w:rPr>
              <w:t xml:space="preserve"> Escritorio     </w:t>
            </w:r>
            <w:r w:rsidRPr="008C2396" w:rsidR="00F1592D">
              <w:rPr>
                <w:rFonts w:ascii="Arial" w:hAnsi="Arial" w:cs="Arial"/>
                <w:sz w:val="22"/>
                <w:szCs w:val="22"/>
              </w:rPr>
              <w:fldChar w:fldCharType="begin">
                <w:ffData>
                  <w:name w:val="Marcar3"/>
                  <w:enabled/>
                  <w:calcOnExit w:val="0"/>
                  <w:checkBox>
                    <w:sizeAuto/>
                    <w:default w:val="0"/>
                  </w:checkBox>
                </w:ffData>
              </w:fldChar>
            </w:r>
            <w:bookmarkStart w:name="Marcar3" w:id="5"/>
            <w:r w:rsidRPr="008C2396" w:rsidR="00F1592D">
              <w:rPr>
                <w:rFonts w:ascii="Arial" w:hAnsi="Arial" w:cs="Arial"/>
                <w:sz w:val="22"/>
                <w:szCs w:val="22"/>
              </w:rPr>
              <w:instrText xml:space="preserve"> FORMCHECKBOX </w:instrText>
            </w:r>
            <w:r w:rsidRPr="008C2396" w:rsidR="00F1592D">
              <w:rPr>
                <w:rFonts w:ascii="Arial" w:hAnsi="Arial" w:cs="Arial"/>
                <w:sz w:val="22"/>
                <w:szCs w:val="22"/>
              </w:rPr>
            </w:r>
            <w:r w:rsidRPr="008C2396" w:rsidR="00F1592D">
              <w:rPr>
                <w:rFonts w:ascii="Arial" w:hAnsi="Arial" w:cs="Arial"/>
                <w:sz w:val="22"/>
                <w:szCs w:val="22"/>
              </w:rPr>
              <w:fldChar w:fldCharType="end"/>
            </w:r>
            <w:bookmarkEnd w:id="5"/>
            <w:r w:rsidRPr="008C2396" w:rsidR="00F1592D">
              <w:rPr>
                <w:rFonts w:ascii="Arial" w:hAnsi="Arial" w:cs="Arial"/>
                <w:sz w:val="22"/>
                <w:szCs w:val="22"/>
              </w:rPr>
              <w:t xml:space="preserve"> </w:t>
            </w:r>
            <w:r w:rsidRPr="0069A632" w:rsidR="00F1592D">
              <w:rPr>
                <w:rFonts w:ascii="Arial" w:hAnsi="Arial" w:cs="Arial"/>
                <w:sz w:val="22"/>
                <w:szCs w:val="22"/>
                <w:u w:val="single"/>
              </w:rPr>
              <w:t xml:space="preserve">Móvil</w:t>
            </w:r>
            <w:r w:rsidRPr="008C2396" w:rsidR="004D5E96">
              <w:rPr>
                <w:rFonts w:ascii="Arial" w:hAnsi="Arial" w:cs="Arial"/>
                <w:sz w:val="22"/>
                <w:szCs w:val="22"/>
              </w:rPr>
              <w:t xml:space="preserve">   </w:t>
            </w:r>
            <w:r w:rsidRPr="008C2396" w:rsidR="00271B4D">
              <w:rPr>
                <w:rFonts w:ascii="Arial" w:hAnsi="Arial" w:cs="Arial"/>
                <w:sz w:val="22"/>
                <w:szCs w:val="22"/>
              </w:rPr>
              <w:t xml:space="preserve"> </w:t>
            </w:r>
            <w:r w:rsidRPr="008C2396" w:rsidR="004D5E96">
              <w:rPr>
                <w:rFonts w:ascii="Arial" w:hAnsi="Arial" w:cs="Arial"/>
                <w:sz w:val="22"/>
                <w:szCs w:val="22"/>
              </w:rPr>
              <w:t xml:space="preserve"> </w:t>
            </w:r>
            <w:r w:rsidRPr="008C2396" w:rsidR="004D5E96">
              <w:rPr>
                <w:rFonts w:ascii="Arial" w:hAnsi="Arial" w:cs="Arial"/>
                <w:sz w:val="22"/>
                <w:szCs w:val="22"/>
              </w:rPr>
              <w:fldChar w:fldCharType="begin">
                <w:ffData>
                  <w:name w:val="Marcar4"/>
                  <w:enabled/>
                  <w:calcOnExit w:val="0"/>
                  <w:checkBox>
                    <w:sizeAuto/>
                    <w:default w:val="0"/>
                  </w:checkBox>
                </w:ffData>
              </w:fldChar>
            </w:r>
            <w:bookmarkStart w:name="Marcar4" w:id="6"/>
            <w:r w:rsidRPr="008C2396" w:rsidR="004D5E96">
              <w:rPr>
                <w:rFonts w:ascii="Arial" w:hAnsi="Arial" w:cs="Arial"/>
                <w:sz w:val="22"/>
                <w:szCs w:val="22"/>
              </w:rPr>
              <w:instrText xml:space="preserve"> FORMCHECKBOX </w:instrText>
            </w:r>
            <w:r w:rsidRPr="008C2396" w:rsidR="004D5E96">
              <w:rPr>
                <w:rFonts w:ascii="Arial" w:hAnsi="Arial" w:cs="Arial"/>
                <w:sz w:val="22"/>
                <w:szCs w:val="22"/>
              </w:rPr>
            </w:r>
            <w:r w:rsidRPr="008C2396" w:rsidR="004D5E96">
              <w:rPr>
                <w:rFonts w:ascii="Arial" w:hAnsi="Arial" w:cs="Arial"/>
                <w:sz w:val="22"/>
                <w:szCs w:val="22"/>
              </w:rPr>
              <w:fldChar w:fldCharType="end"/>
            </w:r>
            <w:bookmarkEnd w:id="6"/>
            <w:r w:rsidRPr="008C2396" w:rsidR="004D5E96">
              <w:rPr>
                <w:rFonts w:ascii="Arial" w:hAnsi="Arial" w:cs="Arial"/>
                <w:sz w:val="22"/>
                <w:szCs w:val="22"/>
              </w:rPr>
              <w:t xml:space="preserve"> Servicio Web     </w:t>
            </w:r>
          </w:p>
          <w:p w:rsidRPr="008C2396" w:rsidR="00F1592D" w:rsidP="00216320" w:rsidRDefault="00F1592D" w14:paraId="6D072C0D" wp14:textId="77777777">
            <w:pPr>
              <w:rPr>
                <w:rFonts w:ascii="Arial" w:hAnsi="Arial" w:cs="Arial"/>
                <w:sz w:val="22"/>
                <w:szCs w:val="22"/>
              </w:rPr>
            </w:pPr>
          </w:p>
          <w:p w:rsidRPr="008C2396" w:rsidR="00EB3B75" w:rsidP="00EB3B75" w:rsidRDefault="00F1592D" w14:paraId="3FAD982E" wp14:textId="77777777">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name="Marcar5" w:id="7"/>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Pr="008C2396" w:rsidR="00EB3B75">
              <w:rPr>
                <w:rFonts w:ascii="Arial" w:hAnsi="Arial" w:cs="Arial"/>
                <w:sz w:val="22"/>
                <w:szCs w:val="22"/>
              </w:rPr>
              <w:t xml:space="preserve">    </w:t>
            </w:r>
            <w:r w:rsidRPr="008C2396" w:rsidR="00EB3B75">
              <w:rPr>
                <w:rFonts w:ascii="Arial" w:hAnsi="Arial" w:cs="Arial"/>
                <w:sz w:val="22"/>
                <w:szCs w:val="22"/>
              </w:rPr>
              <w:fldChar w:fldCharType="begin">
                <w:ffData>
                  <w:name w:val="Marcar6"/>
                  <w:enabled/>
                  <w:calcOnExit w:val="0"/>
                  <w:checkBox>
                    <w:sizeAuto/>
                    <w:default w:val="0"/>
                  </w:checkBox>
                </w:ffData>
              </w:fldChar>
            </w:r>
            <w:bookmarkStart w:name="Marcar6" w:id="8"/>
            <w:r w:rsidRPr="008C2396" w:rsidR="00EB3B75">
              <w:rPr>
                <w:rFonts w:ascii="Arial" w:hAnsi="Arial" w:cs="Arial"/>
                <w:sz w:val="22"/>
                <w:szCs w:val="22"/>
              </w:rPr>
              <w:instrText xml:space="preserve"> FORMCHECKBOX </w:instrText>
            </w:r>
            <w:r w:rsidRPr="008C2396" w:rsidR="00EB3B75">
              <w:rPr>
                <w:rFonts w:ascii="Arial" w:hAnsi="Arial" w:cs="Arial"/>
                <w:sz w:val="22"/>
                <w:szCs w:val="22"/>
              </w:rPr>
            </w:r>
            <w:r w:rsidRPr="008C2396" w:rsidR="00EB3B75">
              <w:rPr>
                <w:rFonts w:ascii="Arial" w:hAnsi="Arial" w:cs="Arial"/>
                <w:sz w:val="22"/>
                <w:szCs w:val="22"/>
              </w:rPr>
              <w:fldChar w:fldCharType="end"/>
            </w:r>
            <w:bookmarkEnd w:id="8"/>
            <w:r w:rsidRPr="008C2396" w:rsidR="00EB3B75">
              <w:rPr>
                <w:rFonts w:ascii="Arial" w:hAnsi="Arial" w:cs="Arial"/>
                <w:sz w:val="22"/>
                <w:szCs w:val="22"/>
              </w:rPr>
              <w:t xml:space="preserve"> Otro:__________________</w:t>
            </w:r>
          </w:p>
          <w:p w:rsidRPr="008C2396" w:rsidR="00406976" w:rsidP="00EB3B75" w:rsidRDefault="00406976" w14:paraId="48A21919" wp14:textId="77777777">
            <w:pPr>
              <w:rPr>
                <w:rFonts w:ascii="Arial" w:hAnsi="Arial" w:cs="Arial"/>
                <w:b/>
                <w:color w:val="D9D9D9"/>
                <w:sz w:val="22"/>
                <w:szCs w:val="22"/>
              </w:rPr>
            </w:pPr>
          </w:p>
        </w:tc>
      </w:tr>
      <w:tr xmlns:wp14="http://schemas.microsoft.com/office/word/2010/wordml" w:rsidRPr="008C2396" w:rsidR="00406976" w:rsidTr="0069A632" w14:paraId="0687C215" wp14:textId="77777777">
        <w:trPr>
          <w:trHeight w:val="1348"/>
        </w:trPr>
        <w:tc>
          <w:tcPr>
            <w:tcW w:w="2836" w:type="dxa"/>
            <w:vMerge/>
            <w:tcMar/>
            <w:vAlign w:val="center"/>
          </w:tcPr>
          <w:p w:rsidRPr="008C2396" w:rsidR="00406976" w:rsidP="0031230D" w:rsidRDefault="00406976" w14:paraId="6BD18F9B" wp14:textId="77777777">
            <w:pPr>
              <w:rPr>
                <w:rFonts w:ascii="Arial" w:hAnsi="Arial" w:cs="Arial"/>
                <w:b/>
                <w:sz w:val="22"/>
                <w:szCs w:val="22"/>
              </w:rPr>
            </w:pPr>
          </w:p>
        </w:tc>
        <w:tc>
          <w:tcPr>
            <w:tcW w:w="1755" w:type="dxa"/>
            <w:shd w:val="clear" w:color="auto" w:fill="auto"/>
            <w:tcMar/>
            <w:vAlign w:val="center"/>
          </w:tcPr>
          <w:p w:rsidRPr="008C2396" w:rsidR="00406976" w:rsidP="003F6647" w:rsidRDefault="00406976" w14:paraId="36225044" wp14:textId="7777777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Mar/>
          </w:tcPr>
          <w:p w:rsidRPr="00D1764B" w:rsidR="00406976" w:rsidP="00DD4EC2" w:rsidRDefault="00406976" w14:paraId="238601FE" wp14:textId="77777777">
            <w:pPr>
              <w:rPr>
                <w:rFonts w:ascii="Arial" w:hAnsi="Arial" w:cs="Arial"/>
                <w:sz w:val="22"/>
                <w:szCs w:val="22"/>
                <w:lang w:val="en-US"/>
              </w:rPr>
            </w:pPr>
          </w:p>
          <w:p w:rsidRPr="00D1764B" w:rsidR="00406976" w:rsidP="0069A632" w:rsidRDefault="00406976" w14:paraId="46229F92" wp14:textId="77777777">
            <w:pPr>
              <w:rPr>
                <w:rFonts w:ascii="Arial" w:hAnsi="Arial" w:cs="Arial"/>
                <w:sz w:val="22"/>
                <w:szCs w:val="22"/>
                <w:u w:val="single"/>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name="Marcar7" w:id="9"/>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9"/>
            <w:r w:rsidRPr="00D1764B" w:rsidR="00406976">
              <w:rPr>
                <w:rFonts w:ascii="Arial" w:hAnsi="Arial" w:cs="Arial"/>
                <w:sz w:val="22"/>
                <w:szCs w:val="22"/>
                <w:lang w:val="en-US"/>
              </w:rPr>
              <w:t xml:space="preserve"> </w:t>
            </w:r>
            <w:r w:rsidRPr="0069A632" w:rsidR="00406976">
              <w:rPr>
                <w:rFonts w:ascii="Arial" w:hAnsi="Arial" w:cs="Arial"/>
                <w:sz w:val="22"/>
                <w:szCs w:val="22"/>
                <w:u w:val="single"/>
                <w:lang w:val="en-US"/>
              </w:rPr>
              <w:t xml:space="preserve">Oracle</w:t>
            </w:r>
          </w:p>
          <w:p w:rsidRPr="00D1764B" w:rsidR="00406976" w:rsidP="00DD4EC2" w:rsidRDefault="00406976" w14:paraId="0E00E00F" wp14:textId="77777777">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name="Marcar8" w:id="10"/>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0"/>
            <w:r w:rsidRPr="00D1764B">
              <w:rPr>
                <w:rFonts w:ascii="Arial" w:hAnsi="Arial" w:cs="Arial"/>
                <w:sz w:val="22"/>
                <w:szCs w:val="22"/>
                <w:lang w:val="en-US"/>
              </w:rPr>
              <w:t xml:space="preserve"> SQL Server</w:t>
            </w:r>
          </w:p>
          <w:p w:rsidRPr="00D1764B" w:rsidR="00406976" w:rsidP="00DD4EC2" w:rsidRDefault="00406976" w14:paraId="434F9818" wp14:textId="77777777">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name="Marcar9" w:id="11"/>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1"/>
            <w:r w:rsidRPr="00D1764B">
              <w:rPr>
                <w:rFonts w:ascii="Arial" w:hAnsi="Arial" w:cs="Arial"/>
                <w:sz w:val="22"/>
                <w:szCs w:val="22"/>
                <w:lang w:val="en-US"/>
              </w:rPr>
              <w:t xml:space="preserve"> </w:t>
            </w:r>
            <w:r w:rsidRPr="00D1764B" w:rsidR="00252489">
              <w:rPr>
                <w:rFonts w:ascii="Arial" w:hAnsi="Arial" w:cs="Arial"/>
                <w:sz w:val="22"/>
                <w:szCs w:val="22"/>
                <w:lang w:val="en-US"/>
              </w:rPr>
              <w:t>My</w:t>
            </w:r>
            <w:r w:rsidRPr="00D1764B">
              <w:rPr>
                <w:rFonts w:ascii="Arial" w:hAnsi="Arial" w:cs="Arial"/>
                <w:sz w:val="22"/>
                <w:szCs w:val="22"/>
                <w:lang w:val="en-US"/>
              </w:rPr>
              <w:t>SQL</w:t>
            </w:r>
          </w:p>
          <w:p w:rsidRPr="00D1764B" w:rsidR="00406976" w:rsidP="00DD4EC2" w:rsidRDefault="00406976" w14:paraId="16D3C8F6" wp14:textId="77777777">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name="Marcar10" w:id="12"/>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rsidRPr="00D1764B" w:rsidR="00406976" w:rsidP="00DD4EC2" w:rsidRDefault="00406976" w14:paraId="674DF61B" wp14:textId="77777777">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name="Marcar11" w:id="13"/>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3"/>
            <w:r w:rsidRPr="00D1764B">
              <w:rPr>
                <w:rFonts w:ascii="Arial" w:hAnsi="Arial" w:cs="Arial"/>
                <w:sz w:val="22"/>
                <w:szCs w:val="22"/>
                <w:lang w:val="en-US"/>
              </w:rPr>
              <w:t xml:space="preserve"> Otro:__________________</w:t>
            </w:r>
          </w:p>
          <w:p w:rsidRPr="00D1764B" w:rsidR="00406976" w:rsidP="00DD4EC2" w:rsidRDefault="00406976" w14:paraId="0F3CABC7" wp14:textId="77777777">
            <w:pPr>
              <w:rPr>
                <w:rFonts w:ascii="Arial" w:hAnsi="Arial" w:cs="Arial"/>
                <w:sz w:val="22"/>
                <w:szCs w:val="22"/>
                <w:lang w:val="en-US"/>
              </w:rPr>
            </w:pPr>
          </w:p>
        </w:tc>
        <w:tc>
          <w:tcPr>
            <w:tcW w:w="1147" w:type="dxa"/>
            <w:shd w:val="clear" w:color="auto" w:fill="auto"/>
            <w:tcMar/>
          </w:tcPr>
          <w:p w:rsidRPr="008C2396" w:rsidR="00406976" w:rsidP="00DD4EC2" w:rsidRDefault="00406976" w14:paraId="745F5C4E" wp14:textId="77777777">
            <w:pPr>
              <w:rPr>
                <w:rFonts w:ascii="Arial" w:hAnsi="Arial" w:cs="Arial"/>
                <w:b/>
                <w:sz w:val="22"/>
                <w:szCs w:val="22"/>
              </w:rPr>
            </w:pPr>
            <w:r w:rsidRPr="008C2396">
              <w:rPr>
                <w:rFonts w:ascii="Arial" w:hAnsi="Arial" w:cs="Arial"/>
                <w:b/>
                <w:sz w:val="22"/>
                <w:szCs w:val="22"/>
              </w:rPr>
              <w:t>Versión</w:t>
            </w:r>
          </w:p>
          <w:p w:rsidRPr="008C2396" w:rsidR="00190F2A" w:rsidP="00DD4EC2" w:rsidRDefault="00190F2A" w14:paraId="30BDDDD1"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DD4EC2" w:rsidRDefault="00190F2A" w14:paraId="12B02691"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DD4EC2" w:rsidRDefault="00190F2A" w14:paraId="3CBF0F3A"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DD4EC2" w:rsidRDefault="00190F2A" w14:paraId="1627ADDE"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DD4EC2" w:rsidRDefault="00190F2A" w14:paraId="52309EF6"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DD4EC2" w:rsidRDefault="00190F2A" w14:paraId="42A15AEA" wp14:textId="77777777">
            <w:pPr>
              <w:rPr>
                <w:rFonts w:ascii="Arial" w:hAnsi="Arial" w:cs="Arial"/>
                <w:b/>
                <w:color w:val="D9D9D9"/>
                <w:sz w:val="22"/>
                <w:szCs w:val="22"/>
              </w:rPr>
            </w:pPr>
            <w:r w:rsidRPr="008C2396">
              <w:rPr>
                <w:rFonts w:ascii="Arial" w:hAnsi="Arial" w:cs="Arial"/>
                <w:b/>
                <w:color w:val="D9D9D9"/>
                <w:sz w:val="22"/>
                <w:szCs w:val="22"/>
              </w:rPr>
              <w:t>_______</w:t>
            </w:r>
          </w:p>
        </w:tc>
      </w:tr>
      <w:tr xmlns:wp14="http://schemas.microsoft.com/office/word/2010/wordml" w:rsidRPr="008C2396" w:rsidR="00406976" w:rsidTr="0069A632" w14:paraId="39636EA4" wp14:textId="77777777">
        <w:trPr>
          <w:trHeight w:val="1348"/>
        </w:trPr>
        <w:tc>
          <w:tcPr>
            <w:tcW w:w="2836" w:type="dxa"/>
            <w:vMerge/>
            <w:tcMar/>
            <w:vAlign w:val="center"/>
          </w:tcPr>
          <w:p w:rsidRPr="008C2396" w:rsidR="00406976" w:rsidP="0031230D" w:rsidRDefault="00406976" w14:paraId="5B08B5D1" wp14:textId="77777777">
            <w:pPr>
              <w:rPr>
                <w:rFonts w:ascii="Arial" w:hAnsi="Arial" w:cs="Arial"/>
                <w:b/>
                <w:sz w:val="22"/>
                <w:szCs w:val="22"/>
              </w:rPr>
            </w:pPr>
          </w:p>
        </w:tc>
        <w:tc>
          <w:tcPr>
            <w:tcW w:w="1755" w:type="dxa"/>
            <w:shd w:val="clear" w:color="auto" w:fill="auto"/>
            <w:tcMar/>
            <w:vAlign w:val="center"/>
          </w:tcPr>
          <w:p w:rsidRPr="008C2396" w:rsidR="00406976" w:rsidP="003F6647" w:rsidRDefault="00406976" w14:paraId="3A522C26" wp14:textId="7777777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Mar/>
          </w:tcPr>
          <w:p w:rsidRPr="008C2396" w:rsidR="00406976" w:rsidP="005B1D0C" w:rsidRDefault="00406976" w14:paraId="16DEB4AB" wp14:textId="77777777">
            <w:pPr>
              <w:rPr>
                <w:rFonts w:ascii="Arial" w:hAnsi="Arial" w:cs="Arial"/>
                <w:sz w:val="22"/>
                <w:szCs w:val="22"/>
              </w:rPr>
            </w:pPr>
          </w:p>
          <w:p w:rsidRPr="00D1764B" w:rsidR="00406976" w:rsidP="005B1D0C" w:rsidRDefault="00406976" w14:paraId="563CB11F" wp14:textId="77777777">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rsidRPr="00D1764B" w:rsidR="00406976" w:rsidP="005B1D0C" w:rsidRDefault="00406976" w14:paraId="72C681AC" wp14:textId="77777777">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VB</w:t>
            </w:r>
          </w:p>
          <w:p w:rsidRPr="00D1764B" w:rsidR="00406976" w:rsidP="005B1D0C" w:rsidRDefault="00406976" w14:paraId="5BB3BE24" wp14:textId="77777777">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PHP</w:t>
            </w:r>
          </w:p>
          <w:p w:rsidRPr="00D1764B" w:rsidR="00406976" w:rsidP="0069A632" w:rsidRDefault="00406976" w14:paraId="5093E6E6" wp14:textId="77777777">
            <w:pPr>
              <w:rPr>
                <w:rFonts w:ascii="Arial" w:hAnsi="Arial" w:cs="Arial"/>
                <w:sz w:val="22"/>
                <w:szCs w:val="22"/>
                <w:u w:val="single"/>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sidR="00406976">
              <w:rPr>
                <w:rFonts w:ascii="Arial" w:hAnsi="Arial" w:cs="Arial"/>
                <w:sz w:val="22"/>
                <w:szCs w:val="22"/>
              </w:rPr>
              <w:t xml:space="preserve"> </w:t>
            </w:r>
            <w:r w:rsidRPr="0069A632" w:rsidR="00406976">
              <w:rPr>
                <w:rFonts w:ascii="Arial" w:hAnsi="Arial" w:cs="Arial"/>
                <w:sz w:val="22"/>
                <w:szCs w:val="22"/>
                <w:u w:val="single"/>
              </w:rPr>
              <w:t xml:space="preserve">Java</w:t>
            </w:r>
          </w:p>
          <w:p w:rsidRPr="00D1764B" w:rsidR="00406976" w:rsidP="005B1D0C" w:rsidRDefault="00406976" w14:paraId="496BFDF0" wp14:textId="77777777">
            <w:pPr>
              <w:pStyle w:val="Prrafodelista"/>
              <w:ind w:left="0"/>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JavaScript</w:t>
            </w:r>
          </w:p>
          <w:p w:rsidRPr="00D1764B" w:rsidR="00406976" w:rsidP="005B1D0C" w:rsidRDefault="00406976" w14:paraId="029EDD9B" wp14:textId="77777777">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Otro:___________________</w:t>
            </w:r>
          </w:p>
          <w:p w:rsidRPr="008C2396" w:rsidR="00406976" w:rsidP="0031230D" w:rsidRDefault="00406976" w14:paraId="0AD9C6F4" wp14:textId="77777777">
            <w:pPr>
              <w:rPr>
                <w:rFonts w:ascii="Arial" w:hAnsi="Arial" w:cs="Arial"/>
                <w:sz w:val="22"/>
                <w:szCs w:val="22"/>
              </w:rPr>
            </w:pPr>
          </w:p>
        </w:tc>
        <w:tc>
          <w:tcPr>
            <w:tcW w:w="1147" w:type="dxa"/>
            <w:shd w:val="clear" w:color="auto" w:fill="auto"/>
            <w:tcMar/>
          </w:tcPr>
          <w:p w:rsidRPr="008C2396" w:rsidR="00190F2A" w:rsidP="00190F2A" w:rsidRDefault="00190F2A" w14:paraId="0A5112CA" wp14:textId="77777777">
            <w:pPr>
              <w:rPr>
                <w:rFonts w:ascii="Arial" w:hAnsi="Arial" w:cs="Arial"/>
                <w:b/>
                <w:sz w:val="22"/>
                <w:szCs w:val="22"/>
              </w:rPr>
            </w:pPr>
            <w:r w:rsidRPr="008C2396">
              <w:rPr>
                <w:rFonts w:ascii="Arial" w:hAnsi="Arial" w:cs="Arial"/>
                <w:b/>
                <w:sz w:val="22"/>
                <w:szCs w:val="22"/>
              </w:rPr>
              <w:t>Versión</w:t>
            </w:r>
          </w:p>
          <w:p w:rsidRPr="008C2396" w:rsidR="00190F2A" w:rsidP="00190F2A" w:rsidRDefault="00190F2A" w14:paraId="52585E8A"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190F2A" w:rsidRDefault="00190F2A" w14:paraId="65B3AA9C"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190F2A" w:rsidRDefault="00190F2A" w14:paraId="427A1C81"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190F2A" w:rsidRDefault="00190F2A" w14:paraId="5EDDC129"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190F2A" w:rsidRDefault="00190F2A" w14:paraId="1D4FFA59"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406976" w:rsidP="00190F2A" w:rsidRDefault="00190F2A" w14:paraId="5DA7F1CD"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190F2A" w:rsidRDefault="00190F2A" w14:paraId="38E9C08B" wp14:textId="77777777">
            <w:pPr>
              <w:rPr>
                <w:rFonts w:ascii="Arial" w:hAnsi="Arial" w:cs="Arial"/>
                <w:b/>
                <w:color w:val="D9D9D9"/>
                <w:sz w:val="22"/>
                <w:szCs w:val="22"/>
              </w:rPr>
            </w:pPr>
            <w:r w:rsidRPr="008C2396">
              <w:rPr>
                <w:rFonts w:ascii="Arial" w:hAnsi="Arial" w:cs="Arial"/>
                <w:b/>
                <w:color w:val="D9D9D9"/>
                <w:sz w:val="22"/>
                <w:szCs w:val="22"/>
              </w:rPr>
              <w:t>_______</w:t>
            </w:r>
          </w:p>
        </w:tc>
      </w:tr>
      <w:tr xmlns:wp14="http://schemas.microsoft.com/office/word/2010/wordml" w:rsidRPr="008C2396" w:rsidR="00CF1DBE" w:rsidTr="0069A632" w14:paraId="273F5F2A" wp14:textId="77777777">
        <w:trPr>
          <w:trHeight w:val="182"/>
        </w:trPr>
        <w:tc>
          <w:tcPr>
            <w:tcW w:w="2836" w:type="dxa"/>
            <w:shd w:val="clear" w:color="auto" w:fill="A50021"/>
            <w:tcMar/>
            <w:vAlign w:val="center"/>
          </w:tcPr>
          <w:p w:rsidRPr="008C2396" w:rsidR="00CF1DBE" w:rsidP="000C0F24" w:rsidRDefault="00F8500A" w14:paraId="107794FD" wp14:textId="77777777">
            <w:pPr>
              <w:rPr>
                <w:rFonts w:ascii="Arial" w:hAnsi="Arial" w:cs="Arial"/>
                <w:b/>
                <w:sz w:val="22"/>
                <w:szCs w:val="22"/>
              </w:rPr>
            </w:pPr>
            <w:r w:rsidRPr="008C2396">
              <w:rPr>
                <w:rFonts w:ascii="Arial" w:hAnsi="Arial" w:cs="Arial"/>
                <w:b/>
                <w:sz w:val="22"/>
                <w:szCs w:val="22"/>
              </w:rPr>
              <w:t xml:space="preserve">Viabilidad </w:t>
            </w:r>
            <w:r w:rsidRPr="008C2396" w:rsidR="00E351AD">
              <w:rPr>
                <w:rFonts w:ascii="Arial" w:hAnsi="Arial" w:cs="Arial"/>
                <w:b/>
                <w:sz w:val="22"/>
                <w:szCs w:val="22"/>
              </w:rPr>
              <w:t>Técnica</w:t>
            </w:r>
          </w:p>
        </w:tc>
        <w:tc>
          <w:tcPr>
            <w:tcW w:w="7683" w:type="dxa"/>
            <w:gridSpan w:val="5"/>
            <w:shd w:val="clear" w:color="auto" w:fill="auto"/>
            <w:tcMar/>
          </w:tcPr>
          <w:p w:rsidRPr="008C2396" w:rsidR="000C0F24" w:rsidP="00DD4EC2" w:rsidRDefault="006650FC" w14:paraId="66F9AA7D" wp14:textId="397402BB">
            <w:pPr>
              <w:rPr>
                <w:rFonts w:ascii="Arial" w:hAnsi="Arial" w:cs="Arial"/>
                <w:sz w:val="22"/>
                <w:szCs w:val="22"/>
              </w:rPr>
            </w:pPr>
            <w:r w:rsidRPr="0069A632" w:rsidR="006650FC">
              <w:rPr>
                <w:rFonts w:ascii="Arial" w:hAnsi="Arial" w:cs="Arial"/>
                <w:sz w:val="22"/>
                <w:szCs w:val="22"/>
              </w:rPr>
              <w:t xml:space="preserve">Luego de adelantado el análisis de los requisitos </w:t>
            </w:r>
            <w:r w:rsidRPr="0069A632" w:rsidR="005E40B5">
              <w:rPr>
                <w:rFonts w:ascii="Arial" w:hAnsi="Arial" w:cs="Arial"/>
                <w:sz w:val="22"/>
                <w:szCs w:val="22"/>
              </w:rPr>
              <w:t>y</w:t>
            </w:r>
            <w:r w:rsidRPr="0069A632" w:rsidR="006650FC">
              <w:rPr>
                <w:rFonts w:ascii="Arial" w:hAnsi="Arial" w:cs="Arial"/>
                <w:sz w:val="22"/>
                <w:szCs w:val="22"/>
              </w:rPr>
              <w:t xml:space="preserve"> </w:t>
            </w:r>
            <w:r w:rsidRPr="0069A632" w:rsidR="0087786E">
              <w:rPr>
                <w:rFonts w:ascii="Arial" w:hAnsi="Arial" w:cs="Arial"/>
                <w:sz w:val="22"/>
                <w:szCs w:val="22"/>
              </w:rPr>
              <w:t>requerimientos</w:t>
            </w:r>
            <w:r w:rsidRPr="0069A632" w:rsidR="006650FC">
              <w:rPr>
                <w:rFonts w:ascii="Arial" w:hAnsi="Arial" w:cs="Arial"/>
                <w:sz w:val="22"/>
                <w:szCs w:val="22"/>
              </w:rPr>
              <w:t xml:space="preserve"> es viable proponer una solución técnica para esta solicitud: SI (X</w:t>
            </w:r>
            <w:r w:rsidRPr="0069A632" w:rsidR="006650FC">
              <w:rPr>
                <w:rFonts w:ascii="Arial" w:hAnsi="Arial" w:cs="Arial"/>
                <w:sz w:val="22"/>
                <w:szCs w:val="22"/>
              </w:rPr>
              <w:t>) N</w:t>
            </w:r>
            <w:r w:rsidRPr="0069A632" w:rsidR="00C63992">
              <w:rPr>
                <w:rFonts w:ascii="Arial" w:hAnsi="Arial" w:cs="Arial"/>
                <w:sz w:val="22"/>
                <w:szCs w:val="22"/>
              </w:rPr>
              <w:t>O</w:t>
            </w:r>
            <w:r w:rsidRPr="0069A632" w:rsidR="006650FC">
              <w:rPr>
                <w:rFonts w:ascii="Arial" w:hAnsi="Arial" w:cs="Arial"/>
                <w:sz w:val="22"/>
                <w:szCs w:val="22"/>
              </w:rPr>
              <w:t xml:space="preserve"> </w:t>
            </w:r>
            <w:proofErr w:type="gramStart"/>
            <w:r w:rsidRPr="0069A632" w:rsidR="006650FC">
              <w:rPr>
                <w:rFonts w:ascii="Arial" w:hAnsi="Arial" w:cs="Arial"/>
                <w:sz w:val="22"/>
                <w:szCs w:val="22"/>
              </w:rPr>
              <w:t>(</w:t>
            </w:r>
            <w:r w:rsidRPr="0069A632" w:rsidR="005B1526">
              <w:rPr>
                <w:rFonts w:ascii="Arial" w:hAnsi="Arial" w:cs="Arial"/>
                <w:sz w:val="22"/>
                <w:szCs w:val="22"/>
              </w:rPr>
              <w:t xml:space="preserve"> </w:t>
            </w:r>
            <w:r w:rsidRPr="0069A632" w:rsidR="006650FC">
              <w:rPr>
                <w:rFonts w:ascii="Arial" w:hAnsi="Arial" w:cs="Arial"/>
                <w:sz w:val="22"/>
                <w:szCs w:val="22"/>
              </w:rPr>
              <w:t>)</w:t>
            </w:r>
            <w:proofErr w:type="gramEnd"/>
          </w:p>
        </w:tc>
      </w:tr>
    </w:tbl>
    <w:p xmlns:wp14="http://schemas.microsoft.com/office/word/2010/wordml" w:rsidRPr="008C2396" w:rsidR="000A71D8" w:rsidP="003D4A48" w:rsidRDefault="000A71D8" w14:paraId="4B1F511A" wp14:textId="77777777">
      <w:pPr>
        <w:rPr>
          <w:rFonts w:ascii="Arial" w:hAnsi="Arial" w:cs="Arial"/>
          <w:b/>
          <w:sz w:val="28"/>
          <w:szCs w:val="28"/>
          <w:lang w:val="es-CO"/>
        </w:rPr>
      </w:pPr>
    </w:p>
    <w:p xmlns:wp14="http://schemas.microsoft.com/office/word/2010/wordml" w:rsidRPr="008C2396" w:rsidR="00E45C7F" w:rsidP="00E45C7F" w:rsidRDefault="00E45C7F" w14:paraId="38BB5D3A" wp14:textId="77777777">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112"/>
        <w:gridCol w:w="2551"/>
        <w:gridCol w:w="1316"/>
        <w:gridCol w:w="2511"/>
      </w:tblGrid>
      <w:tr xmlns:wp14="http://schemas.microsoft.com/office/word/2010/wordml" w:rsidRPr="008C2396" w:rsidR="008B73D8" w:rsidTr="0031230D" w14:paraId="5C129997" wp14:textId="77777777">
        <w:tc>
          <w:tcPr>
            <w:tcW w:w="4112" w:type="dxa"/>
            <w:shd w:val="clear" w:color="auto" w:fill="A6A6A6"/>
          </w:tcPr>
          <w:p w:rsidRPr="008C2396" w:rsidR="008B73D8" w:rsidP="00517D47" w:rsidRDefault="008B73D8" w14:paraId="67D95E88"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rsidRPr="008C2396" w:rsidR="008B73D8" w:rsidP="00517D47" w:rsidRDefault="008B73D8" w14:paraId="4F6FD7AE"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rsidRPr="008C2396" w:rsidR="008B73D8" w:rsidP="00517D47" w:rsidRDefault="008B73D8" w14:paraId="55DF525E"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rsidRPr="008C2396" w:rsidR="008B73D8" w:rsidP="00517D47" w:rsidRDefault="008B73D8" w14:paraId="7C15739C"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xmlns:wp14="http://schemas.microsoft.com/office/word/2010/wordml" w:rsidRPr="008C2396" w:rsidR="008B73D8" w:rsidTr="0031230D" w14:paraId="65F9C3DC" wp14:textId="77777777">
        <w:tc>
          <w:tcPr>
            <w:tcW w:w="4112" w:type="dxa"/>
            <w:shd w:val="clear" w:color="auto" w:fill="auto"/>
          </w:tcPr>
          <w:p w:rsidRPr="008C2396" w:rsidR="008B73D8" w:rsidP="0031230D" w:rsidRDefault="008B73D8" w14:paraId="5023141B"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Pr="008C2396" w:rsidR="008B73D8" w:rsidP="0031230D" w:rsidRDefault="008B73D8" w14:paraId="1F3B1409" wp14:textId="7777777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Pr="008C2396" w:rsidR="008B73D8" w:rsidP="0031230D" w:rsidRDefault="008B73D8" w14:paraId="562C75D1" wp14:textId="7777777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Pr="008C2396" w:rsidR="008B73D8" w:rsidP="0031230D" w:rsidRDefault="008B73D8" w14:paraId="664355AD"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8B73D8" w:rsidTr="0031230D" w14:paraId="1A965116" wp14:textId="77777777">
        <w:tc>
          <w:tcPr>
            <w:tcW w:w="4112" w:type="dxa"/>
            <w:shd w:val="clear" w:color="auto" w:fill="auto"/>
          </w:tcPr>
          <w:p w:rsidRPr="008C2396" w:rsidR="008B73D8" w:rsidP="0031230D" w:rsidRDefault="008B73D8" w14:paraId="7DF4E37C"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Pr="008C2396" w:rsidR="008B73D8" w:rsidP="0031230D" w:rsidRDefault="008B73D8" w14:paraId="44FB30F8" wp14:textId="7777777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Pr="008C2396" w:rsidR="008B73D8" w:rsidP="0031230D" w:rsidRDefault="008B73D8" w14:paraId="1DA6542E" wp14:textId="7777777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Pr="008C2396" w:rsidR="008B73D8" w:rsidP="0031230D" w:rsidRDefault="008B73D8" w14:paraId="3041E394"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8B73D8" w:rsidTr="0031230D" w14:paraId="722B00AE" wp14:textId="77777777">
        <w:tc>
          <w:tcPr>
            <w:tcW w:w="4112" w:type="dxa"/>
            <w:shd w:val="clear" w:color="auto" w:fill="auto"/>
          </w:tcPr>
          <w:p w:rsidRPr="008C2396" w:rsidR="008B73D8" w:rsidP="0031230D" w:rsidRDefault="008B73D8" w14:paraId="42C6D796"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Pr="008C2396" w:rsidR="008B73D8" w:rsidP="0031230D" w:rsidRDefault="008B73D8" w14:paraId="6E1831B3" wp14:textId="7777777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Pr="008C2396" w:rsidR="008B73D8" w:rsidP="0031230D" w:rsidRDefault="008B73D8" w14:paraId="54E11D2A" wp14:textId="7777777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Pr="008C2396" w:rsidR="008B73D8" w:rsidP="0031230D" w:rsidRDefault="008B73D8" w14:paraId="31126E5D"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8B73D8" w:rsidTr="0031230D" w14:paraId="2DE403A5" wp14:textId="77777777">
        <w:tc>
          <w:tcPr>
            <w:tcW w:w="4112" w:type="dxa"/>
            <w:shd w:val="clear" w:color="auto" w:fill="auto"/>
          </w:tcPr>
          <w:p w:rsidRPr="008C2396" w:rsidR="008B73D8" w:rsidP="0031230D" w:rsidRDefault="008B73D8" w14:paraId="62431CDC"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Pr="008C2396" w:rsidR="008B73D8" w:rsidP="0031230D" w:rsidRDefault="008B73D8" w14:paraId="49E398E2" wp14:textId="7777777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Pr="008C2396" w:rsidR="008B73D8" w:rsidP="0031230D" w:rsidRDefault="008B73D8" w14:paraId="16287F21" wp14:textId="7777777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Pr="008C2396" w:rsidR="008B73D8" w:rsidP="0031230D" w:rsidRDefault="008B73D8" w14:paraId="5BE93A62"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8B73D8" w:rsidTr="0031230D" w14:paraId="384BA73E" wp14:textId="77777777">
        <w:tc>
          <w:tcPr>
            <w:tcW w:w="4112" w:type="dxa"/>
            <w:shd w:val="clear" w:color="auto" w:fill="auto"/>
          </w:tcPr>
          <w:p w:rsidRPr="008C2396" w:rsidR="008B73D8" w:rsidP="0031230D" w:rsidRDefault="008B73D8" w14:paraId="34B3F2EB"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Pr="008C2396" w:rsidR="008B73D8" w:rsidP="0031230D" w:rsidRDefault="008B73D8" w14:paraId="7D34F5C7" wp14:textId="7777777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Pr="008C2396" w:rsidR="008B73D8" w:rsidP="0031230D" w:rsidRDefault="008B73D8" w14:paraId="0B4020A7" wp14:textId="7777777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Pr="008C2396" w:rsidR="008B73D8" w:rsidP="0031230D" w:rsidRDefault="008B73D8" w14:paraId="1D7B270A"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8B73D8" w:rsidTr="0031230D" w14:paraId="4F904CB7" wp14:textId="77777777">
        <w:tc>
          <w:tcPr>
            <w:tcW w:w="4112" w:type="dxa"/>
            <w:shd w:val="clear" w:color="auto" w:fill="auto"/>
          </w:tcPr>
          <w:p w:rsidRPr="008C2396" w:rsidR="008B73D8" w:rsidP="0031230D" w:rsidRDefault="008B73D8" w14:paraId="06971CD3"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Pr="008C2396" w:rsidR="008B73D8" w:rsidP="0031230D" w:rsidRDefault="008B73D8" w14:paraId="2A1F701D" wp14:textId="7777777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Pr="008C2396" w:rsidR="008B73D8" w:rsidP="0031230D" w:rsidRDefault="008B73D8" w14:paraId="03EFCA41" wp14:textId="7777777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Pr="008C2396" w:rsidR="008B73D8" w:rsidP="0031230D" w:rsidRDefault="008B73D8" w14:paraId="5F96A722" wp14:textId="77777777">
            <w:pPr>
              <w:pStyle w:val="Piedepgina"/>
              <w:tabs>
                <w:tab w:val="clear" w:pos="4252"/>
                <w:tab w:val="clear" w:pos="8504"/>
              </w:tabs>
              <w:spacing w:line="360" w:lineRule="auto"/>
              <w:jc w:val="both"/>
              <w:rPr>
                <w:rFonts w:ascii="Arial" w:hAnsi="Arial" w:cs="Arial"/>
                <w:b/>
                <w:bCs/>
                <w:sz w:val="22"/>
                <w:szCs w:val="22"/>
              </w:rPr>
            </w:pPr>
          </w:p>
        </w:tc>
      </w:tr>
    </w:tbl>
    <w:p xmlns:wp14="http://schemas.microsoft.com/office/word/2010/wordml" w:rsidRPr="008C2396" w:rsidR="006844B1" w:rsidP="0050044E" w:rsidRDefault="00C454AB" w14:paraId="66EEEB9C" wp14:textId="77777777">
      <w:pPr>
        <w:numPr>
          <w:ilvl w:val="0"/>
          <w:numId w:val="28"/>
        </w:numPr>
        <w:jc w:val="center"/>
        <w:rPr>
          <w:rFonts w:ascii="Arial" w:hAnsi="Arial" w:cs="Arial"/>
          <w:b/>
          <w:sz w:val="28"/>
          <w:szCs w:val="28"/>
        </w:rPr>
      </w:pPr>
      <w:r w:rsidRPr="008C2396">
        <w:rPr>
          <w:rFonts w:ascii="Arial" w:hAnsi="Arial" w:cs="Arial"/>
          <w:b/>
          <w:sz w:val="28"/>
          <w:szCs w:val="28"/>
        </w:rPr>
        <w:t>FASE DE PLANEACIÓN</w:t>
      </w:r>
      <w:r w:rsidRPr="008C2396" w:rsidR="006007F2">
        <w:rPr>
          <w:rFonts w:ascii="Arial" w:hAnsi="Arial" w:cs="Arial"/>
          <w:b/>
          <w:sz w:val="28"/>
          <w:szCs w:val="28"/>
        </w:rPr>
        <w:t xml:space="preserve"> Y GERENCIA DEL PROYECTO</w:t>
      </w:r>
    </w:p>
    <w:p xmlns:wp14="http://schemas.microsoft.com/office/word/2010/wordml" w:rsidRPr="008C2396" w:rsidR="006844B1" w:rsidP="00E15918" w:rsidRDefault="006844B1" w14:paraId="5B95CD12" wp14:textId="77777777">
      <w:pPr>
        <w:jc w:val="center"/>
        <w:rPr>
          <w:rFonts w:ascii="Arial" w:hAnsi="Arial" w:cs="Arial"/>
          <w:b/>
          <w:sz w:val="28"/>
          <w:szCs w:val="28"/>
        </w:rPr>
      </w:pPr>
    </w:p>
    <w:tbl>
      <w:tblPr>
        <w:tblW w:w="10452"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3"/>
        <w:gridCol w:w="1763"/>
        <w:gridCol w:w="387"/>
        <w:gridCol w:w="1153"/>
        <w:gridCol w:w="1460"/>
        <w:gridCol w:w="126"/>
        <w:gridCol w:w="1028"/>
        <w:gridCol w:w="992"/>
        <w:gridCol w:w="467"/>
        <w:gridCol w:w="2613"/>
      </w:tblGrid>
      <w:tr xmlns:wp14="http://schemas.microsoft.com/office/word/2010/wordml" w:rsidRPr="008C2396" w:rsidR="000E42E9" w:rsidTr="0069A632" w14:paraId="25C7D50E" wp14:textId="77777777">
        <w:trPr>
          <w:trHeight w:val="182"/>
        </w:trPr>
        <w:tc>
          <w:tcPr>
            <w:tcW w:w="2613" w:type="dxa"/>
            <w:gridSpan w:val="3"/>
            <w:shd w:val="clear" w:color="auto" w:fill="A50021"/>
            <w:tcMar/>
            <w:vAlign w:val="center"/>
          </w:tcPr>
          <w:p w:rsidRPr="008C2396" w:rsidR="000E42E9" w:rsidP="004627A3" w:rsidRDefault="00EE57A9" w14:paraId="225F805C" wp14:textId="77777777">
            <w:pPr>
              <w:jc w:val="center"/>
              <w:rPr>
                <w:rFonts w:ascii="Arial" w:hAnsi="Arial" w:cs="Arial"/>
                <w:b/>
                <w:sz w:val="22"/>
                <w:szCs w:val="22"/>
              </w:rPr>
            </w:pPr>
            <w:r w:rsidRPr="008C2396">
              <w:rPr>
                <w:rFonts w:ascii="Arial" w:hAnsi="Arial" w:cs="Arial"/>
                <w:b/>
                <w:sz w:val="22"/>
                <w:szCs w:val="22"/>
              </w:rPr>
              <w:t xml:space="preserve">Responsable </w:t>
            </w:r>
          </w:p>
        </w:tc>
        <w:tc>
          <w:tcPr>
            <w:tcW w:w="2613" w:type="dxa"/>
            <w:gridSpan w:val="2"/>
            <w:shd w:val="clear" w:color="auto" w:fill="FFFFFF" w:themeFill="background1"/>
            <w:tcMar/>
            <w:vAlign w:val="center"/>
          </w:tcPr>
          <w:p w:rsidRPr="008C2396" w:rsidR="000E42E9" w:rsidP="004627A3" w:rsidRDefault="000E42E9" w14:paraId="5220BBB2" wp14:textId="77777777">
            <w:pPr>
              <w:jc w:val="center"/>
              <w:rPr>
                <w:rFonts w:ascii="Arial" w:hAnsi="Arial" w:cs="Arial"/>
                <w:b/>
                <w:sz w:val="22"/>
                <w:szCs w:val="22"/>
              </w:rPr>
            </w:pPr>
          </w:p>
        </w:tc>
        <w:tc>
          <w:tcPr>
            <w:tcW w:w="2613" w:type="dxa"/>
            <w:gridSpan w:val="4"/>
            <w:shd w:val="clear" w:color="auto" w:fill="A50021"/>
            <w:tcMar/>
            <w:vAlign w:val="center"/>
          </w:tcPr>
          <w:p w:rsidRPr="008C2396" w:rsidR="000E42E9" w:rsidP="004627A3" w:rsidRDefault="00EE57A9" w14:paraId="48FF8E3E" wp14:textId="77777777">
            <w:pPr>
              <w:jc w:val="center"/>
              <w:rPr>
                <w:rFonts w:ascii="Arial" w:hAnsi="Arial" w:cs="Arial"/>
                <w:b/>
                <w:sz w:val="22"/>
                <w:szCs w:val="22"/>
              </w:rPr>
            </w:pPr>
            <w:r w:rsidRPr="008C2396">
              <w:rPr>
                <w:rFonts w:ascii="Arial" w:hAnsi="Arial" w:cs="Arial"/>
                <w:b/>
                <w:sz w:val="22"/>
                <w:szCs w:val="22"/>
              </w:rPr>
              <w:t>Fecha</w:t>
            </w:r>
          </w:p>
        </w:tc>
        <w:tc>
          <w:tcPr>
            <w:tcW w:w="2613" w:type="dxa"/>
            <w:shd w:val="clear" w:color="auto" w:fill="FFFFFF" w:themeFill="background1"/>
            <w:tcMar/>
            <w:vAlign w:val="center"/>
          </w:tcPr>
          <w:p w:rsidRPr="008C2396" w:rsidR="000E42E9" w:rsidP="004627A3" w:rsidRDefault="000E42E9" w14:paraId="13CB595B" wp14:textId="77777777">
            <w:pPr>
              <w:jc w:val="center"/>
              <w:rPr>
                <w:rFonts w:ascii="Arial" w:hAnsi="Arial" w:cs="Arial"/>
                <w:b/>
                <w:sz w:val="22"/>
                <w:szCs w:val="22"/>
              </w:rPr>
            </w:pPr>
          </w:p>
        </w:tc>
      </w:tr>
      <w:tr xmlns:wp14="http://schemas.microsoft.com/office/word/2010/wordml" w:rsidRPr="008C2396" w:rsidR="00BB0598" w:rsidTr="0069A632" w14:paraId="7FC6A030" wp14:textId="77777777">
        <w:trPr>
          <w:trHeight w:val="182"/>
        </w:trPr>
        <w:tc>
          <w:tcPr>
            <w:tcW w:w="10452" w:type="dxa"/>
            <w:gridSpan w:val="10"/>
            <w:shd w:val="clear" w:color="auto" w:fill="A50021"/>
            <w:tcMar/>
            <w:vAlign w:val="center"/>
          </w:tcPr>
          <w:p w:rsidRPr="008C2396" w:rsidR="00BB0598" w:rsidP="000C0F24" w:rsidRDefault="00E75F93" w14:paraId="2F8EA60F" wp14:textId="77777777">
            <w:pPr>
              <w:jc w:val="center"/>
              <w:rPr>
                <w:rFonts w:ascii="Arial" w:hAnsi="Arial" w:cs="Arial"/>
                <w:b/>
                <w:sz w:val="22"/>
                <w:szCs w:val="22"/>
              </w:rPr>
            </w:pPr>
            <w:r w:rsidRPr="008C2396">
              <w:rPr>
                <w:rFonts w:ascii="Arial" w:hAnsi="Arial" w:cs="Arial"/>
                <w:b/>
                <w:sz w:val="22"/>
                <w:szCs w:val="22"/>
              </w:rPr>
              <w:t>Plan estratégico de fases del proyecto</w:t>
            </w:r>
          </w:p>
        </w:tc>
      </w:tr>
      <w:tr xmlns:wp14="http://schemas.microsoft.com/office/word/2010/wordml" w:rsidRPr="008C2396" w:rsidR="003C628D" w:rsidTr="0069A632" w14:paraId="22DCFA1A" wp14:textId="77777777">
        <w:trPr>
          <w:trHeight w:val="226"/>
        </w:trPr>
        <w:tc>
          <w:tcPr>
            <w:tcW w:w="463" w:type="dxa"/>
            <w:shd w:val="clear" w:color="auto" w:fill="A6A6A6" w:themeFill="background1" w:themeFillShade="A6"/>
            <w:tcMar/>
          </w:tcPr>
          <w:p w:rsidRPr="008C2396" w:rsidR="001E1737" w:rsidP="001E1737" w:rsidRDefault="001E1737" w14:paraId="577B9AAD" wp14:textId="77777777">
            <w:pPr>
              <w:rPr>
                <w:rFonts w:ascii="Arial" w:hAnsi="Arial" w:cs="Arial"/>
                <w:b/>
                <w:sz w:val="22"/>
                <w:szCs w:val="22"/>
                <w:lang w:val="es-CO"/>
              </w:rPr>
            </w:pPr>
            <w:r w:rsidRPr="008C2396">
              <w:rPr>
                <w:rFonts w:ascii="Arial" w:hAnsi="Arial" w:cs="Arial"/>
                <w:b/>
                <w:sz w:val="22"/>
                <w:szCs w:val="22"/>
                <w:lang w:val="es-CO"/>
              </w:rPr>
              <w:t>N°</w:t>
            </w:r>
          </w:p>
        </w:tc>
        <w:tc>
          <w:tcPr>
            <w:tcW w:w="1763" w:type="dxa"/>
            <w:shd w:val="clear" w:color="auto" w:fill="A6A6A6" w:themeFill="background1" w:themeFillShade="A6"/>
            <w:tcMar/>
          </w:tcPr>
          <w:p w:rsidRPr="008C2396" w:rsidR="001E1737" w:rsidP="001E1737" w:rsidRDefault="001E1737" w14:paraId="2FEFB394" wp14:textId="77777777">
            <w:pPr>
              <w:rPr>
                <w:rFonts w:ascii="Arial" w:hAnsi="Arial" w:cs="Arial"/>
                <w:b/>
                <w:sz w:val="22"/>
                <w:szCs w:val="22"/>
                <w:lang w:val="es-CO"/>
              </w:rPr>
            </w:pPr>
            <w:r w:rsidRPr="008C2396">
              <w:rPr>
                <w:rFonts w:ascii="Arial" w:hAnsi="Arial" w:cs="Arial"/>
                <w:b/>
                <w:sz w:val="22"/>
                <w:szCs w:val="22"/>
                <w:lang w:val="es-CO"/>
              </w:rPr>
              <w:t>Nombre Etapa</w:t>
            </w:r>
          </w:p>
        </w:tc>
        <w:tc>
          <w:tcPr>
            <w:tcW w:w="1540" w:type="dxa"/>
            <w:gridSpan w:val="2"/>
            <w:shd w:val="clear" w:color="auto" w:fill="A6A6A6" w:themeFill="background1" w:themeFillShade="A6"/>
            <w:tcMar/>
          </w:tcPr>
          <w:p w:rsidRPr="008C2396" w:rsidR="001E1737" w:rsidP="001E1737" w:rsidRDefault="001E1737" w14:paraId="3EA412E8" wp14:textId="77777777">
            <w:pPr>
              <w:rPr>
                <w:rFonts w:ascii="Arial" w:hAnsi="Arial" w:cs="Arial"/>
                <w:b/>
                <w:sz w:val="22"/>
                <w:szCs w:val="22"/>
                <w:lang w:val="es-CO"/>
              </w:rPr>
            </w:pPr>
            <w:r w:rsidRPr="008C2396">
              <w:rPr>
                <w:rFonts w:ascii="Arial" w:hAnsi="Arial" w:cs="Arial"/>
                <w:b/>
                <w:sz w:val="22"/>
                <w:szCs w:val="22"/>
                <w:lang w:val="es-CO"/>
              </w:rPr>
              <w:t xml:space="preserve">Actividad </w:t>
            </w:r>
          </w:p>
        </w:tc>
        <w:tc>
          <w:tcPr>
            <w:tcW w:w="1586" w:type="dxa"/>
            <w:gridSpan w:val="2"/>
            <w:shd w:val="clear" w:color="auto" w:fill="A6A6A6" w:themeFill="background1" w:themeFillShade="A6"/>
            <w:tcMar/>
          </w:tcPr>
          <w:p w:rsidRPr="008C2396" w:rsidR="001E1737" w:rsidP="001E1737" w:rsidRDefault="00BC1DA8" w14:paraId="46EF2BB8" wp14:textId="77777777">
            <w:pPr>
              <w:rPr>
                <w:rFonts w:ascii="Arial" w:hAnsi="Arial" w:cs="Arial"/>
                <w:b/>
                <w:sz w:val="22"/>
                <w:szCs w:val="22"/>
                <w:lang w:val="es-CO"/>
              </w:rPr>
            </w:pPr>
            <w:r w:rsidRPr="008C2396">
              <w:rPr>
                <w:rFonts w:ascii="Arial" w:hAnsi="Arial" w:cs="Arial"/>
                <w:b/>
                <w:sz w:val="22"/>
                <w:szCs w:val="22"/>
                <w:lang w:val="es-CO"/>
              </w:rPr>
              <w:t xml:space="preserve">Rol </w:t>
            </w:r>
            <w:r w:rsidRPr="008C2396" w:rsidR="001E1737">
              <w:rPr>
                <w:rFonts w:ascii="Arial" w:hAnsi="Arial" w:cs="Arial"/>
                <w:b/>
                <w:sz w:val="22"/>
                <w:szCs w:val="22"/>
                <w:lang w:val="es-CO"/>
              </w:rPr>
              <w:t>Responsable</w:t>
            </w:r>
          </w:p>
        </w:tc>
        <w:tc>
          <w:tcPr>
            <w:tcW w:w="1028" w:type="dxa"/>
            <w:shd w:val="clear" w:color="auto" w:fill="A6A6A6" w:themeFill="background1" w:themeFillShade="A6"/>
            <w:tcMar/>
          </w:tcPr>
          <w:p w:rsidRPr="008C2396" w:rsidR="001E1737" w:rsidP="001E1737" w:rsidRDefault="001E1737" w14:paraId="53989DB8" wp14:textId="77777777">
            <w:pPr>
              <w:rPr>
                <w:rFonts w:ascii="Arial" w:hAnsi="Arial" w:cs="Arial"/>
                <w:b/>
                <w:sz w:val="22"/>
                <w:szCs w:val="22"/>
                <w:lang w:val="es-CO"/>
              </w:rPr>
            </w:pPr>
            <w:r w:rsidRPr="008C2396">
              <w:rPr>
                <w:rFonts w:ascii="Arial" w:hAnsi="Arial" w:cs="Arial"/>
                <w:b/>
                <w:sz w:val="22"/>
                <w:szCs w:val="22"/>
                <w:lang w:val="es-CO"/>
              </w:rPr>
              <w:t>Fecha Inicio</w:t>
            </w:r>
          </w:p>
        </w:tc>
        <w:tc>
          <w:tcPr>
            <w:tcW w:w="992" w:type="dxa"/>
            <w:shd w:val="clear" w:color="auto" w:fill="A6A6A6" w:themeFill="background1" w:themeFillShade="A6"/>
            <w:tcMar/>
          </w:tcPr>
          <w:p w:rsidRPr="008C2396" w:rsidR="001E1737" w:rsidP="001E1737" w:rsidRDefault="001E1737" w14:paraId="4E6E46B2" wp14:textId="77777777">
            <w:pPr>
              <w:rPr>
                <w:rFonts w:ascii="Arial" w:hAnsi="Arial" w:cs="Arial"/>
                <w:b/>
                <w:sz w:val="22"/>
                <w:szCs w:val="22"/>
                <w:lang w:val="es-CO"/>
              </w:rPr>
            </w:pPr>
            <w:r w:rsidRPr="008C2396">
              <w:rPr>
                <w:rFonts w:ascii="Arial" w:hAnsi="Arial" w:cs="Arial"/>
                <w:b/>
                <w:sz w:val="22"/>
                <w:szCs w:val="22"/>
                <w:lang w:val="es-CO"/>
              </w:rPr>
              <w:t>Fecha Fin</w:t>
            </w:r>
          </w:p>
        </w:tc>
        <w:tc>
          <w:tcPr>
            <w:tcW w:w="3080" w:type="dxa"/>
            <w:gridSpan w:val="2"/>
            <w:shd w:val="clear" w:color="auto" w:fill="A6A6A6" w:themeFill="background1" w:themeFillShade="A6"/>
            <w:tcMar/>
          </w:tcPr>
          <w:p w:rsidRPr="008C2396" w:rsidR="001E1737" w:rsidP="001E1737" w:rsidRDefault="001E1737" w14:paraId="18963129" wp14:textId="77777777">
            <w:pPr>
              <w:rPr>
                <w:rFonts w:ascii="Arial" w:hAnsi="Arial" w:cs="Arial"/>
                <w:b/>
                <w:sz w:val="22"/>
                <w:szCs w:val="22"/>
                <w:lang w:val="es-CO"/>
              </w:rPr>
            </w:pPr>
            <w:r w:rsidRPr="008C2396">
              <w:rPr>
                <w:rFonts w:ascii="Arial" w:hAnsi="Arial" w:cs="Arial"/>
                <w:b/>
                <w:sz w:val="22"/>
                <w:szCs w:val="22"/>
                <w:lang w:val="es-CO"/>
              </w:rPr>
              <w:t>Comentarios</w:t>
            </w:r>
          </w:p>
        </w:tc>
      </w:tr>
      <w:tr xmlns:wp14="http://schemas.microsoft.com/office/word/2010/wordml" w:rsidRPr="008C2396" w:rsidR="001E1737" w:rsidTr="0069A632" w14:paraId="6D9C8D39" wp14:textId="77777777">
        <w:trPr>
          <w:trHeight w:val="567"/>
        </w:trPr>
        <w:tc>
          <w:tcPr>
            <w:tcW w:w="463" w:type="dxa"/>
            <w:shd w:val="clear" w:color="auto" w:fill="FFFFFF" w:themeFill="background1"/>
            <w:tcMar/>
            <w:vAlign w:val="center"/>
          </w:tcPr>
          <w:p w:rsidRPr="008C2396" w:rsidR="001E1737" w:rsidP="00D76FAB" w:rsidRDefault="001E1737" w14:paraId="675E05EE" wp14:textId="77777777">
            <w:pPr>
              <w:rPr>
                <w:rFonts w:ascii="Arial" w:hAnsi="Arial" w:cs="Arial"/>
                <w:b/>
                <w:color w:val="D9D9D9"/>
                <w:sz w:val="22"/>
                <w:szCs w:val="22"/>
                <w:lang w:val="es-CO"/>
              </w:rPr>
            </w:pPr>
          </w:p>
        </w:tc>
        <w:tc>
          <w:tcPr>
            <w:tcW w:w="1763" w:type="dxa"/>
            <w:shd w:val="clear" w:color="auto" w:fill="FFFFFF" w:themeFill="background1"/>
            <w:tcMar/>
            <w:vAlign w:val="center"/>
          </w:tcPr>
          <w:p w:rsidRPr="008C2396" w:rsidR="001E1737" w:rsidP="00D76FAB" w:rsidRDefault="001E1737" w14:paraId="2FC17F8B" wp14:textId="77777777">
            <w:pPr>
              <w:rPr>
                <w:rFonts w:ascii="Arial" w:hAnsi="Arial" w:cs="Arial"/>
                <w:b/>
                <w:color w:val="D9D9D9"/>
                <w:sz w:val="22"/>
                <w:szCs w:val="22"/>
                <w:lang w:val="es-CO"/>
              </w:rPr>
            </w:pPr>
          </w:p>
        </w:tc>
        <w:tc>
          <w:tcPr>
            <w:tcW w:w="1540" w:type="dxa"/>
            <w:gridSpan w:val="2"/>
            <w:shd w:val="clear" w:color="auto" w:fill="FFFFFF" w:themeFill="background1"/>
            <w:tcMar/>
            <w:vAlign w:val="center"/>
          </w:tcPr>
          <w:p w:rsidRPr="008C2396" w:rsidR="001E1737" w:rsidP="00D76FAB" w:rsidRDefault="001E1737" w14:paraId="0A4F7224" wp14:textId="77777777">
            <w:pPr>
              <w:rPr>
                <w:rFonts w:ascii="Arial" w:hAnsi="Arial" w:cs="Arial"/>
                <w:b/>
                <w:color w:val="D9D9D9"/>
                <w:sz w:val="22"/>
                <w:szCs w:val="22"/>
                <w:lang w:val="es-CO"/>
              </w:rPr>
            </w:pPr>
          </w:p>
        </w:tc>
        <w:tc>
          <w:tcPr>
            <w:tcW w:w="1586" w:type="dxa"/>
            <w:gridSpan w:val="2"/>
            <w:shd w:val="clear" w:color="auto" w:fill="FFFFFF" w:themeFill="background1"/>
            <w:tcMar/>
            <w:vAlign w:val="center"/>
          </w:tcPr>
          <w:p w:rsidRPr="008C2396" w:rsidR="001E1737" w:rsidP="00D76FAB" w:rsidRDefault="001E1737" w14:paraId="5AE48A43" wp14:textId="77777777">
            <w:pPr>
              <w:rPr>
                <w:rFonts w:ascii="Arial" w:hAnsi="Arial" w:cs="Arial"/>
                <w:b/>
                <w:color w:val="D9D9D9"/>
                <w:sz w:val="22"/>
                <w:szCs w:val="22"/>
                <w:lang w:val="es-CO"/>
              </w:rPr>
            </w:pPr>
          </w:p>
        </w:tc>
        <w:tc>
          <w:tcPr>
            <w:tcW w:w="1028" w:type="dxa"/>
            <w:shd w:val="clear" w:color="auto" w:fill="FFFFFF" w:themeFill="background1"/>
            <w:tcMar/>
            <w:vAlign w:val="center"/>
          </w:tcPr>
          <w:p w:rsidRPr="008C2396" w:rsidR="001E1737" w:rsidP="00D76FAB" w:rsidRDefault="001E1737" w14:paraId="50F40DEB" wp14:textId="77777777">
            <w:pPr>
              <w:rPr>
                <w:rFonts w:ascii="Arial" w:hAnsi="Arial" w:cs="Arial"/>
                <w:b/>
                <w:color w:val="D9D9D9"/>
                <w:sz w:val="22"/>
                <w:szCs w:val="22"/>
                <w:lang w:val="es-CO"/>
              </w:rPr>
            </w:pPr>
          </w:p>
        </w:tc>
        <w:tc>
          <w:tcPr>
            <w:tcW w:w="992" w:type="dxa"/>
            <w:shd w:val="clear" w:color="auto" w:fill="FFFFFF" w:themeFill="background1"/>
            <w:tcMar/>
            <w:vAlign w:val="center"/>
          </w:tcPr>
          <w:p w:rsidRPr="008C2396" w:rsidR="001E1737" w:rsidP="00D76FAB" w:rsidRDefault="001E1737" w14:paraId="77A52294" wp14:textId="77777777">
            <w:pPr>
              <w:rPr>
                <w:rFonts w:ascii="Arial" w:hAnsi="Arial" w:cs="Arial"/>
                <w:b/>
                <w:color w:val="D9D9D9"/>
                <w:sz w:val="22"/>
                <w:szCs w:val="22"/>
                <w:lang w:val="es-CO"/>
              </w:rPr>
            </w:pPr>
          </w:p>
        </w:tc>
        <w:tc>
          <w:tcPr>
            <w:tcW w:w="3080" w:type="dxa"/>
            <w:gridSpan w:val="2"/>
            <w:shd w:val="clear" w:color="auto" w:fill="FFFFFF" w:themeFill="background1"/>
            <w:tcMar/>
            <w:vAlign w:val="center"/>
          </w:tcPr>
          <w:p w:rsidRPr="008C2396" w:rsidR="001E1737" w:rsidP="00D76FAB" w:rsidRDefault="001E1737" w14:paraId="007DCDA8" wp14:textId="77777777">
            <w:pPr>
              <w:rPr>
                <w:rFonts w:ascii="Arial" w:hAnsi="Arial" w:cs="Arial"/>
                <w:b/>
                <w:color w:val="D9D9D9"/>
                <w:sz w:val="22"/>
                <w:szCs w:val="22"/>
                <w:lang w:val="es-CO"/>
              </w:rPr>
            </w:pPr>
          </w:p>
        </w:tc>
      </w:tr>
      <w:tr xmlns:wp14="http://schemas.microsoft.com/office/word/2010/wordml" w:rsidRPr="008C2396" w:rsidR="001E1737" w:rsidTr="0069A632" w14:paraId="450EA2D7" wp14:textId="77777777">
        <w:trPr>
          <w:trHeight w:val="567"/>
        </w:trPr>
        <w:tc>
          <w:tcPr>
            <w:tcW w:w="463" w:type="dxa"/>
            <w:shd w:val="clear" w:color="auto" w:fill="FFFFFF" w:themeFill="background1"/>
            <w:tcMar/>
            <w:vAlign w:val="center"/>
          </w:tcPr>
          <w:p w:rsidRPr="008C2396" w:rsidR="001E1737" w:rsidP="00D76FAB" w:rsidRDefault="001E1737" w14:paraId="3DD355C9" wp14:textId="77777777">
            <w:pPr>
              <w:rPr>
                <w:rFonts w:ascii="Arial" w:hAnsi="Arial" w:cs="Arial"/>
                <w:b/>
                <w:color w:val="D9D9D9"/>
                <w:sz w:val="22"/>
                <w:szCs w:val="22"/>
                <w:lang w:val="es-CO"/>
              </w:rPr>
            </w:pPr>
          </w:p>
        </w:tc>
        <w:tc>
          <w:tcPr>
            <w:tcW w:w="1763" w:type="dxa"/>
            <w:shd w:val="clear" w:color="auto" w:fill="FFFFFF" w:themeFill="background1"/>
            <w:tcMar/>
            <w:vAlign w:val="center"/>
          </w:tcPr>
          <w:p w:rsidRPr="008C2396" w:rsidR="001E1737" w:rsidP="00D76FAB" w:rsidRDefault="001E1737" w14:paraId="1A81F0B1" wp14:textId="77777777">
            <w:pPr>
              <w:rPr>
                <w:rFonts w:ascii="Arial" w:hAnsi="Arial" w:cs="Arial"/>
                <w:b/>
                <w:color w:val="D9D9D9"/>
                <w:sz w:val="22"/>
                <w:szCs w:val="22"/>
                <w:lang w:val="es-CO"/>
              </w:rPr>
            </w:pPr>
          </w:p>
        </w:tc>
        <w:tc>
          <w:tcPr>
            <w:tcW w:w="1540" w:type="dxa"/>
            <w:gridSpan w:val="2"/>
            <w:shd w:val="clear" w:color="auto" w:fill="FFFFFF" w:themeFill="background1"/>
            <w:tcMar/>
            <w:vAlign w:val="center"/>
          </w:tcPr>
          <w:p w:rsidRPr="008C2396" w:rsidR="001E1737" w:rsidP="00D76FAB" w:rsidRDefault="001E1737" w14:paraId="717AAFBA" wp14:textId="77777777">
            <w:pPr>
              <w:rPr>
                <w:rFonts w:ascii="Arial" w:hAnsi="Arial" w:cs="Arial"/>
                <w:b/>
                <w:color w:val="D9D9D9"/>
                <w:sz w:val="22"/>
                <w:szCs w:val="22"/>
                <w:lang w:val="es-CO"/>
              </w:rPr>
            </w:pPr>
          </w:p>
        </w:tc>
        <w:tc>
          <w:tcPr>
            <w:tcW w:w="1586" w:type="dxa"/>
            <w:gridSpan w:val="2"/>
            <w:shd w:val="clear" w:color="auto" w:fill="FFFFFF" w:themeFill="background1"/>
            <w:tcMar/>
            <w:vAlign w:val="center"/>
          </w:tcPr>
          <w:p w:rsidRPr="008C2396" w:rsidR="001E1737" w:rsidP="00D76FAB" w:rsidRDefault="001E1737" w14:paraId="56EE48EE" wp14:textId="77777777">
            <w:pPr>
              <w:rPr>
                <w:rFonts w:ascii="Arial" w:hAnsi="Arial" w:cs="Arial"/>
                <w:b/>
                <w:color w:val="D9D9D9"/>
                <w:sz w:val="22"/>
                <w:szCs w:val="22"/>
                <w:lang w:val="es-CO"/>
              </w:rPr>
            </w:pPr>
          </w:p>
        </w:tc>
        <w:tc>
          <w:tcPr>
            <w:tcW w:w="1028" w:type="dxa"/>
            <w:shd w:val="clear" w:color="auto" w:fill="FFFFFF" w:themeFill="background1"/>
            <w:tcMar/>
            <w:vAlign w:val="center"/>
          </w:tcPr>
          <w:p w:rsidRPr="008C2396" w:rsidR="001E1737" w:rsidP="00D76FAB" w:rsidRDefault="001E1737" w14:paraId="2908EB2C" wp14:textId="77777777">
            <w:pPr>
              <w:rPr>
                <w:rFonts w:ascii="Arial" w:hAnsi="Arial" w:cs="Arial"/>
                <w:b/>
                <w:color w:val="D9D9D9"/>
                <w:sz w:val="22"/>
                <w:szCs w:val="22"/>
                <w:lang w:val="es-CO"/>
              </w:rPr>
            </w:pPr>
          </w:p>
        </w:tc>
        <w:tc>
          <w:tcPr>
            <w:tcW w:w="992" w:type="dxa"/>
            <w:shd w:val="clear" w:color="auto" w:fill="FFFFFF" w:themeFill="background1"/>
            <w:tcMar/>
            <w:vAlign w:val="center"/>
          </w:tcPr>
          <w:p w:rsidRPr="008C2396" w:rsidR="001E1737" w:rsidP="00D76FAB" w:rsidRDefault="001E1737" w14:paraId="121FD38A" wp14:textId="77777777">
            <w:pPr>
              <w:rPr>
                <w:rFonts w:ascii="Arial" w:hAnsi="Arial" w:cs="Arial"/>
                <w:b/>
                <w:color w:val="D9D9D9"/>
                <w:sz w:val="22"/>
                <w:szCs w:val="22"/>
                <w:lang w:val="es-CO"/>
              </w:rPr>
            </w:pPr>
          </w:p>
        </w:tc>
        <w:tc>
          <w:tcPr>
            <w:tcW w:w="3080" w:type="dxa"/>
            <w:gridSpan w:val="2"/>
            <w:shd w:val="clear" w:color="auto" w:fill="FFFFFF" w:themeFill="background1"/>
            <w:tcMar/>
            <w:vAlign w:val="center"/>
          </w:tcPr>
          <w:p w:rsidRPr="008C2396" w:rsidR="001E1737" w:rsidP="00D76FAB" w:rsidRDefault="001E1737" w14:paraId="1FE2DD96" wp14:textId="77777777">
            <w:pPr>
              <w:rPr>
                <w:rFonts w:ascii="Arial" w:hAnsi="Arial" w:cs="Arial"/>
                <w:b/>
                <w:color w:val="D9D9D9"/>
                <w:sz w:val="22"/>
                <w:szCs w:val="22"/>
                <w:lang w:val="es-CO"/>
              </w:rPr>
            </w:pPr>
          </w:p>
        </w:tc>
      </w:tr>
      <w:tr xmlns:wp14="http://schemas.microsoft.com/office/word/2010/wordml" w:rsidRPr="008C2396" w:rsidR="001E1737" w:rsidTr="0069A632" w14:paraId="27357532" wp14:textId="77777777">
        <w:trPr>
          <w:trHeight w:val="567"/>
        </w:trPr>
        <w:tc>
          <w:tcPr>
            <w:tcW w:w="463" w:type="dxa"/>
            <w:shd w:val="clear" w:color="auto" w:fill="FFFFFF" w:themeFill="background1"/>
            <w:tcMar/>
            <w:vAlign w:val="center"/>
          </w:tcPr>
          <w:p w:rsidRPr="008C2396" w:rsidR="001E1737" w:rsidP="00D76FAB" w:rsidRDefault="001E1737" w14:paraId="07F023C8" wp14:textId="77777777">
            <w:pPr>
              <w:rPr>
                <w:rFonts w:ascii="Arial" w:hAnsi="Arial" w:cs="Arial"/>
                <w:b/>
                <w:color w:val="D9D9D9"/>
                <w:sz w:val="22"/>
                <w:szCs w:val="22"/>
                <w:lang w:val="es-CO"/>
              </w:rPr>
            </w:pPr>
          </w:p>
        </w:tc>
        <w:tc>
          <w:tcPr>
            <w:tcW w:w="1763" w:type="dxa"/>
            <w:shd w:val="clear" w:color="auto" w:fill="FFFFFF" w:themeFill="background1"/>
            <w:tcMar/>
            <w:vAlign w:val="center"/>
          </w:tcPr>
          <w:p w:rsidRPr="008C2396" w:rsidR="001E1737" w:rsidP="00D76FAB" w:rsidRDefault="001E1737" w14:paraId="4BDB5498" wp14:textId="77777777">
            <w:pPr>
              <w:rPr>
                <w:rFonts w:ascii="Arial" w:hAnsi="Arial" w:cs="Arial"/>
                <w:b/>
                <w:color w:val="D9D9D9"/>
                <w:sz w:val="22"/>
                <w:szCs w:val="22"/>
                <w:lang w:val="es-CO"/>
              </w:rPr>
            </w:pPr>
          </w:p>
        </w:tc>
        <w:tc>
          <w:tcPr>
            <w:tcW w:w="1540" w:type="dxa"/>
            <w:gridSpan w:val="2"/>
            <w:shd w:val="clear" w:color="auto" w:fill="FFFFFF" w:themeFill="background1"/>
            <w:tcMar/>
            <w:vAlign w:val="center"/>
          </w:tcPr>
          <w:p w:rsidRPr="008C2396" w:rsidR="001E1737" w:rsidP="00D76FAB" w:rsidRDefault="001E1737" w14:paraId="2916C19D" wp14:textId="77777777">
            <w:pPr>
              <w:rPr>
                <w:rFonts w:ascii="Arial" w:hAnsi="Arial" w:cs="Arial"/>
                <w:b/>
                <w:color w:val="D9D9D9"/>
                <w:sz w:val="22"/>
                <w:szCs w:val="22"/>
                <w:lang w:val="es-CO"/>
              </w:rPr>
            </w:pPr>
          </w:p>
        </w:tc>
        <w:tc>
          <w:tcPr>
            <w:tcW w:w="1586" w:type="dxa"/>
            <w:gridSpan w:val="2"/>
            <w:shd w:val="clear" w:color="auto" w:fill="FFFFFF" w:themeFill="background1"/>
            <w:tcMar/>
            <w:vAlign w:val="center"/>
          </w:tcPr>
          <w:p w:rsidRPr="008C2396" w:rsidR="001E1737" w:rsidP="00D76FAB" w:rsidRDefault="001E1737" w14:paraId="74869460" wp14:textId="77777777">
            <w:pPr>
              <w:rPr>
                <w:rFonts w:ascii="Arial" w:hAnsi="Arial" w:cs="Arial"/>
                <w:b/>
                <w:color w:val="D9D9D9"/>
                <w:sz w:val="22"/>
                <w:szCs w:val="22"/>
                <w:lang w:val="es-CO"/>
              </w:rPr>
            </w:pPr>
          </w:p>
        </w:tc>
        <w:tc>
          <w:tcPr>
            <w:tcW w:w="1028" w:type="dxa"/>
            <w:shd w:val="clear" w:color="auto" w:fill="FFFFFF" w:themeFill="background1"/>
            <w:tcMar/>
            <w:vAlign w:val="center"/>
          </w:tcPr>
          <w:p w:rsidRPr="008C2396" w:rsidR="001E1737" w:rsidP="00D76FAB" w:rsidRDefault="001E1737" w14:paraId="187F57B8" wp14:textId="77777777">
            <w:pPr>
              <w:rPr>
                <w:rFonts w:ascii="Arial" w:hAnsi="Arial" w:cs="Arial"/>
                <w:b/>
                <w:color w:val="D9D9D9"/>
                <w:sz w:val="22"/>
                <w:szCs w:val="22"/>
                <w:lang w:val="es-CO"/>
              </w:rPr>
            </w:pPr>
          </w:p>
        </w:tc>
        <w:tc>
          <w:tcPr>
            <w:tcW w:w="992" w:type="dxa"/>
            <w:shd w:val="clear" w:color="auto" w:fill="FFFFFF" w:themeFill="background1"/>
            <w:tcMar/>
            <w:vAlign w:val="center"/>
          </w:tcPr>
          <w:p w:rsidRPr="008C2396" w:rsidR="001E1737" w:rsidP="00D76FAB" w:rsidRDefault="001E1737" w14:paraId="54738AF4" wp14:textId="77777777">
            <w:pPr>
              <w:rPr>
                <w:rFonts w:ascii="Arial" w:hAnsi="Arial" w:cs="Arial"/>
                <w:b/>
                <w:color w:val="D9D9D9"/>
                <w:sz w:val="22"/>
                <w:szCs w:val="22"/>
                <w:lang w:val="es-CO"/>
              </w:rPr>
            </w:pPr>
          </w:p>
        </w:tc>
        <w:tc>
          <w:tcPr>
            <w:tcW w:w="3080" w:type="dxa"/>
            <w:gridSpan w:val="2"/>
            <w:shd w:val="clear" w:color="auto" w:fill="FFFFFF" w:themeFill="background1"/>
            <w:tcMar/>
            <w:vAlign w:val="center"/>
          </w:tcPr>
          <w:p w:rsidRPr="008C2396" w:rsidR="001E1737" w:rsidP="00D76FAB" w:rsidRDefault="001E1737" w14:paraId="46ABBD8F" wp14:textId="77777777">
            <w:pPr>
              <w:rPr>
                <w:rFonts w:ascii="Arial" w:hAnsi="Arial" w:cs="Arial"/>
                <w:b/>
                <w:color w:val="D9D9D9"/>
                <w:sz w:val="22"/>
                <w:szCs w:val="22"/>
                <w:lang w:val="es-CO"/>
              </w:rPr>
            </w:pPr>
          </w:p>
        </w:tc>
      </w:tr>
      <w:tr xmlns:wp14="http://schemas.microsoft.com/office/word/2010/wordml" w:rsidRPr="008C2396" w:rsidR="001E1737" w:rsidTr="0069A632" w14:paraId="06BBA33E" wp14:textId="77777777">
        <w:trPr>
          <w:trHeight w:val="567"/>
        </w:trPr>
        <w:tc>
          <w:tcPr>
            <w:tcW w:w="463" w:type="dxa"/>
            <w:shd w:val="clear" w:color="auto" w:fill="FFFFFF" w:themeFill="background1"/>
            <w:tcMar/>
            <w:vAlign w:val="center"/>
          </w:tcPr>
          <w:p w:rsidRPr="008C2396" w:rsidR="001E1737" w:rsidP="00D76FAB" w:rsidRDefault="001E1737" w14:paraId="464FCBC1" wp14:textId="77777777">
            <w:pPr>
              <w:rPr>
                <w:rFonts w:ascii="Arial" w:hAnsi="Arial" w:cs="Arial"/>
                <w:b/>
                <w:color w:val="D9D9D9"/>
                <w:sz w:val="22"/>
                <w:szCs w:val="22"/>
                <w:lang w:val="es-CO"/>
              </w:rPr>
            </w:pPr>
          </w:p>
        </w:tc>
        <w:tc>
          <w:tcPr>
            <w:tcW w:w="1763" w:type="dxa"/>
            <w:shd w:val="clear" w:color="auto" w:fill="FFFFFF" w:themeFill="background1"/>
            <w:tcMar/>
            <w:vAlign w:val="center"/>
          </w:tcPr>
          <w:p w:rsidRPr="008C2396" w:rsidR="001E1737" w:rsidP="00D76FAB" w:rsidRDefault="001E1737" w14:paraId="5C8C6B09" wp14:textId="77777777">
            <w:pPr>
              <w:rPr>
                <w:rFonts w:ascii="Arial" w:hAnsi="Arial" w:cs="Arial"/>
                <w:b/>
                <w:color w:val="D9D9D9"/>
                <w:sz w:val="22"/>
                <w:szCs w:val="22"/>
                <w:lang w:val="es-CO"/>
              </w:rPr>
            </w:pPr>
          </w:p>
        </w:tc>
        <w:tc>
          <w:tcPr>
            <w:tcW w:w="1540" w:type="dxa"/>
            <w:gridSpan w:val="2"/>
            <w:shd w:val="clear" w:color="auto" w:fill="FFFFFF" w:themeFill="background1"/>
            <w:tcMar/>
            <w:vAlign w:val="center"/>
          </w:tcPr>
          <w:p w:rsidRPr="008C2396" w:rsidR="001E1737" w:rsidP="00D76FAB" w:rsidRDefault="001E1737" w14:paraId="3382A365" wp14:textId="77777777">
            <w:pPr>
              <w:rPr>
                <w:rFonts w:ascii="Arial" w:hAnsi="Arial" w:cs="Arial"/>
                <w:b/>
                <w:color w:val="D9D9D9"/>
                <w:sz w:val="22"/>
                <w:szCs w:val="22"/>
                <w:lang w:val="es-CO"/>
              </w:rPr>
            </w:pPr>
          </w:p>
        </w:tc>
        <w:tc>
          <w:tcPr>
            <w:tcW w:w="1586" w:type="dxa"/>
            <w:gridSpan w:val="2"/>
            <w:shd w:val="clear" w:color="auto" w:fill="FFFFFF" w:themeFill="background1"/>
            <w:tcMar/>
            <w:vAlign w:val="center"/>
          </w:tcPr>
          <w:p w:rsidRPr="008C2396" w:rsidR="001E1737" w:rsidP="00D76FAB" w:rsidRDefault="001E1737" w14:paraId="5C71F136" wp14:textId="77777777">
            <w:pPr>
              <w:rPr>
                <w:rFonts w:ascii="Arial" w:hAnsi="Arial" w:cs="Arial"/>
                <w:b/>
                <w:color w:val="D9D9D9"/>
                <w:sz w:val="22"/>
                <w:szCs w:val="22"/>
                <w:lang w:val="es-CO"/>
              </w:rPr>
            </w:pPr>
          </w:p>
        </w:tc>
        <w:tc>
          <w:tcPr>
            <w:tcW w:w="1028" w:type="dxa"/>
            <w:shd w:val="clear" w:color="auto" w:fill="FFFFFF" w:themeFill="background1"/>
            <w:tcMar/>
            <w:vAlign w:val="center"/>
          </w:tcPr>
          <w:p w:rsidRPr="008C2396" w:rsidR="001E1737" w:rsidP="00D76FAB" w:rsidRDefault="001E1737" w14:paraId="62199465" wp14:textId="77777777">
            <w:pPr>
              <w:rPr>
                <w:rFonts w:ascii="Arial" w:hAnsi="Arial" w:cs="Arial"/>
                <w:b/>
                <w:color w:val="D9D9D9"/>
                <w:sz w:val="22"/>
                <w:szCs w:val="22"/>
                <w:lang w:val="es-CO"/>
              </w:rPr>
            </w:pPr>
          </w:p>
        </w:tc>
        <w:tc>
          <w:tcPr>
            <w:tcW w:w="992" w:type="dxa"/>
            <w:shd w:val="clear" w:color="auto" w:fill="FFFFFF" w:themeFill="background1"/>
            <w:tcMar/>
            <w:vAlign w:val="center"/>
          </w:tcPr>
          <w:p w:rsidRPr="008C2396" w:rsidR="001E1737" w:rsidP="00D76FAB" w:rsidRDefault="001E1737" w14:paraId="0DA123B1" wp14:textId="77777777">
            <w:pPr>
              <w:rPr>
                <w:rFonts w:ascii="Arial" w:hAnsi="Arial" w:cs="Arial"/>
                <w:b/>
                <w:color w:val="D9D9D9"/>
                <w:sz w:val="22"/>
                <w:szCs w:val="22"/>
                <w:lang w:val="es-CO"/>
              </w:rPr>
            </w:pPr>
          </w:p>
        </w:tc>
        <w:tc>
          <w:tcPr>
            <w:tcW w:w="3080" w:type="dxa"/>
            <w:gridSpan w:val="2"/>
            <w:shd w:val="clear" w:color="auto" w:fill="FFFFFF" w:themeFill="background1"/>
            <w:tcMar/>
            <w:vAlign w:val="center"/>
          </w:tcPr>
          <w:p w:rsidRPr="008C2396" w:rsidR="001E1737" w:rsidP="00D76FAB" w:rsidRDefault="001E1737" w14:paraId="4C4CEA3D" wp14:textId="77777777">
            <w:pPr>
              <w:rPr>
                <w:rFonts w:ascii="Arial" w:hAnsi="Arial" w:cs="Arial"/>
                <w:b/>
                <w:color w:val="D9D9D9"/>
                <w:sz w:val="22"/>
                <w:szCs w:val="22"/>
                <w:lang w:val="es-CO"/>
              </w:rPr>
            </w:pPr>
          </w:p>
        </w:tc>
      </w:tr>
      <w:tr xmlns:wp14="http://schemas.microsoft.com/office/word/2010/wordml" w:rsidRPr="008C2396" w:rsidR="001E1737" w:rsidTr="0069A632" w14:paraId="50895670" wp14:textId="77777777">
        <w:trPr>
          <w:trHeight w:val="567"/>
        </w:trPr>
        <w:tc>
          <w:tcPr>
            <w:tcW w:w="463" w:type="dxa"/>
            <w:shd w:val="clear" w:color="auto" w:fill="FFFFFF" w:themeFill="background1"/>
            <w:tcMar/>
            <w:vAlign w:val="center"/>
          </w:tcPr>
          <w:p w:rsidRPr="008C2396" w:rsidR="001E1737" w:rsidP="00D76FAB" w:rsidRDefault="001E1737" w14:paraId="38C1F859" wp14:textId="77777777">
            <w:pPr>
              <w:rPr>
                <w:rFonts w:ascii="Arial" w:hAnsi="Arial" w:cs="Arial"/>
                <w:b/>
                <w:color w:val="D9D9D9"/>
                <w:sz w:val="22"/>
                <w:szCs w:val="22"/>
                <w:lang w:val="es-CO"/>
              </w:rPr>
            </w:pPr>
          </w:p>
        </w:tc>
        <w:tc>
          <w:tcPr>
            <w:tcW w:w="1763" w:type="dxa"/>
            <w:shd w:val="clear" w:color="auto" w:fill="FFFFFF" w:themeFill="background1"/>
            <w:tcMar/>
            <w:vAlign w:val="center"/>
          </w:tcPr>
          <w:p w:rsidRPr="008C2396" w:rsidR="001E1737" w:rsidP="00D76FAB" w:rsidRDefault="001E1737" w14:paraId="0C8FE7CE" wp14:textId="77777777">
            <w:pPr>
              <w:rPr>
                <w:rFonts w:ascii="Arial" w:hAnsi="Arial" w:cs="Arial"/>
                <w:b/>
                <w:color w:val="D9D9D9"/>
                <w:sz w:val="22"/>
                <w:szCs w:val="22"/>
                <w:lang w:val="es-CO"/>
              </w:rPr>
            </w:pPr>
          </w:p>
        </w:tc>
        <w:tc>
          <w:tcPr>
            <w:tcW w:w="1540" w:type="dxa"/>
            <w:gridSpan w:val="2"/>
            <w:shd w:val="clear" w:color="auto" w:fill="FFFFFF" w:themeFill="background1"/>
            <w:tcMar/>
            <w:vAlign w:val="center"/>
          </w:tcPr>
          <w:p w:rsidRPr="008C2396" w:rsidR="001E1737" w:rsidP="00D76FAB" w:rsidRDefault="001E1737" w14:paraId="41004F19" wp14:textId="77777777">
            <w:pPr>
              <w:rPr>
                <w:rFonts w:ascii="Arial" w:hAnsi="Arial" w:cs="Arial"/>
                <w:b/>
                <w:color w:val="D9D9D9"/>
                <w:sz w:val="22"/>
                <w:szCs w:val="22"/>
                <w:lang w:val="es-CO"/>
              </w:rPr>
            </w:pPr>
          </w:p>
        </w:tc>
        <w:tc>
          <w:tcPr>
            <w:tcW w:w="1586" w:type="dxa"/>
            <w:gridSpan w:val="2"/>
            <w:shd w:val="clear" w:color="auto" w:fill="FFFFFF" w:themeFill="background1"/>
            <w:tcMar/>
            <w:vAlign w:val="center"/>
          </w:tcPr>
          <w:p w:rsidRPr="008C2396" w:rsidR="001E1737" w:rsidP="00D76FAB" w:rsidRDefault="001E1737" w14:paraId="67C0C651" wp14:textId="77777777">
            <w:pPr>
              <w:rPr>
                <w:rFonts w:ascii="Arial" w:hAnsi="Arial" w:cs="Arial"/>
                <w:b/>
                <w:color w:val="D9D9D9"/>
                <w:sz w:val="22"/>
                <w:szCs w:val="22"/>
                <w:lang w:val="es-CO"/>
              </w:rPr>
            </w:pPr>
          </w:p>
        </w:tc>
        <w:tc>
          <w:tcPr>
            <w:tcW w:w="1028" w:type="dxa"/>
            <w:shd w:val="clear" w:color="auto" w:fill="FFFFFF" w:themeFill="background1"/>
            <w:tcMar/>
            <w:vAlign w:val="center"/>
          </w:tcPr>
          <w:p w:rsidRPr="008C2396" w:rsidR="001E1737" w:rsidP="00D76FAB" w:rsidRDefault="001E1737" w14:paraId="308D56CC" wp14:textId="77777777">
            <w:pPr>
              <w:rPr>
                <w:rFonts w:ascii="Arial" w:hAnsi="Arial" w:cs="Arial"/>
                <w:b/>
                <w:color w:val="D9D9D9"/>
                <w:sz w:val="22"/>
                <w:szCs w:val="22"/>
                <w:lang w:val="es-CO"/>
              </w:rPr>
            </w:pPr>
          </w:p>
        </w:tc>
        <w:tc>
          <w:tcPr>
            <w:tcW w:w="992" w:type="dxa"/>
            <w:shd w:val="clear" w:color="auto" w:fill="FFFFFF" w:themeFill="background1"/>
            <w:tcMar/>
            <w:vAlign w:val="center"/>
          </w:tcPr>
          <w:p w:rsidRPr="008C2396" w:rsidR="001E1737" w:rsidP="00D76FAB" w:rsidRDefault="001E1737" w14:paraId="797E50C6" wp14:textId="77777777">
            <w:pPr>
              <w:rPr>
                <w:rFonts w:ascii="Arial" w:hAnsi="Arial" w:cs="Arial"/>
                <w:b/>
                <w:color w:val="D9D9D9"/>
                <w:sz w:val="22"/>
                <w:szCs w:val="22"/>
                <w:lang w:val="es-CO"/>
              </w:rPr>
            </w:pPr>
          </w:p>
        </w:tc>
        <w:tc>
          <w:tcPr>
            <w:tcW w:w="3080" w:type="dxa"/>
            <w:gridSpan w:val="2"/>
            <w:shd w:val="clear" w:color="auto" w:fill="FFFFFF" w:themeFill="background1"/>
            <w:tcMar/>
            <w:vAlign w:val="center"/>
          </w:tcPr>
          <w:p w:rsidRPr="008C2396" w:rsidR="001E1737" w:rsidP="00D76FAB" w:rsidRDefault="001E1737" w14:paraId="7B04FA47" wp14:textId="77777777">
            <w:pPr>
              <w:rPr>
                <w:rFonts w:ascii="Arial" w:hAnsi="Arial" w:cs="Arial"/>
                <w:b/>
                <w:color w:val="D9D9D9"/>
                <w:sz w:val="22"/>
                <w:szCs w:val="22"/>
                <w:lang w:val="es-CO"/>
              </w:rPr>
            </w:pPr>
          </w:p>
        </w:tc>
      </w:tr>
      <w:tr xmlns:wp14="http://schemas.microsoft.com/office/word/2010/wordml" w:rsidRPr="008C2396" w:rsidR="001E1737" w:rsidTr="0069A632" w14:paraId="568C698B" wp14:textId="77777777">
        <w:trPr>
          <w:trHeight w:val="567"/>
        </w:trPr>
        <w:tc>
          <w:tcPr>
            <w:tcW w:w="463" w:type="dxa"/>
            <w:shd w:val="clear" w:color="auto" w:fill="FFFFFF" w:themeFill="background1"/>
            <w:tcMar/>
            <w:vAlign w:val="center"/>
          </w:tcPr>
          <w:p w:rsidRPr="008C2396" w:rsidR="001E1737" w:rsidP="00D76FAB" w:rsidRDefault="001E1737" w14:paraId="1A939487" wp14:textId="77777777">
            <w:pPr>
              <w:rPr>
                <w:rFonts w:ascii="Arial" w:hAnsi="Arial" w:cs="Arial"/>
                <w:b/>
                <w:color w:val="D9D9D9"/>
                <w:sz w:val="22"/>
                <w:szCs w:val="22"/>
                <w:lang w:val="es-CO"/>
              </w:rPr>
            </w:pPr>
          </w:p>
        </w:tc>
        <w:tc>
          <w:tcPr>
            <w:tcW w:w="1763" w:type="dxa"/>
            <w:shd w:val="clear" w:color="auto" w:fill="FFFFFF" w:themeFill="background1"/>
            <w:tcMar/>
            <w:vAlign w:val="center"/>
          </w:tcPr>
          <w:p w:rsidRPr="008C2396" w:rsidR="001E1737" w:rsidP="00D76FAB" w:rsidRDefault="001E1737" w14:paraId="6AA258D8" wp14:textId="77777777">
            <w:pPr>
              <w:rPr>
                <w:rFonts w:ascii="Arial" w:hAnsi="Arial" w:cs="Arial"/>
                <w:b/>
                <w:color w:val="D9D9D9"/>
                <w:sz w:val="22"/>
                <w:szCs w:val="22"/>
                <w:lang w:val="es-CO"/>
              </w:rPr>
            </w:pPr>
          </w:p>
        </w:tc>
        <w:tc>
          <w:tcPr>
            <w:tcW w:w="1540" w:type="dxa"/>
            <w:gridSpan w:val="2"/>
            <w:shd w:val="clear" w:color="auto" w:fill="FFFFFF" w:themeFill="background1"/>
            <w:tcMar/>
            <w:vAlign w:val="center"/>
          </w:tcPr>
          <w:p w:rsidRPr="008C2396" w:rsidR="001E1737" w:rsidP="00D76FAB" w:rsidRDefault="001E1737" w14:paraId="6FFBD3EC" wp14:textId="77777777">
            <w:pPr>
              <w:rPr>
                <w:rFonts w:ascii="Arial" w:hAnsi="Arial" w:cs="Arial"/>
                <w:b/>
                <w:color w:val="D9D9D9"/>
                <w:sz w:val="22"/>
                <w:szCs w:val="22"/>
                <w:lang w:val="es-CO"/>
              </w:rPr>
            </w:pPr>
          </w:p>
        </w:tc>
        <w:tc>
          <w:tcPr>
            <w:tcW w:w="1586" w:type="dxa"/>
            <w:gridSpan w:val="2"/>
            <w:shd w:val="clear" w:color="auto" w:fill="FFFFFF" w:themeFill="background1"/>
            <w:tcMar/>
            <w:vAlign w:val="center"/>
          </w:tcPr>
          <w:p w:rsidRPr="008C2396" w:rsidR="001E1737" w:rsidP="00D76FAB" w:rsidRDefault="001E1737" w14:paraId="30DCCCAD" wp14:textId="77777777">
            <w:pPr>
              <w:rPr>
                <w:rFonts w:ascii="Arial" w:hAnsi="Arial" w:cs="Arial"/>
                <w:b/>
                <w:color w:val="D9D9D9"/>
                <w:sz w:val="22"/>
                <w:szCs w:val="22"/>
                <w:lang w:val="es-CO"/>
              </w:rPr>
            </w:pPr>
          </w:p>
        </w:tc>
        <w:tc>
          <w:tcPr>
            <w:tcW w:w="1028" w:type="dxa"/>
            <w:shd w:val="clear" w:color="auto" w:fill="FFFFFF" w:themeFill="background1"/>
            <w:tcMar/>
            <w:vAlign w:val="center"/>
          </w:tcPr>
          <w:p w:rsidRPr="008C2396" w:rsidR="001E1737" w:rsidP="00D76FAB" w:rsidRDefault="001E1737" w14:paraId="36AF6883" wp14:textId="77777777">
            <w:pPr>
              <w:rPr>
                <w:rFonts w:ascii="Arial" w:hAnsi="Arial" w:cs="Arial"/>
                <w:b/>
                <w:color w:val="D9D9D9"/>
                <w:sz w:val="22"/>
                <w:szCs w:val="22"/>
                <w:lang w:val="es-CO"/>
              </w:rPr>
            </w:pPr>
          </w:p>
        </w:tc>
        <w:tc>
          <w:tcPr>
            <w:tcW w:w="992" w:type="dxa"/>
            <w:shd w:val="clear" w:color="auto" w:fill="FFFFFF" w:themeFill="background1"/>
            <w:tcMar/>
            <w:vAlign w:val="center"/>
          </w:tcPr>
          <w:p w:rsidRPr="008C2396" w:rsidR="001E1737" w:rsidP="00D76FAB" w:rsidRDefault="001E1737" w14:paraId="54C529ED" wp14:textId="77777777">
            <w:pPr>
              <w:rPr>
                <w:rFonts w:ascii="Arial" w:hAnsi="Arial" w:cs="Arial"/>
                <w:b/>
                <w:color w:val="D9D9D9"/>
                <w:sz w:val="22"/>
                <w:szCs w:val="22"/>
                <w:lang w:val="es-CO"/>
              </w:rPr>
            </w:pPr>
          </w:p>
        </w:tc>
        <w:tc>
          <w:tcPr>
            <w:tcW w:w="3080" w:type="dxa"/>
            <w:gridSpan w:val="2"/>
            <w:shd w:val="clear" w:color="auto" w:fill="FFFFFF" w:themeFill="background1"/>
            <w:tcMar/>
            <w:vAlign w:val="center"/>
          </w:tcPr>
          <w:p w:rsidRPr="008C2396" w:rsidR="001E1737" w:rsidP="00D76FAB" w:rsidRDefault="001E1737" w14:paraId="1C0157D6" wp14:textId="77777777">
            <w:pPr>
              <w:rPr>
                <w:rFonts w:ascii="Arial" w:hAnsi="Arial" w:cs="Arial"/>
                <w:b/>
                <w:color w:val="D9D9D9"/>
                <w:sz w:val="22"/>
                <w:szCs w:val="22"/>
                <w:lang w:val="es-CO"/>
              </w:rPr>
            </w:pPr>
          </w:p>
        </w:tc>
      </w:tr>
      <w:tr xmlns:wp14="http://schemas.microsoft.com/office/word/2010/wordml" w:rsidRPr="008C2396" w:rsidR="001E1737" w:rsidTr="0069A632" w14:paraId="3691E7B2" wp14:textId="77777777">
        <w:trPr>
          <w:trHeight w:val="567"/>
        </w:trPr>
        <w:tc>
          <w:tcPr>
            <w:tcW w:w="463" w:type="dxa"/>
            <w:shd w:val="clear" w:color="auto" w:fill="FFFFFF" w:themeFill="background1"/>
            <w:tcMar/>
            <w:vAlign w:val="center"/>
          </w:tcPr>
          <w:p w:rsidRPr="008C2396" w:rsidR="001E1737" w:rsidP="00D76FAB" w:rsidRDefault="001E1737" w14:paraId="526770CE" wp14:textId="77777777">
            <w:pPr>
              <w:rPr>
                <w:rFonts w:ascii="Arial" w:hAnsi="Arial" w:cs="Arial"/>
                <w:b/>
                <w:color w:val="D9D9D9"/>
                <w:sz w:val="22"/>
                <w:szCs w:val="22"/>
                <w:lang w:val="es-CO"/>
              </w:rPr>
            </w:pPr>
          </w:p>
        </w:tc>
        <w:tc>
          <w:tcPr>
            <w:tcW w:w="1763" w:type="dxa"/>
            <w:shd w:val="clear" w:color="auto" w:fill="FFFFFF" w:themeFill="background1"/>
            <w:tcMar/>
            <w:vAlign w:val="center"/>
          </w:tcPr>
          <w:p w:rsidRPr="008C2396" w:rsidR="001E1737" w:rsidP="00D76FAB" w:rsidRDefault="001E1737" w14:paraId="7CBEED82" wp14:textId="77777777">
            <w:pPr>
              <w:rPr>
                <w:rFonts w:ascii="Arial" w:hAnsi="Arial" w:cs="Arial"/>
                <w:b/>
                <w:color w:val="D9D9D9"/>
                <w:sz w:val="22"/>
                <w:szCs w:val="22"/>
                <w:lang w:val="es-CO"/>
              </w:rPr>
            </w:pPr>
          </w:p>
        </w:tc>
        <w:tc>
          <w:tcPr>
            <w:tcW w:w="1540" w:type="dxa"/>
            <w:gridSpan w:val="2"/>
            <w:shd w:val="clear" w:color="auto" w:fill="FFFFFF" w:themeFill="background1"/>
            <w:tcMar/>
            <w:vAlign w:val="center"/>
          </w:tcPr>
          <w:p w:rsidRPr="008C2396" w:rsidR="001E1737" w:rsidP="00D76FAB" w:rsidRDefault="001E1737" w14:paraId="6E36661F" wp14:textId="77777777">
            <w:pPr>
              <w:rPr>
                <w:rFonts w:ascii="Arial" w:hAnsi="Arial" w:cs="Arial"/>
                <w:b/>
                <w:color w:val="D9D9D9"/>
                <w:sz w:val="22"/>
                <w:szCs w:val="22"/>
                <w:lang w:val="es-CO"/>
              </w:rPr>
            </w:pPr>
          </w:p>
        </w:tc>
        <w:tc>
          <w:tcPr>
            <w:tcW w:w="1586" w:type="dxa"/>
            <w:gridSpan w:val="2"/>
            <w:shd w:val="clear" w:color="auto" w:fill="FFFFFF" w:themeFill="background1"/>
            <w:tcMar/>
            <w:vAlign w:val="center"/>
          </w:tcPr>
          <w:p w:rsidRPr="008C2396" w:rsidR="001E1737" w:rsidP="00D76FAB" w:rsidRDefault="001E1737" w14:paraId="38645DC7" wp14:textId="77777777">
            <w:pPr>
              <w:rPr>
                <w:rFonts w:ascii="Arial" w:hAnsi="Arial" w:cs="Arial"/>
                <w:b/>
                <w:color w:val="D9D9D9"/>
                <w:sz w:val="22"/>
                <w:szCs w:val="22"/>
                <w:lang w:val="es-CO"/>
              </w:rPr>
            </w:pPr>
          </w:p>
        </w:tc>
        <w:tc>
          <w:tcPr>
            <w:tcW w:w="1028" w:type="dxa"/>
            <w:shd w:val="clear" w:color="auto" w:fill="FFFFFF" w:themeFill="background1"/>
            <w:tcMar/>
            <w:vAlign w:val="center"/>
          </w:tcPr>
          <w:p w:rsidRPr="008C2396" w:rsidR="001E1737" w:rsidP="00D76FAB" w:rsidRDefault="001E1737" w14:paraId="135E58C4" wp14:textId="77777777">
            <w:pPr>
              <w:rPr>
                <w:rFonts w:ascii="Arial" w:hAnsi="Arial" w:cs="Arial"/>
                <w:b/>
                <w:color w:val="D9D9D9"/>
                <w:sz w:val="22"/>
                <w:szCs w:val="22"/>
                <w:lang w:val="es-CO"/>
              </w:rPr>
            </w:pPr>
          </w:p>
        </w:tc>
        <w:tc>
          <w:tcPr>
            <w:tcW w:w="992" w:type="dxa"/>
            <w:shd w:val="clear" w:color="auto" w:fill="FFFFFF" w:themeFill="background1"/>
            <w:tcMar/>
            <w:vAlign w:val="center"/>
          </w:tcPr>
          <w:p w:rsidRPr="008C2396" w:rsidR="001E1737" w:rsidP="00D76FAB" w:rsidRDefault="001E1737" w14:paraId="62EBF9A1" wp14:textId="77777777">
            <w:pPr>
              <w:rPr>
                <w:rFonts w:ascii="Arial" w:hAnsi="Arial" w:cs="Arial"/>
                <w:b/>
                <w:color w:val="D9D9D9"/>
                <w:sz w:val="22"/>
                <w:szCs w:val="22"/>
                <w:lang w:val="es-CO"/>
              </w:rPr>
            </w:pPr>
          </w:p>
        </w:tc>
        <w:tc>
          <w:tcPr>
            <w:tcW w:w="3080" w:type="dxa"/>
            <w:gridSpan w:val="2"/>
            <w:shd w:val="clear" w:color="auto" w:fill="FFFFFF" w:themeFill="background1"/>
            <w:tcMar/>
            <w:vAlign w:val="center"/>
          </w:tcPr>
          <w:p w:rsidRPr="008C2396" w:rsidR="001E1737" w:rsidP="00D76FAB" w:rsidRDefault="001E1737" w14:paraId="0C6C2CD5" wp14:textId="77777777">
            <w:pPr>
              <w:rPr>
                <w:rFonts w:ascii="Arial" w:hAnsi="Arial" w:cs="Arial"/>
                <w:b/>
                <w:color w:val="D9D9D9"/>
                <w:sz w:val="22"/>
                <w:szCs w:val="22"/>
                <w:lang w:val="es-CO"/>
              </w:rPr>
            </w:pPr>
          </w:p>
        </w:tc>
      </w:tr>
      <w:tr xmlns:wp14="http://schemas.microsoft.com/office/word/2010/wordml" w:rsidRPr="008C2396" w:rsidR="00000745" w:rsidTr="0069A632" w14:paraId="30C2D283" wp14:textId="77777777">
        <w:trPr>
          <w:trHeight w:val="182"/>
        </w:trPr>
        <w:tc>
          <w:tcPr>
            <w:tcW w:w="10452" w:type="dxa"/>
            <w:gridSpan w:val="10"/>
            <w:shd w:val="clear" w:color="auto" w:fill="A50021"/>
            <w:tcMar/>
            <w:vAlign w:val="center"/>
          </w:tcPr>
          <w:p w:rsidRPr="008C2396" w:rsidR="00000745" w:rsidP="00B66554" w:rsidRDefault="00000745" w14:paraId="7ED5EE4F" wp14:textId="77777777">
            <w:pPr>
              <w:jc w:val="center"/>
              <w:rPr>
                <w:rFonts w:ascii="Arial" w:hAnsi="Arial" w:cs="Arial"/>
                <w:b/>
                <w:sz w:val="22"/>
                <w:szCs w:val="22"/>
              </w:rPr>
            </w:pPr>
            <w:r w:rsidRPr="008C2396">
              <w:rPr>
                <w:rFonts w:ascii="Arial" w:hAnsi="Arial" w:cs="Arial"/>
                <w:b/>
                <w:sz w:val="22"/>
                <w:szCs w:val="22"/>
              </w:rPr>
              <w:t xml:space="preserve">Diagrama de </w:t>
            </w:r>
            <w:r w:rsidRPr="008C2396" w:rsidR="0081155D">
              <w:rPr>
                <w:rFonts w:ascii="Arial" w:hAnsi="Arial" w:cs="Arial"/>
                <w:b/>
                <w:sz w:val="22"/>
                <w:szCs w:val="22"/>
              </w:rPr>
              <w:t>planeación</w:t>
            </w:r>
          </w:p>
        </w:tc>
      </w:tr>
      <w:tr xmlns:wp14="http://schemas.microsoft.com/office/word/2010/wordml" w:rsidRPr="008C2396" w:rsidR="00B66554" w:rsidTr="0069A632" w14:paraId="709E88E4" wp14:textId="77777777">
        <w:trPr>
          <w:trHeight w:val="2260"/>
        </w:trPr>
        <w:tc>
          <w:tcPr>
            <w:tcW w:w="10452" w:type="dxa"/>
            <w:gridSpan w:val="10"/>
            <w:shd w:val="clear" w:color="auto" w:fill="FFFFFF" w:themeFill="background1"/>
            <w:tcMar/>
            <w:vAlign w:val="center"/>
          </w:tcPr>
          <w:p w:rsidRPr="008C2396" w:rsidR="00B66554" w:rsidP="00D76FAB" w:rsidRDefault="008E79C0" w14:paraId="508C98E9" wp14:textId="77777777">
            <w:pPr>
              <w:rPr>
                <w:rFonts w:ascii="Arial" w:hAnsi="Arial" w:cs="Arial"/>
                <w:noProof/>
              </w:rPr>
            </w:pPr>
            <w:r w:rsidRPr="008C2396">
              <w:rPr>
                <w:rFonts w:ascii="Arial" w:hAnsi="Arial" w:cs="Arial"/>
                <w:noProof/>
              </w:rPr>
              <w:drawing>
                <wp:inline xmlns:wp14="http://schemas.microsoft.com/office/word/2010/wordprocessingDrawing" distT="0" distB="0" distL="0" distR="0" wp14:anchorId="6924326E" wp14:editId="7777777">
                  <wp:extent cx="5610225" cy="260985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5610225" cy="2609850"/>
                          </a:xfrm>
                          <a:prstGeom prst="rect">
                            <a:avLst/>
                          </a:prstGeom>
                          <a:noFill/>
                          <a:ln>
                            <a:noFill/>
                          </a:ln>
                        </pic:spPr>
                      </pic:pic>
                    </a:graphicData>
                  </a:graphic>
                </wp:inline>
              </w:drawing>
            </w:r>
          </w:p>
          <w:p w:rsidRPr="008C2396" w:rsidR="00C82ABF" w:rsidP="00D76FAB" w:rsidRDefault="00C82ABF" w14:paraId="779F8E76" wp14:textId="77777777">
            <w:pPr>
              <w:rPr>
                <w:rFonts w:ascii="Arial" w:hAnsi="Arial" w:cs="Arial"/>
                <w:noProof/>
              </w:rPr>
            </w:pPr>
          </w:p>
          <w:p w:rsidRPr="008C2396" w:rsidR="00C82ABF" w:rsidP="0069A632" w:rsidRDefault="00C82ABF" w14:paraId="7818863E" wp14:textId="537D9703">
            <w:pPr>
              <w:rPr>
                <w:rFonts w:ascii="Arial" w:hAnsi="Arial" w:cs="Arial"/>
                <w:b w:val="1"/>
                <w:bCs w:val="1"/>
                <w:sz w:val="22"/>
                <w:szCs w:val="22"/>
              </w:rPr>
            </w:pPr>
            <w:r w:rsidRPr="0069A632" w:rsidR="0069A632">
              <w:rPr>
                <w:rFonts w:ascii="Arial" w:hAnsi="Arial" w:cs="Arial"/>
                <w:b w:val="1"/>
                <w:bCs w:val="1"/>
                <w:sz w:val="22"/>
                <w:szCs w:val="22"/>
              </w:rPr>
              <w:t>Diagrama de Gantt</w:t>
            </w:r>
          </w:p>
        </w:tc>
      </w:tr>
    </w:tbl>
    <w:p xmlns:wp14="http://schemas.microsoft.com/office/word/2010/wordml" w:rsidRPr="008C2396" w:rsidR="00EE35D9" w:rsidP="00CF1DBE" w:rsidRDefault="00EE35D9" w14:paraId="44F69B9A" wp14:textId="77777777">
      <w:pPr>
        <w:jc w:val="both"/>
        <w:rPr>
          <w:rFonts w:ascii="Arial" w:hAnsi="Arial" w:cs="Arial"/>
          <w:b/>
          <w:sz w:val="22"/>
        </w:rPr>
      </w:pPr>
    </w:p>
    <w:p xmlns:wp14="http://schemas.microsoft.com/office/word/2010/wordml" w:rsidRPr="008C2396" w:rsidR="00D234A2" w:rsidP="00CF1DBE" w:rsidRDefault="00D234A2" w14:paraId="58596259" wp14:textId="77777777">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Pr="008C2396" w:rsidR="00DE399B">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xmlns:wp14="http://schemas.microsoft.com/office/word/2010/wordml" w:rsidRPr="008C2396" w:rsidR="000C0F24" w:rsidP="00CF1DBE" w:rsidRDefault="000C0F24" w14:paraId="5F07D11E" wp14:textId="77777777">
      <w:pPr>
        <w:jc w:val="both"/>
        <w:rPr>
          <w:rFonts w:ascii="Arial" w:hAnsi="Arial" w:cs="Arial"/>
        </w:rPr>
      </w:pPr>
    </w:p>
    <w:p xmlns:wp14="http://schemas.microsoft.com/office/word/2010/wordml" w:rsidRPr="008C2396" w:rsidR="00E45C7F" w:rsidP="00E45C7F" w:rsidRDefault="00E45C7F" w14:paraId="35A4D49C" wp14:textId="77777777">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112"/>
        <w:gridCol w:w="2551"/>
        <w:gridCol w:w="1316"/>
        <w:gridCol w:w="2511"/>
      </w:tblGrid>
      <w:tr xmlns:wp14="http://schemas.microsoft.com/office/word/2010/wordml" w:rsidRPr="008C2396" w:rsidR="0017645A" w:rsidTr="0031230D" w14:paraId="06713255" wp14:textId="77777777">
        <w:tc>
          <w:tcPr>
            <w:tcW w:w="4112" w:type="dxa"/>
            <w:shd w:val="clear" w:color="auto" w:fill="A6A6A6"/>
          </w:tcPr>
          <w:p w:rsidRPr="008C2396" w:rsidR="0017645A" w:rsidP="00517D47" w:rsidRDefault="0017645A" w14:paraId="68F5E72F"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rsidRPr="008C2396" w:rsidR="0017645A" w:rsidP="00517D47" w:rsidRDefault="0017645A" w14:paraId="328DE664"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rsidRPr="008C2396" w:rsidR="0017645A" w:rsidP="00517D47" w:rsidRDefault="0017645A" w14:paraId="4A97D4E7"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rsidRPr="008C2396" w:rsidR="0017645A" w:rsidP="00517D47" w:rsidRDefault="0017645A" w14:paraId="24FE1423"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xmlns:wp14="http://schemas.microsoft.com/office/word/2010/wordml" w:rsidRPr="008C2396" w:rsidR="0017645A" w:rsidTr="0031230D" w14:paraId="41508A3C" wp14:textId="77777777">
        <w:tc>
          <w:tcPr>
            <w:tcW w:w="4112" w:type="dxa"/>
            <w:shd w:val="clear" w:color="auto" w:fill="auto"/>
          </w:tcPr>
          <w:p w:rsidRPr="008C2396" w:rsidR="0017645A" w:rsidP="0031230D" w:rsidRDefault="0017645A" w14:paraId="43D6B1D6"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Pr="008C2396" w:rsidR="0017645A" w:rsidP="0031230D" w:rsidRDefault="0017645A" w14:paraId="17DBC151" wp14:textId="7777777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Pr="008C2396" w:rsidR="0017645A" w:rsidP="0031230D" w:rsidRDefault="0017645A" w14:paraId="6F8BD81B" wp14:textId="7777777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Pr="008C2396" w:rsidR="0017645A" w:rsidP="0031230D" w:rsidRDefault="0017645A" w14:paraId="2613E9C1"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17645A" w:rsidTr="0031230D" w14:paraId="1037B8A3" wp14:textId="77777777">
        <w:tc>
          <w:tcPr>
            <w:tcW w:w="4112" w:type="dxa"/>
            <w:shd w:val="clear" w:color="auto" w:fill="auto"/>
          </w:tcPr>
          <w:p w:rsidRPr="008C2396" w:rsidR="0017645A" w:rsidP="0031230D" w:rsidRDefault="0017645A" w14:paraId="687C6DE0"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Pr="008C2396" w:rsidR="0017645A" w:rsidP="0031230D" w:rsidRDefault="0017645A" w14:paraId="5B2F9378" wp14:textId="7777777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Pr="008C2396" w:rsidR="0017645A" w:rsidP="0031230D" w:rsidRDefault="0017645A" w14:paraId="58E6DD4E" wp14:textId="7777777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Pr="008C2396" w:rsidR="0017645A" w:rsidP="0031230D" w:rsidRDefault="0017645A" w14:paraId="7D3BEE8F"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17645A" w:rsidTr="0031230D" w14:paraId="3B88899E" wp14:textId="77777777">
        <w:tc>
          <w:tcPr>
            <w:tcW w:w="4112" w:type="dxa"/>
            <w:shd w:val="clear" w:color="auto" w:fill="auto"/>
          </w:tcPr>
          <w:p w:rsidRPr="008C2396" w:rsidR="0017645A" w:rsidP="0031230D" w:rsidRDefault="0017645A" w14:paraId="69E2BB2B"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Pr="008C2396" w:rsidR="0017645A" w:rsidP="0031230D" w:rsidRDefault="0017645A" w14:paraId="57C0D796" wp14:textId="7777777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Pr="008C2396" w:rsidR="0017645A" w:rsidP="0031230D" w:rsidRDefault="0017645A" w14:paraId="0D142F6F" wp14:textId="7777777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Pr="008C2396" w:rsidR="0017645A" w:rsidP="0031230D" w:rsidRDefault="0017645A" w14:paraId="4475AD14"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17645A" w:rsidTr="0031230D" w14:paraId="120C4E94" wp14:textId="77777777">
        <w:tc>
          <w:tcPr>
            <w:tcW w:w="4112" w:type="dxa"/>
            <w:shd w:val="clear" w:color="auto" w:fill="auto"/>
          </w:tcPr>
          <w:p w:rsidRPr="008C2396" w:rsidR="0017645A" w:rsidP="0031230D" w:rsidRDefault="0017645A" w14:paraId="42AFC42D"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Pr="008C2396" w:rsidR="0017645A" w:rsidP="0031230D" w:rsidRDefault="0017645A" w14:paraId="271CA723" wp14:textId="7777777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Pr="008C2396" w:rsidR="0017645A" w:rsidP="0031230D" w:rsidRDefault="0017645A" w14:paraId="75FBE423" wp14:textId="7777777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Pr="008C2396" w:rsidR="0017645A" w:rsidP="0031230D" w:rsidRDefault="0017645A" w14:paraId="2D3F0BEC"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17645A" w:rsidTr="0031230D" w14:paraId="75CF4315" wp14:textId="77777777">
        <w:tc>
          <w:tcPr>
            <w:tcW w:w="4112" w:type="dxa"/>
            <w:shd w:val="clear" w:color="auto" w:fill="auto"/>
          </w:tcPr>
          <w:p w:rsidRPr="008C2396" w:rsidR="0017645A" w:rsidP="0031230D" w:rsidRDefault="0017645A" w14:paraId="3CB648E9"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Pr="008C2396" w:rsidR="0017645A" w:rsidP="0031230D" w:rsidRDefault="0017645A" w14:paraId="0C178E9E" wp14:textId="7777777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Pr="008C2396" w:rsidR="0017645A" w:rsidP="0031230D" w:rsidRDefault="0017645A" w14:paraId="3C0395D3" wp14:textId="7777777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Pr="008C2396" w:rsidR="0017645A" w:rsidP="0031230D" w:rsidRDefault="0017645A" w14:paraId="3254BC2F"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17645A" w:rsidTr="0031230D" w14:paraId="651E9592" wp14:textId="77777777">
        <w:tc>
          <w:tcPr>
            <w:tcW w:w="4112" w:type="dxa"/>
            <w:shd w:val="clear" w:color="auto" w:fill="auto"/>
          </w:tcPr>
          <w:p w:rsidRPr="008C2396" w:rsidR="0017645A" w:rsidP="0031230D" w:rsidRDefault="0017645A" w14:paraId="269E314A"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Pr="008C2396" w:rsidR="0017645A" w:rsidP="0031230D" w:rsidRDefault="0017645A" w14:paraId="47341341" wp14:textId="7777777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Pr="008C2396" w:rsidR="0017645A" w:rsidP="0031230D" w:rsidRDefault="0017645A" w14:paraId="42EF2083" wp14:textId="7777777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Pr="008C2396" w:rsidR="0017645A" w:rsidP="0031230D" w:rsidRDefault="0017645A" w14:paraId="7B40C951" wp14:textId="77777777">
            <w:pPr>
              <w:pStyle w:val="Piedepgina"/>
              <w:tabs>
                <w:tab w:val="clear" w:pos="4252"/>
                <w:tab w:val="clear" w:pos="8504"/>
              </w:tabs>
              <w:spacing w:line="360" w:lineRule="auto"/>
              <w:jc w:val="both"/>
              <w:rPr>
                <w:rFonts w:ascii="Arial" w:hAnsi="Arial" w:cs="Arial"/>
                <w:b/>
                <w:bCs/>
                <w:sz w:val="22"/>
                <w:szCs w:val="22"/>
              </w:rPr>
            </w:pPr>
          </w:p>
        </w:tc>
      </w:tr>
    </w:tbl>
    <w:p xmlns:wp14="http://schemas.microsoft.com/office/word/2010/wordml" w:rsidRPr="008C2396" w:rsidR="00F86C39" w:rsidP="00F86C39" w:rsidRDefault="00F86C39" w14:paraId="4B4D7232" wp14:textId="77777777">
      <w:pPr>
        <w:ind w:left="720"/>
        <w:rPr>
          <w:rFonts w:ascii="Arial" w:hAnsi="Arial" w:cs="Arial"/>
          <w:b/>
          <w:sz w:val="28"/>
          <w:szCs w:val="28"/>
        </w:rPr>
      </w:pPr>
    </w:p>
    <w:p xmlns:wp14="http://schemas.microsoft.com/office/word/2010/wordml" w:rsidRPr="008C2396" w:rsidR="00F86C39" w:rsidP="00F86C39" w:rsidRDefault="00F86C39" w14:paraId="2093CA67" wp14:textId="77777777">
      <w:pPr>
        <w:ind w:left="720"/>
        <w:rPr>
          <w:rFonts w:ascii="Arial" w:hAnsi="Arial" w:cs="Arial"/>
          <w:b/>
          <w:sz w:val="28"/>
          <w:szCs w:val="28"/>
        </w:rPr>
      </w:pPr>
    </w:p>
    <w:p xmlns:wp14="http://schemas.microsoft.com/office/word/2010/wordml" w:rsidRPr="008C2396" w:rsidR="00503D08" w:rsidP="00F86C39" w:rsidRDefault="00503D08" w14:paraId="2503B197" wp14:textId="77777777">
      <w:pPr>
        <w:ind w:left="720"/>
        <w:rPr>
          <w:rFonts w:ascii="Arial" w:hAnsi="Arial" w:cs="Arial"/>
          <w:b/>
          <w:sz w:val="28"/>
          <w:szCs w:val="28"/>
        </w:rPr>
      </w:pPr>
    </w:p>
    <w:p xmlns:wp14="http://schemas.microsoft.com/office/word/2010/wordml" w:rsidRPr="008C2396" w:rsidR="00503D08" w:rsidP="00F86C39" w:rsidRDefault="00503D08" w14:paraId="38288749" wp14:textId="77777777">
      <w:pPr>
        <w:ind w:left="720"/>
        <w:rPr>
          <w:rFonts w:ascii="Arial" w:hAnsi="Arial" w:cs="Arial"/>
          <w:b/>
          <w:sz w:val="28"/>
          <w:szCs w:val="28"/>
        </w:rPr>
      </w:pPr>
    </w:p>
    <w:p xmlns:wp14="http://schemas.microsoft.com/office/word/2010/wordml" w:rsidRPr="008C2396" w:rsidR="00503D08" w:rsidP="00F86C39" w:rsidRDefault="00503D08" w14:paraId="20BD9A1A" wp14:textId="77777777">
      <w:pPr>
        <w:ind w:left="720"/>
        <w:rPr>
          <w:rFonts w:ascii="Arial" w:hAnsi="Arial" w:cs="Arial"/>
          <w:b/>
          <w:sz w:val="28"/>
          <w:szCs w:val="28"/>
        </w:rPr>
      </w:pPr>
    </w:p>
    <w:p xmlns:wp14="http://schemas.microsoft.com/office/word/2010/wordml" w:rsidRPr="008C2396" w:rsidR="001A2265" w:rsidP="00F86C39" w:rsidRDefault="001A2265" w14:paraId="0C136CF1" wp14:textId="77777777">
      <w:pPr>
        <w:ind w:left="720"/>
        <w:rPr>
          <w:rFonts w:ascii="Arial" w:hAnsi="Arial" w:cs="Arial"/>
          <w:b/>
          <w:sz w:val="28"/>
          <w:szCs w:val="28"/>
        </w:rPr>
      </w:pPr>
    </w:p>
    <w:p xmlns:wp14="http://schemas.microsoft.com/office/word/2010/wordml" w:rsidRPr="008C2396" w:rsidR="001A2265" w:rsidP="00F86C39" w:rsidRDefault="001A2265" w14:paraId="0A392C6A" wp14:textId="77777777">
      <w:pPr>
        <w:ind w:left="720"/>
        <w:rPr>
          <w:rFonts w:ascii="Arial" w:hAnsi="Arial" w:cs="Arial"/>
          <w:b/>
          <w:sz w:val="28"/>
          <w:szCs w:val="28"/>
        </w:rPr>
      </w:pPr>
    </w:p>
    <w:p xmlns:wp14="http://schemas.microsoft.com/office/word/2010/wordml" w:rsidRPr="008C2396" w:rsidR="001A2265" w:rsidP="00F86C39" w:rsidRDefault="001A2265" w14:paraId="290583F9" wp14:textId="77777777">
      <w:pPr>
        <w:ind w:left="720"/>
        <w:rPr>
          <w:rFonts w:ascii="Arial" w:hAnsi="Arial" w:cs="Arial"/>
          <w:b/>
          <w:sz w:val="28"/>
          <w:szCs w:val="28"/>
        </w:rPr>
      </w:pPr>
    </w:p>
    <w:p xmlns:wp14="http://schemas.microsoft.com/office/word/2010/wordml" w:rsidRPr="008C2396" w:rsidR="001A2265" w:rsidP="00F86C39" w:rsidRDefault="001A2265" w14:paraId="68F21D90" wp14:textId="77777777">
      <w:pPr>
        <w:ind w:left="720"/>
        <w:rPr>
          <w:rFonts w:ascii="Arial" w:hAnsi="Arial" w:cs="Arial"/>
          <w:b/>
          <w:sz w:val="28"/>
          <w:szCs w:val="28"/>
        </w:rPr>
      </w:pPr>
    </w:p>
    <w:p xmlns:wp14="http://schemas.microsoft.com/office/word/2010/wordml" w:rsidRPr="008C2396" w:rsidR="001A2265" w:rsidP="00F86C39" w:rsidRDefault="001A2265" w14:paraId="13C326F3" wp14:textId="77777777">
      <w:pPr>
        <w:ind w:left="720"/>
        <w:rPr>
          <w:rFonts w:ascii="Arial" w:hAnsi="Arial" w:cs="Arial"/>
          <w:b/>
          <w:sz w:val="28"/>
          <w:szCs w:val="28"/>
        </w:rPr>
      </w:pPr>
    </w:p>
    <w:p xmlns:wp14="http://schemas.microsoft.com/office/word/2010/wordml" w:rsidRPr="008C2396" w:rsidR="001A2265" w:rsidP="00F86C39" w:rsidRDefault="001A2265" w14:paraId="4853B841" wp14:textId="77777777">
      <w:pPr>
        <w:ind w:left="720"/>
        <w:rPr>
          <w:rFonts w:ascii="Arial" w:hAnsi="Arial" w:cs="Arial"/>
          <w:b/>
          <w:sz w:val="28"/>
          <w:szCs w:val="28"/>
        </w:rPr>
      </w:pPr>
    </w:p>
    <w:p xmlns:wp14="http://schemas.microsoft.com/office/word/2010/wordml" w:rsidRPr="008C2396" w:rsidR="001A2265" w:rsidP="00F86C39" w:rsidRDefault="001A2265" w14:paraId="50125231" wp14:textId="77777777">
      <w:pPr>
        <w:ind w:left="720"/>
        <w:rPr>
          <w:rFonts w:ascii="Arial" w:hAnsi="Arial" w:cs="Arial"/>
          <w:b/>
          <w:sz w:val="28"/>
          <w:szCs w:val="28"/>
        </w:rPr>
      </w:pPr>
    </w:p>
    <w:p xmlns:wp14="http://schemas.microsoft.com/office/word/2010/wordml" w:rsidRPr="008C2396" w:rsidR="001A2265" w:rsidP="00F86C39" w:rsidRDefault="001A2265" w14:paraId="5A25747A" wp14:textId="77777777">
      <w:pPr>
        <w:ind w:left="720"/>
        <w:rPr>
          <w:rFonts w:ascii="Arial" w:hAnsi="Arial" w:cs="Arial"/>
          <w:b/>
          <w:sz w:val="28"/>
          <w:szCs w:val="28"/>
        </w:rPr>
      </w:pPr>
    </w:p>
    <w:p xmlns:wp14="http://schemas.microsoft.com/office/word/2010/wordml" w:rsidRPr="008C2396" w:rsidR="001A2265" w:rsidP="00F86C39" w:rsidRDefault="001A2265" w14:paraId="09B8D95D" wp14:textId="77777777">
      <w:pPr>
        <w:ind w:left="720"/>
        <w:rPr>
          <w:rFonts w:ascii="Arial" w:hAnsi="Arial" w:cs="Arial"/>
          <w:b/>
          <w:sz w:val="28"/>
          <w:szCs w:val="28"/>
        </w:rPr>
      </w:pPr>
    </w:p>
    <w:p xmlns:wp14="http://schemas.microsoft.com/office/word/2010/wordml" w:rsidRPr="008C2396" w:rsidR="001A2265" w:rsidP="00F86C39" w:rsidRDefault="001A2265" w14:paraId="78BEFD2A" wp14:textId="77777777">
      <w:pPr>
        <w:ind w:left="720"/>
        <w:rPr>
          <w:rFonts w:ascii="Arial" w:hAnsi="Arial" w:cs="Arial"/>
          <w:b/>
          <w:sz w:val="28"/>
          <w:szCs w:val="28"/>
        </w:rPr>
      </w:pPr>
    </w:p>
    <w:p xmlns:wp14="http://schemas.microsoft.com/office/word/2010/wordml" w:rsidRPr="008C2396" w:rsidR="001A2265" w:rsidP="00F86C39" w:rsidRDefault="001A2265" w14:paraId="27A76422" wp14:textId="77777777">
      <w:pPr>
        <w:ind w:left="720"/>
        <w:rPr>
          <w:rFonts w:ascii="Arial" w:hAnsi="Arial" w:cs="Arial"/>
          <w:b/>
          <w:sz w:val="28"/>
          <w:szCs w:val="28"/>
        </w:rPr>
      </w:pPr>
    </w:p>
    <w:p xmlns:wp14="http://schemas.microsoft.com/office/word/2010/wordml" w:rsidRPr="008C2396" w:rsidR="001A2265" w:rsidP="00F86C39" w:rsidRDefault="001A2265" w14:paraId="49206A88" wp14:textId="77777777">
      <w:pPr>
        <w:ind w:left="720"/>
        <w:rPr>
          <w:rFonts w:ascii="Arial" w:hAnsi="Arial" w:cs="Arial"/>
          <w:b/>
          <w:sz w:val="28"/>
          <w:szCs w:val="28"/>
        </w:rPr>
      </w:pPr>
    </w:p>
    <w:p xmlns:wp14="http://schemas.microsoft.com/office/word/2010/wordml" w:rsidRPr="008C2396" w:rsidR="001A2265" w:rsidP="00F86C39" w:rsidRDefault="001A2265" w14:paraId="67B7A70C" wp14:textId="77777777">
      <w:pPr>
        <w:ind w:left="720"/>
        <w:rPr>
          <w:rFonts w:ascii="Arial" w:hAnsi="Arial" w:cs="Arial"/>
          <w:b/>
          <w:sz w:val="28"/>
          <w:szCs w:val="28"/>
        </w:rPr>
      </w:pPr>
    </w:p>
    <w:p xmlns:wp14="http://schemas.microsoft.com/office/word/2010/wordml" w:rsidRPr="008C2396" w:rsidR="001A2265" w:rsidP="00F86C39" w:rsidRDefault="001A2265" w14:paraId="71887C79" wp14:textId="77777777">
      <w:pPr>
        <w:ind w:left="720"/>
        <w:rPr>
          <w:rFonts w:ascii="Arial" w:hAnsi="Arial" w:cs="Arial"/>
          <w:b/>
          <w:sz w:val="28"/>
          <w:szCs w:val="28"/>
        </w:rPr>
      </w:pPr>
    </w:p>
    <w:p xmlns:wp14="http://schemas.microsoft.com/office/word/2010/wordml" w:rsidRPr="008C2396" w:rsidR="001A2265" w:rsidP="00F86C39" w:rsidRDefault="001A2265" w14:paraId="3B7FD67C" wp14:textId="77777777">
      <w:pPr>
        <w:ind w:left="720"/>
        <w:rPr>
          <w:rFonts w:ascii="Arial" w:hAnsi="Arial" w:cs="Arial"/>
          <w:b/>
          <w:sz w:val="28"/>
          <w:szCs w:val="28"/>
        </w:rPr>
      </w:pPr>
    </w:p>
    <w:p xmlns:wp14="http://schemas.microsoft.com/office/word/2010/wordml" w:rsidRPr="008C2396" w:rsidR="001A2265" w:rsidP="00F86C39" w:rsidRDefault="001A2265" w14:paraId="38D6B9B6" wp14:textId="77777777">
      <w:pPr>
        <w:ind w:left="720"/>
        <w:rPr>
          <w:rFonts w:ascii="Arial" w:hAnsi="Arial" w:cs="Arial"/>
          <w:b/>
          <w:sz w:val="28"/>
          <w:szCs w:val="28"/>
        </w:rPr>
      </w:pPr>
    </w:p>
    <w:p xmlns:wp14="http://schemas.microsoft.com/office/word/2010/wordml" w:rsidRPr="008C2396" w:rsidR="001A2265" w:rsidP="00F86C39" w:rsidRDefault="001A2265" w14:paraId="22F860BB" wp14:textId="77777777">
      <w:pPr>
        <w:ind w:left="720"/>
        <w:rPr>
          <w:rFonts w:ascii="Arial" w:hAnsi="Arial" w:cs="Arial"/>
          <w:b/>
          <w:sz w:val="28"/>
          <w:szCs w:val="28"/>
        </w:rPr>
      </w:pPr>
    </w:p>
    <w:p xmlns:wp14="http://schemas.microsoft.com/office/word/2010/wordml" w:rsidRPr="008C2396" w:rsidR="001A2265" w:rsidP="00F86C39" w:rsidRDefault="001A2265" w14:paraId="698536F5" wp14:textId="77777777">
      <w:pPr>
        <w:ind w:left="720"/>
        <w:rPr>
          <w:rFonts w:ascii="Arial" w:hAnsi="Arial" w:cs="Arial"/>
          <w:b/>
          <w:sz w:val="28"/>
          <w:szCs w:val="28"/>
        </w:rPr>
      </w:pPr>
    </w:p>
    <w:p xmlns:wp14="http://schemas.microsoft.com/office/word/2010/wordml" w:rsidRPr="008C2396" w:rsidR="00503D08" w:rsidP="00F86C39" w:rsidRDefault="00503D08" w14:paraId="7BC1BAF2" wp14:textId="77777777">
      <w:pPr>
        <w:ind w:left="720"/>
        <w:rPr>
          <w:rFonts w:ascii="Arial" w:hAnsi="Arial" w:cs="Arial"/>
          <w:b/>
          <w:sz w:val="28"/>
          <w:szCs w:val="28"/>
        </w:rPr>
      </w:pPr>
    </w:p>
    <w:p xmlns:wp14="http://schemas.microsoft.com/office/word/2010/wordml" w:rsidRPr="008C2396" w:rsidR="00503D08" w:rsidP="00F86C39" w:rsidRDefault="00503D08" w14:paraId="61C988F9" wp14:textId="77777777">
      <w:pPr>
        <w:ind w:left="720"/>
        <w:rPr>
          <w:rFonts w:ascii="Arial" w:hAnsi="Arial" w:cs="Arial"/>
          <w:b/>
          <w:sz w:val="28"/>
          <w:szCs w:val="28"/>
        </w:rPr>
      </w:pPr>
    </w:p>
    <w:p xmlns:wp14="http://schemas.microsoft.com/office/word/2010/wordml" w:rsidRPr="008C2396" w:rsidR="00D234A2" w:rsidP="00F86C39" w:rsidRDefault="00740EE6" w14:paraId="22AA31B0" wp14:textId="77777777">
      <w:pPr>
        <w:pStyle w:val="Ttulo1"/>
        <w:rPr>
          <w:rFonts w:cs="Arial"/>
        </w:rPr>
      </w:pPr>
      <w:bookmarkStart w:name="_Toc532221777" w:id="14"/>
      <w:r w:rsidRPr="008C2396">
        <w:rPr>
          <w:rFonts w:cs="Arial"/>
        </w:rPr>
        <w:t>LEVANTAMIENTO DEL REQUERIMIENTO DETALLADO</w:t>
      </w:r>
      <w:bookmarkEnd w:id="14"/>
    </w:p>
    <w:p xmlns:wp14="http://schemas.microsoft.com/office/word/2010/wordml" w:rsidRPr="008C2396" w:rsidR="00137683" w:rsidP="00137683" w:rsidRDefault="00137683" w14:paraId="3B22BB7D" wp14:textId="77777777">
      <w:pPr>
        <w:rPr>
          <w:rFonts w:ascii="Arial" w:hAnsi="Arial" w:cs="Arial"/>
          <w:lang w:val="es-ES_tradnl" w:eastAsia="en-US"/>
        </w:rPr>
      </w:pPr>
    </w:p>
    <w:p xmlns:wp14="http://schemas.microsoft.com/office/word/2010/wordml" w:rsidRPr="005D0764" w:rsidR="00D234A2" w:rsidP="005D0764" w:rsidRDefault="00137683" w14:paraId="62BA4385" wp14:textId="77777777">
      <w:pPr>
        <w:jc w:val="both"/>
        <w:rPr>
          <w:rFonts w:ascii="Arial" w:hAnsi="Arial" w:cs="Arial"/>
          <w:color w:val="BFBFBF"/>
          <w:sz w:val="28"/>
          <w:szCs w:val="28"/>
        </w:rPr>
      </w:pPr>
      <w:r w:rsidRPr="005D0764">
        <w:rPr>
          <w:rFonts w:ascii="Arial" w:hAnsi="Arial" w:cs="Arial"/>
          <w:color w:val="BFBFBF"/>
          <w:sz w:val="28"/>
          <w:szCs w:val="28"/>
        </w:rPr>
        <w:t>Las historias de usuario deben ser independientes y debidamente identificadas</w:t>
      </w:r>
      <w:r w:rsidRPr="005D0764" w:rsidR="009F4DBC">
        <w:rPr>
          <w:rFonts w:ascii="Arial" w:hAnsi="Arial" w:cs="Arial"/>
          <w:color w:val="BFBFBF"/>
          <w:sz w:val="28"/>
          <w:szCs w:val="28"/>
        </w:rPr>
        <w:t>;</w:t>
      </w:r>
      <w:r w:rsidRPr="005D0764">
        <w:rPr>
          <w:rFonts w:ascii="Arial" w:hAnsi="Arial" w:cs="Arial"/>
          <w:color w:val="BFBFBF"/>
          <w:sz w:val="28"/>
          <w:szCs w:val="28"/>
        </w:rPr>
        <w:t xml:space="preserve"> deben corresponder a una </w:t>
      </w:r>
      <w:r w:rsidRPr="005D0764" w:rsidR="009F4DBC">
        <w:rPr>
          <w:rFonts w:ascii="Arial" w:hAnsi="Arial" w:cs="Arial"/>
          <w:color w:val="BFBFBF"/>
          <w:sz w:val="28"/>
          <w:szCs w:val="28"/>
        </w:rPr>
        <w:t>única</w:t>
      </w:r>
      <w:r w:rsidRPr="005D0764">
        <w:rPr>
          <w:rFonts w:ascii="Arial" w:hAnsi="Arial" w:cs="Arial"/>
          <w:color w:val="BFBFBF"/>
          <w:sz w:val="28"/>
          <w:szCs w:val="28"/>
        </w:rPr>
        <w:t xml:space="preserve"> funcionalidad</w:t>
      </w:r>
      <w:r w:rsidRPr="005D0764" w:rsidR="009F4DBC">
        <w:rPr>
          <w:rFonts w:ascii="Arial" w:hAnsi="Arial" w:cs="Arial"/>
          <w:color w:val="BFBFBF"/>
          <w:sz w:val="28"/>
          <w:szCs w:val="28"/>
        </w:rPr>
        <w:t xml:space="preserve"> y deben ser cortas y concisas </w:t>
      </w:r>
    </w:p>
    <w:tbl>
      <w:tblPr>
        <w:tblW w:w="10490"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37"/>
        <w:gridCol w:w="681"/>
        <w:gridCol w:w="1268"/>
        <w:gridCol w:w="444"/>
        <w:gridCol w:w="2000"/>
        <w:gridCol w:w="127"/>
        <w:gridCol w:w="1947"/>
        <w:gridCol w:w="3286"/>
      </w:tblGrid>
      <w:tr xmlns:wp14="http://schemas.microsoft.com/office/word/2010/wordml" w:rsidRPr="008C2396" w:rsidR="00AE4D25" w:rsidTr="004627A3" w14:paraId="0ED51BE5" wp14:textId="77777777">
        <w:trPr>
          <w:trHeight w:val="182"/>
        </w:trPr>
        <w:tc>
          <w:tcPr>
            <w:tcW w:w="10490" w:type="dxa"/>
            <w:gridSpan w:val="8"/>
            <w:shd w:val="clear" w:color="auto" w:fill="A50021"/>
          </w:tcPr>
          <w:p w:rsidRPr="008C2396" w:rsidR="00AE4D25" w:rsidP="004627A3" w:rsidRDefault="00AE4D25" w14:paraId="158DFD5D" wp14:textId="77777777">
            <w:pPr>
              <w:jc w:val="center"/>
              <w:rPr>
                <w:rFonts w:ascii="Arial" w:hAnsi="Arial" w:cs="Arial"/>
                <w:b/>
                <w:sz w:val="22"/>
                <w:szCs w:val="22"/>
              </w:rPr>
            </w:pPr>
            <w:r w:rsidRPr="008C2396">
              <w:rPr>
                <w:rFonts w:ascii="Arial" w:hAnsi="Arial" w:cs="Arial"/>
                <w:b/>
                <w:sz w:val="22"/>
                <w:szCs w:val="22"/>
              </w:rPr>
              <w:t>HISTORIAS DE USUARIO</w:t>
            </w:r>
          </w:p>
        </w:tc>
      </w:tr>
      <w:tr xmlns:wp14="http://schemas.microsoft.com/office/word/2010/wordml" w:rsidRPr="008C2396" w:rsidR="005D0764" w:rsidTr="005D0764" w14:paraId="2D75502B" wp14:textId="77777777">
        <w:trPr>
          <w:trHeight w:val="182"/>
        </w:trPr>
        <w:tc>
          <w:tcPr>
            <w:tcW w:w="1418" w:type="dxa"/>
            <w:gridSpan w:val="2"/>
            <w:shd w:val="clear" w:color="auto" w:fill="auto"/>
          </w:tcPr>
          <w:p w:rsidRPr="008C2396" w:rsidR="005D0764" w:rsidP="004627A3" w:rsidRDefault="005D0764" w14:paraId="745774BC" wp14:textId="77777777">
            <w:pPr>
              <w:jc w:val="center"/>
              <w:rPr>
                <w:rFonts w:ascii="Arial" w:hAnsi="Arial" w:cs="Arial"/>
                <w:b/>
                <w:sz w:val="22"/>
                <w:szCs w:val="22"/>
              </w:rPr>
            </w:pPr>
            <w:r>
              <w:rPr>
                <w:rFonts w:ascii="Arial" w:hAnsi="Arial" w:cs="Arial"/>
                <w:b/>
                <w:sz w:val="22"/>
                <w:szCs w:val="22"/>
              </w:rPr>
              <w:t>Nº.</w:t>
            </w:r>
          </w:p>
        </w:tc>
        <w:tc>
          <w:tcPr>
            <w:tcW w:w="9072" w:type="dxa"/>
            <w:gridSpan w:val="6"/>
            <w:shd w:val="clear" w:color="auto" w:fill="auto"/>
          </w:tcPr>
          <w:p w:rsidRPr="008C2396" w:rsidR="005D0764" w:rsidP="005D0764" w:rsidRDefault="005D0764" w14:paraId="37E86EDF" wp14:textId="77777777">
            <w:pPr>
              <w:jc w:val="both"/>
              <w:rPr>
                <w:rFonts w:ascii="Arial" w:hAnsi="Arial" w:cs="Arial"/>
                <w:b/>
                <w:sz w:val="22"/>
                <w:szCs w:val="22"/>
              </w:rPr>
            </w:pPr>
            <w:r w:rsidRPr="008C2396">
              <w:rPr>
                <w:rFonts w:ascii="Arial" w:hAnsi="Arial" w:cs="Arial"/>
                <w:color w:val="A6A6A6"/>
                <w:sz w:val="22"/>
                <w:szCs w:val="22"/>
              </w:rPr>
              <w:t>Identificador único de la historia de usuario</w:t>
            </w:r>
          </w:p>
        </w:tc>
      </w:tr>
      <w:tr xmlns:wp14="http://schemas.microsoft.com/office/word/2010/wordml" w:rsidRPr="008C2396" w:rsidR="005D0764" w:rsidTr="005D0764" w14:paraId="04B80F2F" wp14:textId="77777777">
        <w:trPr>
          <w:trHeight w:val="182"/>
        </w:trPr>
        <w:tc>
          <w:tcPr>
            <w:tcW w:w="1418" w:type="dxa"/>
            <w:gridSpan w:val="2"/>
            <w:shd w:val="clear" w:color="auto" w:fill="auto"/>
          </w:tcPr>
          <w:p w:rsidRPr="008C2396" w:rsidR="005D0764" w:rsidP="004627A3" w:rsidRDefault="005D0764" w14:paraId="0AB041FF" wp14:textId="77777777">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rsidRPr="008C2396" w:rsidR="005D0764" w:rsidP="005D0764" w:rsidRDefault="005D0764" w14:paraId="10B1F1E7" wp14:textId="77777777">
            <w:pPr>
              <w:jc w:val="both"/>
              <w:rPr>
                <w:rFonts w:ascii="Arial" w:hAnsi="Arial" w:cs="Arial"/>
                <w:b/>
                <w:sz w:val="22"/>
                <w:szCs w:val="22"/>
              </w:rPr>
            </w:pPr>
            <w:r w:rsidRPr="008C2396">
              <w:rPr>
                <w:rFonts w:ascii="Arial" w:hAnsi="Arial" w:cs="Arial"/>
                <w:color w:val="A6A6A6"/>
                <w:sz w:val="22"/>
                <w:szCs w:val="22"/>
              </w:rPr>
              <w:t>Titulo claro y especifico que define la fase o historia de usuario para el requerimiento</w:t>
            </w:r>
          </w:p>
        </w:tc>
      </w:tr>
      <w:tr xmlns:wp14="http://schemas.microsoft.com/office/word/2010/wordml" w:rsidRPr="008C2396" w:rsidR="005D0764" w:rsidTr="005D0764" w14:paraId="406DCC6A" wp14:textId="77777777">
        <w:trPr>
          <w:trHeight w:val="182"/>
        </w:trPr>
        <w:tc>
          <w:tcPr>
            <w:tcW w:w="1418" w:type="dxa"/>
            <w:gridSpan w:val="2"/>
            <w:shd w:val="clear" w:color="auto" w:fill="auto"/>
          </w:tcPr>
          <w:p w:rsidRPr="008C2396" w:rsidR="005D0764" w:rsidP="004627A3" w:rsidRDefault="005D0764" w14:paraId="72C42D4E" wp14:textId="77777777">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rsidRPr="008C2396" w:rsidR="005D0764" w:rsidP="005D0764" w:rsidRDefault="005D0764" w14:paraId="511AF41F" wp14:textId="77777777">
            <w:pPr>
              <w:jc w:val="both"/>
              <w:rPr>
                <w:rFonts w:ascii="Arial" w:hAnsi="Arial" w:cs="Arial"/>
                <w:b/>
                <w:sz w:val="22"/>
                <w:szCs w:val="22"/>
              </w:rPr>
            </w:pPr>
            <w:r w:rsidRPr="008C2396">
              <w:rPr>
                <w:rFonts w:ascii="Arial" w:hAnsi="Arial" w:cs="Arial"/>
                <w:color w:val="BFBFBF"/>
                <w:sz w:val="22"/>
                <w:szCs w:val="22"/>
              </w:rPr>
              <w:t>DD/MM/YYYY</w:t>
            </w:r>
          </w:p>
        </w:tc>
      </w:tr>
      <w:tr xmlns:wp14="http://schemas.microsoft.com/office/word/2010/wordml" w:rsidRPr="008C2396" w:rsidR="005D0764" w:rsidTr="005D0764" w14:paraId="499C8C21" wp14:textId="77777777">
        <w:trPr>
          <w:trHeight w:val="182"/>
        </w:trPr>
        <w:tc>
          <w:tcPr>
            <w:tcW w:w="1418" w:type="dxa"/>
            <w:gridSpan w:val="2"/>
            <w:shd w:val="clear" w:color="auto" w:fill="auto"/>
          </w:tcPr>
          <w:p w:rsidRPr="008C2396" w:rsidR="005D0764" w:rsidP="004627A3" w:rsidRDefault="005D0764" w14:paraId="362E6FAF" wp14:textId="77777777">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rsidRPr="008C2396" w:rsidR="005D0764" w:rsidP="005D0764" w:rsidRDefault="005D0764" w14:paraId="4516B05B" wp14:textId="77777777">
            <w:pPr>
              <w:jc w:val="both"/>
              <w:rPr>
                <w:rFonts w:ascii="Arial" w:hAnsi="Arial" w:cs="Arial"/>
                <w:b/>
                <w:sz w:val="22"/>
                <w:szCs w:val="22"/>
              </w:rPr>
            </w:pPr>
            <w:r w:rsidRPr="008C2396">
              <w:rPr>
                <w:rFonts w:ascii="Arial" w:hAnsi="Arial" w:cs="Arial"/>
                <w:color w:val="A6A6A6"/>
                <w:sz w:val="22"/>
                <w:szCs w:val="22"/>
              </w:rPr>
              <w:t>Peso dado por un numero entre 1 y 100 acotado por la serie Fibonacci</w:t>
            </w:r>
          </w:p>
        </w:tc>
      </w:tr>
      <w:tr xmlns:wp14="http://schemas.microsoft.com/office/word/2010/wordml" w:rsidRPr="008C2396" w:rsidR="00137683" w:rsidTr="004627A3" w14:paraId="38E18318" wp14:textId="77777777">
        <w:trPr>
          <w:trHeight w:val="182"/>
        </w:trPr>
        <w:tc>
          <w:tcPr>
            <w:tcW w:w="10490" w:type="dxa"/>
            <w:gridSpan w:val="8"/>
            <w:shd w:val="clear" w:color="auto" w:fill="A50021"/>
          </w:tcPr>
          <w:p w:rsidRPr="008C2396" w:rsidR="00137683" w:rsidP="004627A3" w:rsidRDefault="002617FE" w14:paraId="6DF7AAE6" wp14:textId="77777777">
            <w:pPr>
              <w:jc w:val="center"/>
              <w:rPr>
                <w:rFonts w:ascii="Arial" w:hAnsi="Arial" w:cs="Arial"/>
                <w:sz w:val="22"/>
                <w:szCs w:val="22"/>
              </w:rPr>
            </w:pPr>
            <w:r w:rsidRPr="008C2396">
              <w:rPr>
                <w:rFonts w:ascii="Arial" w:hAnsi="Arial" w:cs="Arial"/>
                <w:b/>
                <w:szCs w:val="22"/>
              </w:rPr>
              <w:t>Característica</w:t>
            </w:r>
            <w:r w:rsidRPr="008C2396" w:rsidR="00137683">
              <w:rPr>
                <w:rFonts w:ascii="Arial" w:hAnsi="Arial" w:cs="Arial"/>
                <w:b/>
                <w:szCs w:val="22"/>
              </w:rPr>
              <w:t>/Funcionalidad</w:t>
            </w:r>
          </w:p>
        </w:tc>
      </w:tr>
      <w:tr xmlns:wp14="http://schemas.microsoft.com/office/word/2010/wordml" w:rsidRPr="008C2396" w:rsidR="00137683" w:rsidTr="004627A3" w14:paraId="0E538CD6" wp14:textId="77777777">
        <w:trPr>
          <w:trHeight w:val="1406"/>
        </w:trPr>
        <w:tc>
          <w:tcPr>
            <w:tcW w:w="10490" w:type="dxa"/>
            <w:gridSpan w:val="8"/>
            <w:shd w:val="clear" w:color="auto" w:fill="FFFFFF"/>
          </w:tcPr>
          <w:p w:rsidRPr="008C2396" w:rsidR="00137683" w:rsidP="004627A3" w:rsidRDefault="00137683" w14:paraId="1B7955D7" wp14:textId="77777777">
            <w:pPr>
              <w:rPr>
                <w:rFonts w:ascii="Arial" w:hAnsi="Arial" w:cs="Arial"/>
                <w:color w:val="A6A6A6"/>
                <w:sz w:val="22"/>
                <w:szCs w:val="22"/>
              </w:rPr>
            </w:pPr>
            <w:r w:rsidRPr="008C2396">
              <w:rPr>
                <w:rFonts w:ascii="Arial" w:hAnsi="Arial" w:cs="Arial"/>
                <w:color w:val="A6A6A6"/>
                <w:sz w:val="22"/>
                <w:szCs w:val="22"/>
              </w:rPr>
              <w:t>Descripción detallada y suministrada en lenguaje natural por el usuario final, que permite identificar la necesidad puntual para una parte específica del requerimiento.</w:t>
            </w:r>
          </w:p>
          <w:p w:rsidRPr="008C2396" w:rsidR="00137683" w:rsidP="004627A3" w:rsidRDefault="00137683" w14:paraId="7DA21CF6" wp14:textId="77777777">
            <w:pPr>
              <w:rPr>
                <w:rFonts w:ascii="Arial" w:hAnsi="Arial" w:cs="Arial"/>
                <w:color w:val="A6A6A6"/>
                <w:sz w:val="22"/>
                <w:szCs w:val="22"/>
              </w:rPr>
            </w:pPr>
            <w:r w:rsidRPr="008C2396">
              <w:rPr>
                <w:rFonts w:ascii="Arial" w:hAnsi="Arial" w:cs="Arial"/>
                <w:color w:val="A6A6A6"/>
                <w:sz w:val="22"/>
                <w:szCs w:val="22"/>
              </w:rPr>
              <w:t>P.e.:</w:t>
            </w:r>
          </w:p>
          <w:p w:rsidRPr="008C2396" w:rsidR="00137683" w:rsidP="004627A3" w:rsidRDefault="00137683" w14:paraId="17B246DD" wp14:textId="77777777">
            <w:pPr>
              <w:rPr>
                <w:rFonts w:ascii="Arial" w:hAnsi="Arial" w:cs="Arial"/>
                <w:color w:val="A6A6A6"/>
                <w:sz w:val="22"/>
                <w:szCs w:val="22"/>
              </w:rPr>
            </w:pPr>
          </w:p>
          <w:p w:rsidRPr="008C2396" w:rsidR="00137683" w:rsidP="004627A3" w:rsidRDefault="00137683" w14:paraId="733FD32F" wp14:textId="77777777">
            <w:pPr>
              <w:rPr>
                <w:rFonts w:ascii="Arial" w:hAnsi="Arial" w:cs="Arial"/>
                <w:color w:val="A6A6A6"/>
                <w:sz w:val="22"/>
                <w:szCs w:val="22"/>
              </w:rPr>
            </w:pPr>
            <w:r w:rsidRPr="008C2396">
              <w:rPr>
                <w:rFonts w:ascii="Arial" w:hAnsi="Arial" w:cs="Arial"/>
                <w:color w:val="A6A6A6"/>
                <w:sz w:val="22"/>
                <w:szCs w:val="22"/>
              </w:rPr>
              <w:t>Quiero que el sistema me registre el número de veces que solicita atención a través de la ventanilla única, guardando el nombre del funcionario que atiende, la cedula y el tiempo que tarda en la consulta hasta obtener la solución a su inquietud.</w:t>
            </w:r>
          </w:p>
          <w:p w:rsidRPr="008C2396" w:rsidR="00137683" w:rsidP="004627A3" w:rsidRDefault="00137683" w14:paraId="6BF89DA3" wp14:textId="77777777">
            <w:pPr>
              <w:rPr>
                <w:rFonts w:ascii="Arial" w:hAnsi="Arial" w:cs="Arial"/>
                <w:color w:val="A6A6A6"/>
                <w:sz w:val="22"/>
                <w:szCs w:val="22"/>
              </w:rPr>
            </w:pPr>
          </w:p>
        </w:tc>
      </w:tr>
      <w:tr xmlns:wp14="http://schemas.microsoft.com/office/word/2010/wordml" w:rsidRPr="008C2396" w:rsidR="00AE4D25" w:rsidTr="004627A3" w14:paraId="269EB0A9" wp14:textId="77777777">
        <w:trPr>
          <w:trHeight w:val="182"/>
        </w:trPr>
        <w:tc>
          <w:tcPr>
            <w:tcW w:w="10490" w:type="dxa"/>
            <w:gridSpan w:val="8"/>
            <w:shd w:val="clear" w:color="auto" w:fill="A50021"/>
          </w:tcPr>
          <w:p w:rsidRPr="008C2396" w:rsidR="00AE4D25" w:rsidP="004627A3" w:rsidRDefault="002617FE" w14:paraId="3A6590CF" wp14:textId="77777777">
            <w:pPr>
              <w:jc w:val="center"/>
              <w:rPr>
                <w:rFonts w:ascii="Arial" w:hAnsi="Arial" w:cs="Arial"/>
                <w:sz w:val="22"/>
                <w:szCs w:val="22"/>
              </w:rPr>
            </w:pPr>
            <w:r w:rsidRPr="008C2396">
              <w:rPr>
                <w:rFonts w:ascii="Arial" w:hAnsi="Arial" w:cs="Arial"/>
                <w:b/>
                <w:szCs w:val="22"/>
              </w:rPr>
              <w:t>Razón</w:t>
            </w:r>
            <w:r w:rsidRPr="008C2396" w:rsidR="00137683">
              <w:rPr>
                <w:rFonts w:ascii="Arial" w:hAnsi="Arial" w:cs="Arial"/>
                <w:b/>
                <w:szCs w:val="22"/>
              </w:rPr>
              <w:t>/Resultado</w:t>
            </w:r>
          </w:p>
        </w:tc>
      </w:tr>
      <w:tr xmlns:wp14="http://schemas.microsoft.com/office/word/2010/wordml" w:rsidRPr="008C2396" w:rsidR="00AE4D25" w:rsidTr="00AE4D25" w14:paraId="26B9D13B" wp14:textId="77777777">
        <w:trPr>
          <w:trHeight w:val="1406"/>
        </w:trPr>
        <w:tc>
          <w:tcPr>
            <w:tcW w:w="10490" w:type="dxa"/>
            <w:gridSpan w:val="8"/>
            <w:shd w:val="clear" w:color="auto" w:fill="FFFFFF"/>
          </w:tcPr>
          <w:p w:rsidRPr="008C2396" w:rsidR="00137683" w:rsidP="004627A3" w:rsidRDefault="00137683" w14:paraId="64EFB6A0" wp14:textId="77777777">
            <w:pPr>
              <w:rPr>
                <w:rFonts w:ascii="Arial" w:hAnsi="Arial" w:cs="Arial"/>
                <w:color w:val="A6A6A6"/>
                <w:sz w:val="22"/>
                <w:szCs w:val="22"/>
              </w:rPr>
            </w:pPr>
            <w:r w:rsidRPr="008C2396">
              <w:rPr>
                <w:rFonts w:ascii="Arial" w:hAnsi="Arial" w:cs="Arial"/>
                <w:color w:val="A6A6A6"/>
                <w:sz w:val="22"/>
                <w:szCs w:val="22"/>
              </w:rPr>
              <w:t xml:space="preserve">Con la finalidad de… </w:t>
            </w:r>
          </w:p>
          <w:p w:rsidRPr="008C2396" w:rsidR="00AE4D25" w:rsidP="004627A3" w:rsidRDefault="00AE4D25" w14:paraId="5CAB72CD" wp14:textId="77777777">
            <w:pPr>
              <w:rPr>
                <w:rFonts w:ascii="Arial" w:hAnsi="Arial" w:cs="Arial"/>
                <w:color w:val="A6A6A6"/>
                <w:sz w:val="22"/>
                <w:szCs w:val="22"/>
              </w:rPr>
            </w:pPr>
            <w:r w:rsidRPr="008C2396">
              <w:rPr>
                <w:rFonts w:ascii="Arial" w:hAnsi="Arial" w:cs="Arial"/>
                <w:color w:val="A6A6A6"/>
                <w:sz w:val="22"/>
                <w:szCs w:val="22"/>
              </w:rPr>
              <w:t>P.e.:</w:t>
            </w:r>
          </w:p>
          <w:p w:rsidRPr="008C2396" w:rsidR="00AE4D25" w:rsidP="004627A3" w:rsidRDefault="00AE4D25" w14:paraId="5C3E0E74" wp14:textId="77777777">
            <w:pPr>
              <w:rPr>
                <w:rFonts w:ascii="Arial" w:hAnsi="Arial" w:cs="Arial"/>
                <w:color w:val="A6A6A6"/>
                <w:sz w:val="22"/>
                <w:szCs w:val="22"/>
              </w:rPr>
            </w:pPr>
          </w:p>
          <w:p w:rsidRPr="008C2396" w:rsidR="00AE4D25" w:rsidP="004627A3" w:rsidRDefault="00137683" w14:paraId="56875FAB" wp14:textId="77777777">
            <w:pPr>
              <w:rPr>
                <w:rFonts w:ascii="Arial" w:hAnsi="Arial" w:cs="Arial"/>
                <w:color w:val="A6A6A6"/>
                <w:sz w:val="22"/>
                <w:szCs w:val="22"/>
              </w:rPr>
            </w:pPr>
            <w:r w:rsidRPr="008C2396">
              <w:rPr>
                <w:rFonts w:ascii="Arial" w:hAnsi="Arial" w:cs="Arial"/>
                <w:color w:val="A6A6A6"/>
                <w:sz w:val="22"/>
                <w:szCs w:val="22"/>
              </w:rPr>
              <w:t>Con la finalidad de controlar la eficiencia de la atención en los puntos por cada uno de los empleados…</w:t>
            </w:r>
          </w:p>
          <w:p w:rsidRPr="008C2396" w:rsidR="00AE4D25" w:rsidP="004627A3" w:rsidRDefault="00AE4D25" w14:paraId="66A1FAB9" wp14:textId="77777777">
            <w:pPr>
              <w:rPr>
                <w:rFonts w:ascii="Arial" w:hAnsi="Arial" w:cs="Arial"/>
                <w:color w:val="A6A6A6"/>
                <w:sz w:val="22"/>
                <w:szCs w:val="22"/>
              </w:rPr>
            </w:pPr>
          </w:p>
        </w:tc>
      </w:tr>
      <w:tr xmlns:wp14="http://schemas.microsoft.com/office/word/2010/wordml" w:rsidRPr="008C2396" w:rsidR="004205AA" w:rsidTr="004627A3" w14:paraId="6ECCBE8E" wp14:textId="77777777">
        <w:trPr>
          <w:trHeight w:val="182"/>
        </w:trPr>
        <w:tc>
          <w:tcPr>
            <w:tcW w:w="10490" w:type="dxa"/>
            <w:gridSpan w:val="8"/>
            <w:shd w:val="clear" w:color="auto" w:fill="A50021"/>
          </w:tcPr>
          <w:p w:rsidRPr="008C2396" w:rsidR="004205AA" w:rsidP="004627A3" w:rsidRDefault="004205AA" w14:paraId="27D94308" wp14:textId="77777777">
            <w:pPr>
              <w:jc w:val="center"/>
              <w:rPr>
                <w:rFonts w:ascii="Arial" w:hAnsi="Arial" w:cs="Arial"/>
                <w:sz w:val="22"/>
                <w:szCs w:val="22"/>
              </w:rPr>
            </w:pPr>
            <w:r w:rsidRPr="008C2396">
              <w:rPr>
                <w:rFonts w:ascii="Arial" w:hAnsi="Arial" w:cs="Arial"/>
                <w:b/>
                <w:szCs w:val="22"/>
              </w:rPr>
              <w:t>Criterios de Aceptación</w:t>
            </w:r>
          </w:p>
        </w:tc>
      </w:tr>
      <w:tr xmlns:wp14="http://schemas.microsoft.com/office/word/2010/wordml" w:rsidRPr="008C2396" w:rsidR="008512C0" w:rsidTr="005D0764" w14:paraId="7576B1A7" wp14:textId="77777777">
        <w:trPr>
          <w:trHeight w:val="182"/>
        </w:trPr>
        <w:tc>
          <w:tcPr>
            <w:tcW w:w="737" w:type="dxa"/>
            <w:shd w:val="clear" w:color="auto" w:fill="A6A6A6"/>
          </w:tcPr>
          <w:p w:rsidRPr="008C2396" w:rsidR="00097052" w:rsidP="004627A3" w:rsidRDefault="00097052" w14:paraId="5D859D64" wp14:textId="77777777">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A6A6A6"/>
          </w:tcPr>
          <w:p w:rsidRPr="008C2396" w:rsidR="00097052" w:rsidP="004627A3" w:rsidRDefault="00097052" w14:paraId="7EAB7510" wp14:textId="77777777">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rsidRPr="008C2396" w:rsidR="00097052" w:rsidP="004627A3" w:rsidRDefault="00097052" w14:paraId="1C252FD3" wp14:textId="77777777">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rsidRPr="008C2396" w:rsidR="00097052" w:rsidP="004627A3" w:rsidRDefault="00097052" w14:paraId="33E38FD7" wp14:textId="77777777">
            <w:pPr>
              <w:jc w:val="center"/>
              <w:rPr>
                <w:rFonts w:ascii="Arial" w:hAnsi="Arial" w:cs="Arial"/>
                <w:b/>
                <w:sz w:val="22"/>
                <w:szCs w:val="22"/>
              </w:rPr>
            </w:pPr>
            <w:r w:rsidRPr="008C2396">
              <w:rPr>
                <w:rFonts w:ascii="Arial" w:hAnsi="Arial" w:cs="Arial"/>
                <w:b/>
                <w:sz w:val="22"/>
                <w:szCs w:val="22"/>
              </w:rPr>
              <w:t>Evento</w:t>
            </w:r>
          </w:p>
        </w:tc>
      </w:tr>
      <w:tr xmlns:wp14="http://schemas.microsoft.com/office/word/2010/wordml" w:rsidRPr="008C2396" w:rsidR="008512C0" w:rsidTr="005D0764" w14:paraId="36368464" wp14:textId="77777777">
        <w:trPr>
          <w:trHeight w:val="1686"/>
        </w:trPr>
        <w:tc>
          <w:tcPr>
            <w:tcW w:w="737" w:type="dxa"/>
            <w:shd w:val="clear" w:color="auto" w:fill="FFFFFF"/>
          </w:tcPr>
          <w:p w:rsidRPr="008C2396" w:rsidR="00097052" w:rsidP="00097052" w:rsidRDefault="00097052" w14:paraId="095D1FFE" wp14:textId="77777777">
            <w:pPr>
              <w:jc w:val="both"/>
              <w:rPr>
                <w:rFonts w:ascii="Arial" w:hAnsi="Arial" w:cs="Arial"/>
                <w:color w:val="A6A6A6"/>
                <w:sz w:val="22"/>
                <w:szCs w:val="22"/>
              </w:rPr>
            </w:pPr>
            <w:r w:rsidRPr="008C2396">
              <w:rPr>
                <w:rFonts w:ascii="Arial" w:hAnsi="Arial" w:cs="Arial"/>
                <w:color w:val="A6A6A6"/>
                <w:sz w:val="22"/>
                <w:szCs w:val="22"/>
              </w:rPr>
              <w:t>1</w:t>
            </w:r>
            <w:r w:rsidRPr="008C2396" w:rsidR="008F6AF7">
              <w:rPr>
                <w:rFonts w:ascii="Arial" w:hAnsi="Arial" w:cs="Arial"/>
                <w:color w:val="A6A6A6"/>
                <w:sz w:val="22"/>
                <w:szCs w:val="22"/>
              </w:rPr>
              <w:t>...</w:t>
            </w:r>
          </w:p>
        </w:tc>
        <w:tc>
          <w:tcPr>
            <w:tcW w:w="1949" w:type="dxa"/>
            <w:gridSpan w:val="2"/>
            <w:shd w:val="clear" w:color="auto" w:fill="FFFFFF"/>
          </w:tcPr>
          <w:p w:rsidRPr="008C2396" w:rsidR="00097052" w:rsidP="00097052" w:rsidRDefault="00097052" w14:paraId="37EEECB9" wp14:textId="77777777">
            <w:pPr>
              <w:jc w:val="both"/>
              <w:rPr>
                <w:rFonts w:ascii="Arial" w:hAnsi="Arial" w:cs="Arial"/>
                <w:color w:val="A6A6A6"/>
                <w:sz w:val="22"/>
                <w:szCs w:val="22"/>
              </w:rPr>
            </w:pPr>
            <w:r w:rsidRPr="008C2396">
              <w:rPr>
                <w:rFonts w:ascii="Arial" w:hAnsi="Arial" w:cs="Arial"/>
                <w:color w:val="A6A6A6"/>
                <w:sz w:val="22"/>
                <w:szCs w:val="22"/>
              </w:rPr>
              <w:t xml:space="preserve">Título del escenario </w:t>
            </w:r>
          </w:p>
          <w:p w:rsidRPr="008C2396" w:rsidR="00097052" w:rsidP="00097052" w:rsidRDefault="00097052" w14:paraId="76BB753C" wp14:textId="77777777">
            <w:pPr>
              <w:jc w:val="both"/>
              <w:rPr>
                <w:rFonts w:ascii="Arial" w:hAnsi="Arial" w:cs="Arial"/>
                <w:color w:val="A6A6A6"/>
                <w:sz w:val="22"/>
                <w:szCs w:val="22"/>
              </w:rPr>
            </w:pPr>
          </w:p>
          <w:p w:rsidRPr="008C2396" w:rsidR="006955B1" w:rsidP="004627A3" w:rsidRDefault="00097052" w14:paraId="1710AB64" wp14:textId="77777777">
            <w:pPr>
              <w:jc w:val="both"/>
              <w:rPr>
                <w:rFonts w:ascii="Arial" w:hAnsi="Arial" w:cs="Arial"/>
                <w:color w:val="A6A6A6"/>
                <w:sz w:val="22"/>
                <w:szCs w:val="22"/>
              </w:rPr>
            </w:pPr>
            <w:r w:rsidRPr="008C2396">
              <w:rPr>
                <w:rFonts w:ascii="Arial" w:hAnsi="Arial" w:cs="Arial"/>
                <w:color w:val="A6A6A6"/>
                <w:sz w:val="22"/>
                <w:szCs w:val="22"/>
              </w:rPr>
              <w:t xml:space="preserve">Pe. </w:t>
            </w:r>
          </w:p>
          <w:p w:rsidRPr="008C2396" w:rsidR="00097052" w:rsidP="004627A3" w:rsidRDefault="00097052" w14:paraId="4F8318E3" wp14:textId="77777777">
            <w:pPr>
              <w:jc w:val="both"/>
              <w:rPr>
                <w:rFonts w:ascii="Arial" w:hAnsi="Arial" w:cs="Arial"/>
                <w:color w:val="A6A6A6"/>
                <w:sz w:val="22"/>
                <w:szCs w:val="22"/>
              </w:rPr>
            </w:pPr>
            <w:r w:rsidRPr="008C2396">
              <w:rPr>
                <w:rFonts w:ascii="Arial" w:hAnsi="Arial" w:cs="Arial"/>
                <w:color w:val="A6A6A6"/>
                <w:sz w:val="22"/>
                <w:szCs w:val="22"/>
              </w:rPr>
              <w:t>Ingreso del empleado a la plataforma</w:t>
            </w:r>
          </w:p>
        </w:tc>
        <w:tc>
          <w:tcPr>
            <w:tcW w:w="2571" w:type="dxa"/>
            <w:gridSpan w:val="3"/>
            <w:shd w:val="clear" w:color="auto" w:fill="FFFFFF"/>
          </w:tcPr>
          <w:p w:rsidRPr="008C2396" w:rsidR="00097052" w:rsidP="00097052" w:rsidRDefault="00937366" w14:paraId="30142709" wp14:textId="77777777">
            <w:pPr>
              <w:jc w:val="both"/>
              <w:rPr>
                <w:rFonts w:ascii="Arial" w:hAnsi="Arial" w:cs="Arial"/>
                <w:color w:val="A6A6A6"/>
                <w:sz w:val="22"/>
                <w:szCs w:val="22"/>
              </w:rPr>
            </w:pPr>
            <w:r w:rsidRPr="008C2396">
              <w:rPr>
                <w:rFonts w:ascii="Arial" w:hAnsi="Arial" w:cs="Arial"/>
                <w:color w:val="A6A6A6"/>
                <w:sz w:val="22"/>
                <w:szCs w:val="22"/>
              </w:rPr>
              <w:t>Descripción de</w:t>
            </w:r>
            <w:r w:rsidRPr="008C2396" w:rsidR="00097052">
              <w:rPr>
                <w:rFonts w:ascii="Arial" w:hAnsi="Arial" w:cs="Arial"/>
                <w:color w:val="A6A6A6"/>
                <w:sz w:val="22"/>
                <w:szCs w:val="22"/>
              </w:rPr>
              <w:t xml:space="preserve"> </w:t>
            </w:r>
            <w:r w:rsidRPr="008C2396">
              <w:rPr>
                <w:rFonts w:ascii="Arial" w:hAnsi="Arial" w:cs="Arial"/>
                <w:color w:val="A6A6A6"/>
                <w:sz w:val="22"/>
                <w:szCs w:val="22"/>
              </w:rPr>
              <w:t xml:space="preserve">la </w:t>
            </w:r>
            <w:r w:rsidRPr="008C2396" w:rsidR="00097052">
              <w:rPr>
                <w:rFonts w:ascii="Arial" w:hAnsi="Arial" w:cs="Arial"/>
                <w:color w:val="A6A6A6"/>
                <w:sz w:val="22"/>
                <w:szCs w:val="22"/>
              </w:rPr>
              <w:t xml:space="preserve">situación </w:t>
            </w:r>
            <w:r w:rsidRPr="008C2396" w:rsidR="00BA2025">
              <w:rPr>
                <w:rFonts w:ascii="Arial" w:hAnsi="Arial" w:cs="Arial"/>
                <w:color w:val="A6A6A6"/>
                <w:sz w:val="22"/>
                <w:szCs w:val="22"/>
              </w:rPr>
              <w:t>que</w:t>
            </w:r>
            <w:r w:rsidRPr="008C2396" w:rsidR="00097052">
              <w:rPr>
                <w:rFonts w:ascii="Arial" w:hAnsi="Arial" w:cs="Arial"/>
                <w:color w:val="A6A6A6"/>
                <w:sz w:val="22"/>
                <w:szCs w:val="22"/>
              </w:rPr>
              <w:t xml:space="preserve"> presenta el criterio de aceptación:</w:t>
            </w:r>
          </w:p>
          <w:p w:rsidRPr="008C2396" w:rsidR="00184882" w:rsidP="00097052" w:rsidRDefault="00184882" w14:paraId="513DA1E0" wp14:textId="77777777">
            <w:pPr>
              <w:jc w:val="both"/>
              <w:rPr>
                <w:rFonts w:ascii="Arial" w:hAnsi="Arial" w:cs="Arial"/>
                <w:color w:val="A6A6A6"/>
                <w:sz w:val="22"/>
                <w:szCs w:val="22"/>
              </w:rPr>
            </w:pPr>
          </w:p>
          <w:p w:rsidRPr="008C2396" w:rsidR="00097052" w:rsidP="00097052" w:rsidRDefault="00097052" w14:paraId="18947712" wp14:textId="77777777">
            <w:pPr>
              <w:jc w:val="both"/>
              <w:rPr>
                <w:rFonts w:ascii="Arial" w:hAnsi="Arial" w:cs="Arial"/>
                <w:color w:val="A6A6A6"/>
                <w:sz w:val="22"/>
                <w:szCs w:val="22"/>
              </w:rPr>
            </w:pPr>
            <w:r w:rsidRPr="008C2396">
              <w:rPr>
                <w:rFonts w:ascii="Arial" w:hAnsi="Arial" w:cs="Arial"/>
                <w:color w:val="A6A6A6"/>
                <w:sz w:val="22"/>
                <w:szCs w:val="22"/>
              </w:rPr>
              <w:t>P.e.:</w:t>
            </w:r>
          </w:p>
          <w:p w:rsidRPr="008C2396" w:rsidR="00097052" w:rsidP="00E56DEC" w:rsidRDefault="006955B1" w14:paraId="33C74E8A" wp14:textId="77777777">
            <w:pPr>
              <w:jc w:val="both"/>
              <w:rPr>
                <w:rFonts w:ascii="Arial" w:hAnsi="Arial" w:cs="Arial"/>
                <w:color w:val="A6A6A6"/>
                <w:sz w:val="22"/>
                <w:szCs w:val="22"/>
              </w:rPr>
            </w:pPr>
            <w:r w:rsidRPr="008C2396">
              <w:rPr>
                <w:rFonts w:ascii="Arial" w:hAnsi="Arial" w:cs="Arial"/>
                <w:color w:val="A6A6A6"/>
                <w:sz w:val="22"/>
                <w:szCs w:val="22"/>
              </w:rPr>
              <w:t>En caso de que i</w:t>
            </w:r>
            <w:r w:rsidRPr="008C2396" w:rsidR="00097052">
              <w:rPr>
                <w:rFonts w:ascii="Arial" w:hAnsi="Arial" w:cs="Arial"/>
                <w:color w:val="A6A6A6"/>
                <w:sz w:val="22"/>
                <w:szCs w:val="22"/>
              </w:rPr>
              <w:t xml:space="preserve">ngresa el número de identificación del funcionario </w:t>
            </w:r>
            <w:r w:rsidRPr="008C2396">
              <w:rPr>
                <w:rFonts w:ascii="Arial" w:hAnsi="Arial" w:cs="Arial"/>
                <w:color w:val="A6A6A6"/>
                <w:sz w:val="22"/>
                <w:szCs w:val="22"/>
              </w:rPr>
              <w:t xml:space="preserve">y es </w:t>
            </w:r>
            <w:r w:rsidRPr="008C2396" w:rsidR="00097052">
              <w:rPr>
                <w:rFonts w:ascii="Arial" w:hAnsi="Arial" w:cs="Arial"/>
                <w:color w:val="A6A6A6"/>
                <w:sz w:val="22"/>
                <w:szCs w:val="22"/>
              </w:rPr>
              <w:t xml:space="preserve">inexistente </w:t>
            </w:r>
            <w:r w:rsidRPr="008C2396">
              <w:rPr>
                <w:rFonts w:ascii="Arial" w:hAnsi="Arial" w:cs="Arial"/>
                <w:color w:val="A6A6A6"/>
                <w:sz w:val="22"/>
                <w:szCs w:val="22"/>
              </w:rPr>
              <w:t xml:space="preserve">debe generar un </w:t>
            </w:r>
            <w:r w:rsidRPr="008C2396" w:rsidR="00AB5EF7">
              <w:rPr>
                <w:rFonts w:ascii="Arial" w:hAnsi="Arial" w:cs="Arial"/>
                <w:color w:val="A6A6A6"/>
                <w:sz w:val="22"/>
                <w:szCs w:val="22"/>
              </w:rPr>
              <w:t xml:space="preserve">mensaje de </w:t>
            </w:r>
            <w:r w:rsidRPr="008C2396" w:rsidR="00E56DEC">
              <w:rPr>
                <w:rFonts w:ascii="Arial" w:hAnsi="Arial" w:cs="Arial"/>
                <w:color w:val="A6A6A6"/>
                <w:sz w:val="22"/>
                <w:szCs w:val="22"/>
              </w:rPr>
              <w:t>error.</w:t>
            </w:r>
          </w:p>
        </w:tc>
        <w:tc>
          <w:tcPr>
            <w:tcW w:w="5233" w:type="dxa"/>
            <w:gridSpan w:val="2"/>
            <w:shd w:val="clear" w:color="auto" w:fill="FFFFFF"/>
          </w:tcPr>
          <w:p w:rsidRPr="008C2396" w:rsidR="008E77BF" w:rsidP="006D1559" w:rsidRDefault="008E77BF" w14:paraId="21028D26" wp14:textId="77777777">
            <w:pPr>
              <w:jc w:val="both"/>
              <w:rPr>
                <w:rFonts w:ascii="Arial" w:hAnsi="Arial" w:cs="Arial"/>
                <w:color w:val="A6A6A6"/>
                <w:sz w:val="22"/>
                <w:szCs w:val="22"/>
              </w:rPr>
            </w:pPr>
            <w:r w:rsidRPr="008C2396">
              <w:rPr>
                <w:rFonts w:ascii="Arial" w:hAnsi="Arial" w:cs="Arial"/>
                <w:color w:val="A6A6A6"/>
                <w:sz w:val="22"/>
                <w:szCs w:val="22"/>
              </w:rPr>
              <w:t>Cuando o en qué momento ocurre el contexto</w:t>
            </w:r>
          </w:p>
          <w:p w:rsidRPr="008C2396" w:rsidR="008E77BF" w:rsidP="006D1559" w:rsidRDefault="008E77BF" w14:paraId="75CAC6F5" wp14:textId="77777777">
            <w:pPr>
              <w:jc w:val="both"/>
              <w:rPr>
                <w:rFonts w:ascii="Arial" w:hAnsi="Arial" w:cs="Arial"/>
                <w:color w:val="A6A6A6"/>
                <w:sz w:val="22"/>
                <w:szCs w:val="22"/>
              </w:rPr>
            </w:pPr>
          </w:p>
          <w:p w:rsidRPr="008C2396" w:rsidR="00184882" w:rsidP="006D1559" w:rsidRDefault="00184882" w14:paraId="17861B96" wp14:textId="77777777">
            <w:pPr>
              <w:jc w:val="both"/>
              <w:rPr>
                <w:rFonts w:ascii="Arial" w:hAnsi="Arial" w:cs="Arial"/>
                <w:color w:val="A6A6A6"/>
                <w:sz w:val="22"/>
                <w:szCs w:val="22"/>
              </w:rPr>
            </w:pPr>
            <w:r w:rsidRPr="008C2396">
              <w:rPr>
                <w:rFonts w:ascii="Arial" w:hAnsi="Arial" w:cs="Arial"/>
                <w:color w:val="A6A6A6"/>
                <w:sz w:val="22"/>
                <w:szCs w:val="22"/>
              </w:rPr>
              <w:t>P.e.:</w:t>
            </w:r>
          </w:p>
          <w:p w:rsidRPr="008C2396" w:rsidR="00097052" w:rsidP="006D1559" w:rsidRDefault="006955B1" w14:paraId="7E8FAE08" wp14:textId="77777777">
            <w:pPr>
              <w:jc w:val="both"/>
              <w:rPr>
                <w:rFonts w:ascii="Arial" w:hAnsi="Arial" w:cs="Arial"/>
                <w:color w:val="A6A6A6"/>
                <w:sz w:val="22"/>
                <w:szCs w:val="22"/>
              </w:rPr>
            </w:pPr>
            <w:r w:rsidRPr="008C2396">
              <w:rPr>
                <w:rFonts w:ascii="Arial" w:hAnsi="Arial" w:cs="Arial"/>
                <w:color w:val="A6A6A6"/>
                <w:sz w:val="22"/>
                <w:szCs w:val="22"/>
              </w:rPr>
              <w:t>Cuando el empleado intenta ingresar diligenciando en el formulario identificación y nombre</w:t>
            </w:r>
          </w:p>
        </w:tc>
      </w:tr>
      <w:tr xmlns:wp14="http://schemas.microsoft.com/office/word/2010/wordml" w:rsidRPr="008C2396" w:rsidR="008512C0" w:rsidTr="005D0764" w14:paraId="05E6B8C1" wp14:textId="77777777">
        <w:trPr>
          <w:trHeight w:val="1686"/>
        </w:trPr>
        <w:tc>
          <w:tcPr>
            <w:tcW w:w="737" w:type="dxa"/>
            <w:shd w:val="clear" w:color="auto" w:fill="FFFFFF"/>
          </w:tcPr>
          <w:p w:rsidRPr="008C2396" w:rsidR="00C64142" w:rsidP="00097052" w:rsidRDefault="00C64142" w14:paraId="18F999B5" wp14:textId="77777777">
            <w:pPr>
              <w:jc w:val="both"/>
              <w:rPr>
                <w:rFonts w:ascii="Arial" w:hAnsi="Arial" w:cs="Arial"/>
                <w:color w:val="A6A6A6"/>
                <w:sz w:val="22"/>
                <w:szCs w:val="22"/>
              </w:rPr>
            </w:pPr>
            <w:r w:rsidRPr="008C2396">
              <w:rPr>
                <w:rFonts w:ascii="Arial" w:hAnsi="Arial" w:cs="Arial"/>
                <w:color w:val="A6A6A6"/>
                <w:sz w:val="22"/>
                <w:szCs w:val="22"/>
              </w:rPr>
              <w:t>2</w:t>
            </w:r>
          </w:p>
        </w:tc>
        <w:tc>
          <w:tcPr>
            <w:tcW w:w="1949" w:type="dxa"/>
            <w:gridSpan w:val="2"/>
            <w:shd w:val="clear" w:color="auto" w:fill="FFFFFF"/>
          </w:tcPr>
          <w:p w:rsidRPr="008C2396" w:rsidR="00C64142" w:rsidP="00097052" w:rsidRDefault="00A006BD" w14:paraId="10012BED" wp14:textId="77777777">
            <w:pPr>
              <w:jc w:val="both"/>
              <w:rPr>
                <w:rFonts w:ascii="Arial" w:hAnsi="Arial" w:cs="Arial"/>
                <w:color w:val="A6A6A6"/>
                <w:sz w:val="22"/>
                <w:szCs w:val="22"/>
              </w:rPr>
            </w:pPr>
            <w:r w:rsidRPr="008C2396">
              <w:rPr>
                <w:rFonts w:ascii="Arial" w:hAnsi="Arial" w:cs="Arial"/>
                <w:color w:val="A6A6A6"/>
                <w:sz w:val="22"/>
                <w:szCs w:val="22"/>
              </w:rPr>
              <w:t>Control de tiempo de respuesta</w:t>
            </w:r>
          </w:p>
        </w:tc>
        <w:tc>
          <w:tcPr>
            <w:tcW w:w="2571" w:type="dxa"/>
            <w:gridSpan w:val="3"/>
            <w:shd w:val="clear" w:color="auto" w:fill="FFFFFF"/>
          </w:tcPr>
          <w:p w:rsidRPr="008C2396" w:rsidR="00C64142" w:rsidP="00097052" w:rsidRDefault="006955B1" w14:paraId="07E522DE" wp14:textId="77777777">
            <w:pPr>
              <w:jc w:val="both"/>
              <w:rPr>
                <w:rFonts w:ascii="Arial" w:hAnsi="Arial" w:cs="Arial"/>
                <w:color w:val="A6A6A6"/>
                <w:sz w:val="22"/>
                <w:szCs w:val="22"/>
              </w:rPr>
            </w:pPr>
            <w:r w:rsidRPr="008C2396">
              <w:rPr>
                <w:rFonts w:ascii="Arial" w:hAnsi="Arial" w:cs="Arial"/>
                <w:color w:val="A6A6A6"/>
                <w:sz w:val="22"/>
                <w:szCs w:val="22"/>
              </w:rPr>
              <w:t>Registrar un tiempo superior a media hora y evidenciar que se genera una alerta de atención tardía</w:t>
            </w:r>
          </w:p>
        </w:tc>
        <w:tc>
          <w:tcPr>
            <w:tcW w:w="5233" w:type="dxa"/>
            <w:gridSpan w:val="2"/>
            <w:shd w:val="clear" w:color="auto" w:fill="FFFFFF"/>
          </w:tcPr>
          <w:p w:rsidRPr="008C2396" w:rsidR="006955B1" w:rsidP="005237D9" w:rsidRDefault="00966D29" w14:paraId="1123BF1F" wp14:textId="77777777">
            <w:pPr>
              <w:jc w:val="both"/>
              <w:rPr>
                <w:rFonts w:ascii="Arial" w:hAnsi="Arial" w:cs="Arial"/>
                <w:color w:val="A6A6A6"/>
                <w:sz w:val="22"/>
                <w:szCs w:val="22"/>
              </w:rPr>
            </w:pPr>
            <w:r w:rsidRPr="008C2396">
              <w:rPr>
                <w:rFonts w:ascii="Arial" w:hAnsi="Arial" w:cs="Arial"/>
                <w:color w:val="A6A6A6"/>
                <w:sz w:val="22"/>
                <w:szCs w:val="22"/>
              </w:rPr>
              <w:t xml:space="preserve">A partir del </w:t>
            </w:r>
            <w:r w:rsidRPr="008C2396" w:rsidR="00113848">
              <w:rPr>
                <w:rFonts w:ascii="Arial" w:hAnsi="Arial" w:cs="Arial"/>
                <w:color w:val="A6A6A6"/>
                <w:sz w:val="22"/>
                <w:szCs w:val="22"/>
              </w:rPr>
              <w:t xml:space="preserve">momento en que se efectúa el </w:t>
            </w:r>
            <w:r w:rsidRPr="008C2396">
              <w:rPr>
                <w:rFonts w:ascii="Arial" w:hAnsi="Arial" w:cs="Arial"/>
                <w:color w:val="A6A6A6"/>
                <w:sz w:val="22"/>
                <w:szCs w:val="22"/>
              </w:rPr>
              <w:t>cierre del caso de atención al cliente</w:t>
            </w:r>
            <w:r w:rsidRPr="008C2396" w:rsidR="00113848">
              <w:rPr>
                <w:rFonts w:ascii="Arial" w:hAnsi="Arial" w:cs="Arial"/>
                <w:color w:val="A6A6A6"/>
                <w:sz w:val="22"/>
                <w:szCs w:val="22"/>
              </w:rPr>
              <w:t xml:space="preserve"> por parte del empleado</w:t>
            </w:r>
          </w:p>
          <w:p w:rsidRPr="008C2396" w:rsidR="00C64142" w:rsidP="006955B1" w:rsidRDefault="00C64142" w14:paraId="66060428" wp14:textId="77777777">
            <w:pPr>
              <w:ind w:left="720"/>
              <w:jc w:val="both"/>
              <w:rPr>
                <w:rFonts w:ascii="Arial" w:hAnsi="Arial" w:cs="Arial"/>
                <w:color w:val="A6A6A6"/>
                <w:sz w:val="22"/>
                <w:szCs w:val="22"/>
              </w:rPr>
            </w:pPr>
          </w:p>
        </w:tc>
      </w:tr>
      <w:tr xmlns:wp14="http://schemas.microsoft.com/office/word/2010/wordml" w:rsidRPr="008C2396" w:rsidR="008512C0" w:rsidTr="005D0764" w14:paraId="2F4B04ED" wp14:textId="77777777">
        <w:trPr>
          <w:trHeight w:val="1686"/>
        </w:trPr>
        <w:tc>
          <w:tcPr>
            <w:tcW w:w="737" w:type="dxa"/>
            <w:shd w:val="clear" w:color="auto" w:fill="FFFFFF"/>
          </w:tcPr>
          <w:p w:rsidRPr="008C2396" w:rsidR="00CF06E7" w:rsidP="00097052" w:rsidRDefault="00CF06E7" w14:paraId="07EAA0A1" wp14:textId="77777777">
            <w:pPr>
              <w:jc w:val="both"/>
              <w:rPr>
                <w:rFonts w:ascii="Arial" w:hAnsi="Arial" w:cs="Arial"/>
                <w:color w:val="A6A6A6"/>
                <w:sz w:val="22"/>
                <w:szCs w:val="22"/>
              </w:rPr>
            </w:pPr>
            <w:r w:rsidRPr="008C2396">
              <w:rPr>
                <w:rFonts w:ascii="Arial" w:hAnsi="Arial" w:cs="Arial"/>
                <w:color w:val="A6A6A6"/>
                <w:sz w:val="22"/>
                <w:szCs w:val="22"/>
              </w:rPr>
              <w:t>n…</w:t>
            </w:r>
          </w:p>
        </w:tc>
        <w:tc>
          <w:tcPr>
            <w:tcW w:w="1949" w:type="dxa"/>
            <w:gridSpan w:val="2"/>
            <w:shd w:val="clear" w:color="auto" w:fill="FFFFFF"/>
          </w:tcPr>
          <w:p w:rsidRPr="008C2396" w:rsidR="00CF06E7" w:rsidP="00097052" w:rsidRDefault="00CF06E7" w14:paraId="1D0656FE" wp14:textId="77777777">
            <w:pPr>
              <w:jc w:val="both"/>
              <w:rPr>
                <w:rFonts w:ascii="Arial" w:hAnsi="Arial" w:cs="Arial"/>
                <w:color w:val="A6A6A6"/>
                <w:sz w:val="22"/>
                <w:szCs w:val="22"/>
              </w:rPr>
            </w:pPr>
          </w:p>
        </w:tc>
        <w:tc>
          <w:tcPr>
            <w:tcW w:w="2571" w:type="dxa"/>
            <w:gridSpan w:val="3"/>
            <w:shd w:val="clear" w:color="auto" w:fill="FFFFFF"/>
          </w:tcPr>
          <w:p w:rsidRPr="008C2396" w:rsidR="00CF06E7" w:rsidP="00097052" w:rsidRDefault="00CF06E7" w14:paraId="7B37605A" wp14:textId="77777777">
            <w:pPr>
              <w:jc w:val="both"/>
              <w:rPr>
                <w:rFonts w:ascii="Arial" w:hAnsi="Arial" w:cs="Arial"/>
                <w:color w:val="A6A6A6"/>
                <w:sz w:val="22"/>
                <w:szCs w:val="22"/>
              </w:rPr>
            </w:pPr>
          </w:p>
        </w:tc>
        <w:tc>
          <w:tcPr>
            <w:tcW w:w="5233" w:type="dxa"/>
            <w:gridSpan w:val="2"/>
            <w:shd w:val="clear" w:color="auto" w:fill="FFFFFF"/>
          </w:tcPr>
          <w:p w:rsidRPr="008C2396" w:rsidR="00CF06E7" w:rsidP="005237D9" w:rsidRDefault="00CF06E7" w14:paraId="394798F2" wp14:textId="77777777">
            <w:pPr>
              <w:jc w:val="both"/>
              <w:rPr>
                <w:rFonts w:ascii="Arial" w:hAnsi="Arial" w:cs="Arial"/>
                <w:color w:val="A6A6A6"/>
                <w:sz w:val="22"/>
                <w:szCs w:val="22"/>
              </w:rPr>
            </w:pPr>
          </w:p>
        </w:tc>
      </w:tr>
      <w:tr xmlns:wp14="http://schemas.microsoft.com/office/word/2010/wordml" w:rsidRPr="008C2396" w:rsidR="008F6AF7" w:rsidTr="008F6AF7" w14:paraId="0BD0895A" wp14:textId="77777777">
        <w:trPr>
          <w:trHeight w:val="114"/>
        </w:trPr>
        <w:tc>
          <w:tcPr>
            <w:tcW w:w="10490" w:type="dxa"/>
            <w:gridSpan w:val="8"/>
            <w:shd w:val="clear" w:color="auto" w:fill="A50021"/>
          </w:tcPr>
          <w:p w:rsidRPr="008C2396" w:rsidR="008F6AF7" w:rsidP="008F6AF7" w:rsidRDefault="008F6AF7" w14:paraId="6CE67473" wp14:textId="77777777">
            <w:pPr>
              <w:jc w:val="center"/>
              <w:rPr>
                <w:rFonts w:ascii="Arial" w:hAnsi="Arial" w:cs="Arial"/>
                <w:b/>
                <w:szCs w:val="22"/>
              </w:rPr>
            </w:pPr>
            <w:r w:rsidRPr="008C2396">
              <w:rPr>
                <w:rFonts w:ascii="Arial" w:hAnsi="Arial" w:cs="Arial"/>
                <w:b/>
                <w:szCs w:val="22"/>
              </w:rPr>
              <w:t>Firmas de aceptación</w:t>
            </w:r>
          </w:p>
        </w:tc>
      </w:tr>
      <w:tr xmlns:wp14="http://schemas.microsoft.com/office/word/2010/wordml" w:rsidRPr="008C2396" w:rsidR="008512C0" w:rsidTr="005D0764" w14:paraId="4D4C970E" wp14:textId="77777777">
        <w:trPr>
          <w:trHeight w:val="260"/>
        </w:trPr>
        <w:tc>
          <w:tcPr>
            <w:tcW w:w="3130" w:type="dxa"/>
            <w:gridSpan w:val="4"/>
            <w:shd w:val="clear" w:color="auto" w:fill="A6A6A6"/>
          </w:tcPr>
          <w:p w:rsidRPr="008C2396" w:rsidR="00E84444" w:rsidP="00517D47" w:rsidRDefault="00E84444" w14:paraId="1B975398"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rsidRPr="008C2396" w:rsidR="00E84444" w:rsidP="00517D47" w:rsidRDefault="00E84444" w14:paraId="23800B39"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rsidRPr="008C2396" w:rsidR="00E84444" w:rsidP="00517D47" w:rsidRDefault="00E84444" w14:paraId="50661D83"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rsidRPr="008C2396" w:rsidR="00E84444" w:rsidP="00517D47" w:rsidRDefault="00E84444" w14:paraId="7930D802"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xmlns:wp14="http://schemas.microsoft.com/office/word/2010/wordml" w:rsidRPr="008C2396" w:rsidR="008512C0" w:rsidTr="005D0764" w14:paraId="3889A505" wp14:textId="77777777">
        <w:trPr>
          <w:trHeight w:val="304"/>
        </w:trPr>
        <w:tc>
          <w:tcPr>
            <w:tcW w:w="3130" w:type="dxa"/>
            <w:gridSpan w:val="4"/>
            <w:shd w:val="clear" w:color="auto" w:fill="FFFFFF"/>
          </w:tcPr>
          <w:p w:rsidRPr="008C2396" w:rsidR="003F7596" w:rsidP="005237D9" w:rsidRDefault="003F7596" w14:paraId="29079D35" wp14:textId="77777777">
            <w:pPr>
              <w:jc w:val="both"/>
              <w:rPr>
                <w:rFonts w:ascii="Arial" w:hAnsi="Arial" w:cs="Arial"/>
                <w:color w:val="A6A6A6"/>
                <w:sz w:val="22"/>
                <w:szCs w:val="22"/>
              </w:rPr>
            </w:pPr>
          </w:p>
        </w:tc>
        <w:tc>
          <w:tcPr>
            <w:tcW w:w="2000" w:type="dxa"/>
            <w:shd w:val="clear" w:color="auto" w:fill="FFFFFF"/>
          </w:tcPr>
          <w:p w:rsidRPr="008C2396" w:rsidR="003F7596" w:rsidP="005237D9" w:rsidRDefault="003F7596" w14:paraId="17686DC7" wp14:textId="77777777">
            <w:pPr>
              <w:jc w:val="both"/>
              <w:rPr>
                <w:rFonts w:ascii="Arial" w:hAnsi="Arial" w:cs="Arial"/>
                <w:color w:val="A6A6A6"/>
                <w:sz w:val="22"/>
                <w:szCs w:val="22"/>
              </w:rPr>
            </w:pPr>
          </w:p>
        </w:tc>
        <w:tc>
          <w:tcPr>
            <w:tcW w:w="2074" w:type="dxa"/>
            <w:gridSpan w:val="2"/>
            <w:shd w:val="clear" w:color="auto" w:fill="FFFFFF"/>
          </w:tcPr>
          <w:p w:rsidRPr="008C2396" w:rsidR="003F7596" w:rsidP="005237D9" w:rsidRDefault="003F7596" w14:paraId="53BD644D" wp14:textId="77777777">
            <w:pPr>
              <w:jc w:val="both"/>
              <w:rPr>
                <w:rFonts w:ascii="Arial" w:hAnsi="Arial" w:cs="Arial"/>
                <w:color w:val="A6A6A6"/>
                <w:sz w:val="22"/>
                <w:szCs w:val="22"/>
              </w:rPr>
            </w:pPr>
          </w:p>
        </w:tc>
        <w:tc>
          <w:tcPr>
            <w:tcW w:w="3286" w:type="dxa"/>
            <w:shd w:val="clear" w:color="auto" w:fill="FFFFFF"/>
          </w:tcPr>
          <w:p w:rsidRPr="008C2396" w:rsidR="003F7596" w:rsidP="005237D9" w:rsidRDefault="003F7596" w14:paraId="1A3FAC43" wp14:textId="77777777">
            <w:pPr>
              <w:jc w:val="both"/>
              <w:rPr>
                <w:rFonts w:ascii="Arial" w:hAnsi="Arial" w:cs="Arial"/>
                <w:color w:val="A6A6A6"/>
                <w:sz w:val="22"/>
                <w:szCs w:val="22"/>
              </w:rPr>
            </w:pPr>
          </w:p>
        </w:tc>
      </w:tr>
      <w:tr xmlns:wp14="http://schemas.microsoft.com/office/word/2010/wordml" w:rsidRPr="008C2396" w:rsidR="008512C0" w:rsidTr="005D0764" w14:paraId="2BBD94B2" wp14:textId="77777777">
        <w:trPr>
          <w:trHeight w:val="304"/>
        </w:trPr>
        <w:tc>
          <w:tcPr>
            <w:tcW w:w="3130" w:type="dxa"/>
            <w:gridSpan w:val="4"/>
            <w:shd w:val="clear" w:color="auto" w:fill="FFFFFF"/>
          </w:tcPr>
          <w:p w:rsidRPr="008C2396" w:rsidR="003F7596" w:rsidP="005237D9" w:rsidRDefault="003F7596" w14:paraId="5854DE7F" wp14:textId="77777777">
            <w:pPr>
              <w:jc w:val="both"/>
              <w:rPr>
                <w:rFonts w:ascii="Arial" w:hAnsi="Arial" w:cs="Arial"/>
                <w:color w:val="A6A6A6"/>
                <w:sz w:val="22"/>
                <w:szCs w:val="22"/>
              </w:rPr>
            </w:pPr>
          </w:p>
        </w:tc>
        <w:tc>
          <w:tcPr>
            <w:tcW w:w="2000" w:type="dxa"/>
            <w:shd w:val="clear" w:color="auto" w:fill="FFFFFF"/>
          </w:tcPr>
          <w:p w:rsidRPr="008C2396" w:rsidR="003F7596" w:rsidP="005237D9" w:rsidRDefault="003F7596" w14:paraId="2CA7ADD4" wp14:textId="77777777">
            <w:pPr>
              <w:jc w:val="both"/>
              <w:rPr>
                <w:rFonts w:ascii="Arial" w:hAnsi="Arial" w:cs="Arial"/>
                <w:color w:val="A6A6A6"/>
                <w:sz w:val="22"/>
                <w:szCs w:val="22"/>
              </w:rPr>
            </w:pPr>
          </w:p>
        </w:tc>
        <w:tc>
          <w:tcPr>
            <w:tcW w:w="2074" w:type="dxa"/>
            <w:gridSpan w:val="2"/>
            <w:shd w:val="clear" w:color="auto" w:fill="FFFFFF"/>
          </w:tcPr>
          <w:p w:rsidRPr="008C2396" w:rsidR="003F7596" w:rsidP="005237D9" w:rsidRDefault="003F7596" w14:paraId="314EE24A" wp14:textId="77777777">
            <w:pPr>
              <w:jc w:val="both"/>
              <w:rPr>
                <w:rFonts w:ascii="Arial" w:hAnsi="Arial" w:cs="Arial"/>
                <w:color w:val="A6A6A6"/>
                <w:sz w:val="22"/>
                <w:szCs w:val="22"/>
              </w:rPr>
            </w:pPr>
          </w:p>
        </w:tc>
        <w:tc>
          <w:tcPr>
            <w:tcW w:w="3286" w:type="dxa"/>
            <w:shd w:val="clear" w:color="auto" w:fill="FFFFFF"/>
          </w:tcPr>
          <w:p w:rsidRPr="008C2396" w:rsidR="003F7596" w:rsidP="005237D9" w:rsidRDefault="003F7596" w14:paraId="76614669" wp14:textId="77777777">
            <w:pPr>
              <w:jc w:val="both"/>
              <w:rPr>
                <w:rFonts w:ascii="Arial" w:hAnsi="Arial" w:cs="Arial"/>
                <w:color w:val="A6A6A6"/>
                <w:sz w:val="22"/>
                <w:szCs w:val="22"/>
              </w:rPr>
            </w:pPr>
          </w:p>
        </w:tc>
      </w:tr>
      <w:tr xmlns:wp14="http://schemas.microsoft.com/office/word/2010/wordml" w:rsidRPr="008C2396" w:rsidR="008512C0" w:rsidTr="005D0764" w14:paraId="57590049" wp14:textId="77777777">
        <w:trPr>
          <w:trHeight w:val="304"/>
        </w:trPr>
        <w:tc>
          <w:tcPr>
            <w:tcW w:w="3130" w:type="dxa"/>
            <w:gridSpan w:val="4"/>
            <w:shd w:val="clear" w:color="auto" w:fill="FFFFFF"/>
          </w:tcPr>
          <w:p w:rsidRPr="008C2396" w:rsidR="003F7596" w:rsidP="005237D9" w:rsidRDefault="003F7596" w14:paraId="0C5B615A" wp14:textId="77777777">
            <w:pPr>
              <w:jc w:val="both"/>
              <w:rPr>
                <w:rFonts w:ascii="Arial" w:hAnsi="Arial" w:cs="Arial"/>
                <w:color w:val="A6A6A6"/>
                <w:sz w:val="22"/>
                <w:szCs w:val="22"/>
              </w:rPr>
            </w:pPr>
          </w:p>
        </w:tc>
        <w:tc>
          <w:tcPr>
            <w:tcW w:w="2000" w:type="dxa"/>
            <w:shd w:val="clear" w:color="auto" w:fill="FFFFFF"/>
          </w:tcPr>
          <w:p w:rsidRPr="008C2396" w:rsidR="003F7596" w:rsidP="005237D9" w:rsidRDefault="003F7596" w14:paraId="792F1AA2" wp14:textId="77777777">
            <w:pPr>
              <w:jc w:val="both"/>
              <w:rPr>
                <w:rFonts w:ascii="Arial" w:hAnsi="Arial" w:cs="Arial"/>
                <w:color w:val="A6A6A6"/>
                <w:sz w:val="22"/>
                <w:szCs w:val="22"/>
              </w:rPr>
            </w:pPr>
          </w:p>
        </w:tc>
        <w:tc>
          <w:tcPr>
            <w:tcW w:w="2074" w:type="dxa"/>
            <w:gridSpan w:val="2"/>
            <w:shd w:val="clear" w:color="auto" w:fill="FFFFFF"/>
          </w:tcPr>
          <w:p w:rsidRPr="008C2396" w:rsidR="003F7596" w:rsidP="005237D9" w:rsidRDefault="003F7596" w14:paraId="1A499DFC" wp14:textId="77777777">
            <w:pPr>
              <w:jc w:val="both"/>
              <w:rPr>
                <w:rFonts w:ascii="Arial" w:hAnsi="Arial" w:cs="Arial"/>
                <w:color w:val="A6A6A6"/>
                <w:sz w:val="22"/>
                <w:szCs w:val="22"/>
              </w:rPr>
            </w:pPr>
          </w:p>
        </w:tc>
        <w:tc>
          <w:tcPr>
            <w:tcW w:w="3286" w:type="dxa"/>
            <w:shd w:val="clear" w:color="auto" w:fill="FFFFFF"/>
          </w:tcPr>
          <w:p w:rsidRPr="008C2396" w:rsidR="003F7596" w:rsidP="005237D9" w:rsidRDefault="003F7596" w14:paraId="5E7E3C41" wp14:textId="77777777">
            <w:pPr>
              <w:jc w:val="both"/>
              <w:rPr>
                <w:rFonts w:ascii="Arial" w:hAnsi="Arial" w:cs="Arial"/>
                <w:color w:val="A6A6A6"/>
                <w:sz w:val="22"/>
                <w:szCs w:val="22"/>
              </w:rPr>
            </w:pPr>
          </w:p>
        </w:tc>
      </w:tr>
      <w:tr xmlns:wp14="http://schemas.microsoft.com/office/word/2010/wordml" w:rsidRPr="008C2396" w:rsidR="008512C0" w:rsidTr="005D0764" w14:paraId="03F828E4" wp14:textId="77777777">
        <w:trPr>
          <w:trHeight w:val="304"/>
        </w:trPr>
        <w:tc>
          <w:tcPr>
            <w:tcW w:w="3130" w:type="dxa"/>
            <w:gridSpan w:val="4"/>
            <w:shd w:val="clear" w:color="auto" w:fill="FFFFFF"/>
          </w:tcPr>
          <w:p w:rsidRPr="008C2396" w:rsidR="003F7596" w:rsidP="005237D9" w:rsidRDefault="003F7596" w14:paraId="2AC57CB0" wp14:textId="77777777">
            <w:pPr>
              <w:jc w:val="both"/>
              <w:rPr>
                <w:rFonts w:ascii="Arial" w:hAnsi="Arial" w:cs="Arial"/>
                <w:color w:val="A6A6A6"/>
                <w:sz w:val="22"/>
                <w:szCs w:val="22"/>
              </w:rPr>
            </w:pPr>
          </w:p>
        </w:tc>
        <w:tc>
          <w:tcPr>
            <w:tcW w:w="2000" w:type="dxa"/>
            <w:shd w:val="clear" w:color="auto" w:fill="FFFFFF"/>
          </w:tcPr>
          <w:p w:rsidRPr="008C2396" w:rsidR="003F7596" w:rsidP="005237D9" w:rsidRDefault="003F7596" w14:paraId="5186B13D" wp14:textId="77777777">
            <w:pPr>
              <w:jc w:val="both"/>
              <w:rPr>
                <w:rFonts w:ascii="Arial" w:hAnsi="Arial" w:cs="Arial"/>
                <w:color w:val="A6A6A6"/>
                <w:sz w:val="22"/>
                <w:szCs w:val="22"/>
              </w:rPr>
            </w:pPr>
          </w:p>
        </w:tc>
        <w:tc>
          <w:tcPr>
            <w:tcW w:w="2074" w:type="dxa"/>
            <w:gridSpan w:val="2"/>
            <w:shd w:val="clear" w:color="auto" w:fill="FFFFFF"/>
          </w:tcPr>
          <w:p w:rsidRPr="008C2396" w:rsidR="003F7596" w:rsidP="005237D9" w:rsidRDefault="003F7596" w14:paraId="6C57C439" wp14:textId="77777777">
            <w:pPr>
              <w:jc w:val="both"/>
              <w:rPr>
                <w:rFonts w:ascii="Arial" w:hAnsi="Arial" w:cs="Arial"/>
                <w:color w:val="A6A6A6"/>
                <w:sz w:val="22"/>
                <w:szCs w:val="22"/>
              </w:rPr>
            </w:pPr>
          </w:p>
        </w:tc>
        <w:tc>
          <w:tcPr>
            <w:tcW w:w="3286" w:type="dxa"/>
            <w:shd w:val="clear" w:color="auto" w:fill="FFFFFF"/>
          </w:tcPr>
          <w:p w:rsidRPr="008C2396" w:rsidR="003F7596" w:rsidP="005237D9" w:rsidRDefault="003F7596" w14:paraId="3D404BC9" wp14:textId="77777777">
            <w:pPr>
              <w:jc w:val="both"/>
              <w:rPr>
                <w:rFonts w:ascii="Arial" w:hAnsi="Arial" w:cs="Arial"/>
                <w:color w:val="A6A6A6"/>
                <w:sz w:val="22"/>
                <w:szCs w:val="22"/>
              </w:rPr>
            </w:pPr>
          </w:p>
        </w:tc>
      </w:tr>
    </w:tbl>
    <w:p xmlns:wp14="http://schemas.microsoft.com/office/word/2010/wordml" w:rsidRPr="008C2396" w:rsidR="00DD1328" w:rsidP="00E45C7F" w:rsidRDefault="00DD1328" w14:paraId="61319B8A" wp14:textId="77777777">
      <w:pPr>
        <w:rPr>
          <w:rFonts w:ascii="Arial" w:hAnsi="Arial" w:cs="Arial"/>
          <w:b/>
          <w:sz w:val="28"/>
          <w:szCs w:val="28"/>
        </w:rPr>
      </w:pPr>
    </w:p>
    <w:p xmlns:wp14="http://schemas.microsoft.com/office/word/2010/wordml" w:rsidRPr="008C2396" w:rsidR="005B4CB8" w:rsidP="00CF1DBE" w:rsidRDefault="005B4CB8" w14:paraId="31A560F4" wp14:textId="77777777">
      <w:pPr>
        <w:jc w:val="center"/>
        <w:rPr>
          <w:rFonts w:ascii="Arial" w:hAnsi="Arial" w:cs="Arial"/>
          <w:b/>
          <w:sz w:val="28"/>
          <w:szCs w:val="28"/>
        </w:rPr>
      </w:pPr>
    </w:p>
    <w:p xmlns:wp14="http://schemas.microsoft.com/office/word/2010/wordml" w:rsidRPr="008C2396" w:rsidR="00BC2005" w:rsidP="00CF1DBE" w:rsidRDefault="00BC2005" w14:paraId="70DF735C" wp14:textId="77777777">
      <w:pPr>
        <w:jc w:val="center"/>
        <w:rPr>
          <w:rFonts w:ascii="Arial" w:hAnsi="Arial" w:cs="Arial"/>
          <w:b/>
          <w:sz w:val="28"/>
          <w:szCs w:val="28"/>
        </w:rPr>
      </w:pPr>
    </w:p>
    <w:p xmlns:wp14="http://schemas.microsoft.com/office/word/2010/wordml" w:rsidRPr="008C2396" w:rsidR="00BC2005" w:rsidP="00CF1DBE" w:rsidRDefault="00BC2005" w14:paraId="3A413BF6" wp14:textId="77777777">
      <w:pPr>
        <w:jc w:val="center"/>
        <w:rPr>
          <w:rFonts w:ascii="Arial" w:hAnsi="Arial" w:cs="Arial"/>
          <w:b/>
          <w:sz w:val="28"/>
          <w:szCs w:val="28"/>
        </w:rPr>
      </w:pPr>
    </w:p>
    <w:p xmlns:wp14="http://schemas.microsoft.com/office/word/2010/wordml" w:rsidRPr="008C2396" w:rsidR="00BC2005" w:rsidP="00CF1DBE" w:rsidRDefault="00BC2005" w14:paraId="33D28B4B" wp14:textId="77777777">
      <w:pPr>
        <w:jc w:val="center"/>
        <w:rPr>
          <w:rFonts w:ascii="Arial" w:hAnsi="Arial" w:cs="Arial"/>
          <w:b/>
          <w:sz w:val="28"/>
          <w:szCs w:val="28"/>
        </w:rPr>
      </w:pPr>
    </w:p>
    <w:p xmlns:wp14="http://schemas.microsoft.com/office/word/2010/wordml" w:rsidRPr="008C2396" w:rsidR="00BC2005" w:rsidP="00CF1DBE" w:rsidRDefault="00BC2005" w14:paraId="37EFA3E3" wp14:textId="77777777">
      <w:pPr>
        <w:jc w:val="center"/>
        <w:rPr>
          <w:rFonts w:ascii="Arial" w:hAnsi="Arial" w:cs="Arial"/>
          <w:b/>
          <w:sz w:val="28"/>
          <w:szCs w:val="28"/>
        </w:rPr>
      </w:pPr>
    </w:p>
    <w:p xmlns:wp14="http://schemas.microsoft.com/office/word/2010/wordml" w:rsidRPr="008C2396" w:rsidR="00BC2005" w:rsidP="00CF1DBE" w:rsidRDefault="00BC2005" w14:paraId="41C6AC2A" wp14:textId="77777777">
      <w:pPr>
        <w:jc w:val="center"/>
        <w:rPr>
          <w:rFonts w:ascii="Arial" w:hAnsi="Arial" w:cs="Arial"/>
          <w:b/>
          <w:sz w:val="28"/>
          <w:szCs w:val="28"/>
        </w:rPr>
      </w:pPr>
    </w:p>
    <w:p xmlns:wp14="http://schemas.microsoft.com/office/word/2010/wordml" w:rsidRPr="008C2396" w:rsidR="00BC2005" w:rsidP="00CF1DBE" w:rsidRDefault="00BC2005" w14:paraId="2DC44586" wp14:textId="77777777">
      <w:pPr>
        <w:jc w:val="center"/>
        <w:rPr>
          <w:rFonts w:ascii="Arial" w:hAnsi="Arial" w:cs="Arial"/>
          <w:b/>
          <w:sz w:val="28"/>
          <w:szCs w:val="28"/>
        </w:rPr>
      </w:pPr>
    </w:p>
    <w:p xmlns:wp14="http://schemas.microsoft.com/office/word/2010/wordml" w:rsidRPr="008C2396" w:rsidR="00BC2005" w:rsidP="00CF1DBE" w:rsidRDefault="00BC2005" w14:paraId="4FFCBC07" wp14:textId="77777777">
      <w:pPr>
        <w:jc w:val="center"/>
        <w:rPr>
          <w:rFonts w:ascii="Arial" w:hAnsi="Arial" w:cs="Arial"/>
          <w:b/>
          <w:sz w:val="28"/>
          <w:szCs w:val="28"/>
        </w:rPr>
      </w:pPr>
    </w:p>
    <w:p xmlns:wp14="http://schemas.microsoft.com/office/word/2010/wordml" w:rsidRPr="008C2396" w:rsidR="00BC2005" w:rsidP="00CF1DBE" w:rsidRDefault="00BC2005" w14:paraId="1728B4D0" wp14:textId="77777777">
      <w:pPr>
        <w:jc w:val="center"/>
        <w:rPr>
          <w:rFonts w:ascii="Arial" w:hAnsi="Arial" w:cs="Arial"/>
          <w:b/>
          <w:sz w:val="28"/>
          <w:szCs w:val="28"/>
        </w:rPr>
      </w:pPr>
    </w:p>
    <w:p xmlns:wp14="http://schemas.microsoft.com/office/word/2010/wordml" w:rsidRPr="008C2396" w:rsidR="00BC2005" w:rsidP="00CF1DBE" w:rsidRDefault="00BC2005" w14:paraId="34959D4B" wp14:textId="77777777">
      <w:pPr>
        <w:jc w:val="center"/>
        <w:rPr>
          <w:rFonts w:ascii="Arial" w:hAnsi="Arial" w:cs="Arial"/>
          <w:b/>
          <w:sz w:val="28"/>
          <w:szCs w:val="28"/>
        </w:rPr>
      </w:pPr>
    </w:p>
    <w:p xmlns:wp14="http://schemas.microsoft.com/office/word/2010/wordml" w:rsidRPr="008C2396" w:rsidR="00BC2005" w:rsidP="00CF1DBE" w:rsidRDefault="00BC2005" w14:paraId="7BD58BA2" wp14:textId="77777777">
      <w:pPr>
        <w:jc w:val="center"/>
        <w:rPr>
          <w:rFonts w:ascii="Arial" w:hAnsi="Arial" w:cs="Arial"/>
          <w:b/>
          <w:sz w:val="28"/>
          <w:szCs w:val="28"/>
        </w:rPr>
      </w:pPr>
    </w:p>
    <w:p xmlns:wp14="http://schemas.microsoft.com/office/word/2010/wordml" w:rsidR="00BC2005" w:rsidP="00CF1DBE" w:rsidRDefault="00BC2005" w14:paraId="4357A966" wp14:textId="77777777">
      <w:pPr>
        <w:jc w:val="center"/>
        <w:rPr>
          <w:rFonts w:ascii="Arial" w:hAnsi="Arial" w:cs="Arial"/>
          <w:b/>
          <w:sz w:val="28"/>
          <w:szCs w:val="28"/>
        </w:rPr>
      </w:pPr>
    </w:p>
    <w:p xmlns:wp14="http://schemas.microsoft.com/office/word/2010/wordml" w:rsidR="005D0764" w:rsidP="00CF1DBE" w:rsidRDefault="005D0764" w14:paraId="44690661" wp14:textId="77777777">
      <w:pPr>
        <w:jc w:val="center"/>
        <w:rPr>
          <w:rFonts w:ascii="Arial" w:hAnsi="Arial" w:cs="Arial"/>
          <w:b/>
          <w:sz w:val="28"/>
          <w:szCs w:val="28"/>
        </w:rPr>
      </w:pPr>
    </w:p>
    <w:p xmlns:wp14="http://schemas.microsoft.com/office/word/2010/wordml" w:rsidR="005D0764" w:rsidP="00CF1DBE" w:rsidRDefault="005D0764" w14:paraId="74539910" wp14:textId="77777777">
      <w:pPr>
        <w:jc w:val="center"/>
        <w:rPr>
          <w:rFonts w:ascii="Arial" w:hAnsi="Arial" w:cs="Arial"/>
          <w:b/>
          <w:sz w:val="28"/>
          <w:szCs w:val="28"/>
        </w:rPr>
      </w:pPr>
    </w:p>
    <w:p xmlns:wp14="http://schemas.microsoft.com/office/word/2010/wordml" w:rsidR="005D0764" w:rsidP="00CF1DBE" w:rsidRDefault="005D0764" w14:paraId="5A7E0CF2" wp14:textId="77777777">
      <w:pPr>
        <w:jc w:val="center"/>
        <w:rPr>
          <w:rFonts w:ascii="Arial" w:hAnsi="Arial" w:cs="Arial"/>
          <w:b/>
          <w:sz w:val="28"/>
          <w:szCs w:val="28"/>
        </w:rPr>
      </w:pPr>
    </w:p>
    <w:p xmlns:wp14="http://schemas.microsoft.com/office/word/2010/wordml" w:rsidRPr="008C2396" w:rsidR="005D0764" w:rsidP="00CF1DBE" w:rsidRDefault="005D0764" w14:paraId="60FA6563" wp14:textId="77777777">
      <w:pPr>
        <w:jc w:val="center"/>
        <w:rPr>
          <w:rFonts w:ascii="Arial" w:hAnsi="Arial" w:cs="Arial"/>
          <w:b/>
          <w:sz w:val="28"/>
          <w:szCs w:val="28"/>
        </w:rPr>
      </w:pPr>
    </w:p>
    <w:p xmlns:wp14="http://schemas.microsoft.com/office/word/2010/wordml" w:rsidR="00BC2005" w:rsidP="00CF1DBE" w:rsidRDefault="00BC2005" w14:paraId="1AC5CDBE" wp14:textId="77777777">
      <w:pPr>
        <w:jc w:val="center"/>
        <w:rPr>
          <w:rFonts w:ascii="Arial" w:hAnsi="Arial" w:cs="Arial"/>
          <w:b/>
          <w:sz w:val="28"/>
          <w:szCs w:val="28"/>
        </w:rPr>
      </w:pPr>
    </w:p>
    <w:p xmlns:wp14="http://schemas.microsoft.com/office/word/2010/wordml" w:rsidRPr="008C2396" w:rsidR="00517D47" w:rsidP="00CF1DBE" w:rsidRDefault="00517D47" w14:paraId="342D4C27" wp14:textId="77777777">
      <w:pPr>
        <w:jc w:val="center"/>
        <w:rPr>
          <w:rFonts w:ascii="Arial" w:hAnsi="Arial" w:cs="Arial"/>
          <w:b/>
          <w:sz w:val="28"/>
          <w:szCs w:val="28"/>
        </w:rPr>
      </w:pPr>
    </w:p>
    <w:p xmlns:wp14="http://schemas.microsoft.com/office/word/2010/wordml" w:rsidR="00CC51D2" w:rsidP="00CC51D2" w:rsidRDefault="00620BBA" w14:paraId="18F80844" wp14:textId="77777777">
      <w:pPr>
        <w:pStyle w:val="Ttulo1"/>
        <w:rPr>
          <w:rFonts w:cs="Arial"/>
        </w:rPr>
      </w:pPr>
      <w:bookmarkStart w:name="_Toc532221778" w:id="15"/>
      <w:r w:rsidRPr="008C2396">
        <w:rPr>
          <w:rFonts w:cs="Arial"/>
        </w:rPr>
        <w:t>DISEÑO</w:t>
      </w:r>
      <w:r w:rsidRPr="008C2396" w:rsidR="0031108D">
        <w:rPr>
          <w:rFonts w:cs="Arial"/>
        </w:rPr>
        <w:t xml:space="preserve"> DE LA ARQUITECTURA DE SOLUCION</w:t>
      </w:r>
      <w:bookmarkEnd w:id="15"/>
      <w:r w:rsidRPr="008C2396" w:rsidR="0031108D">
        <w:rPr>
          <w:rFonts w:cs="Arial"/>
        </w:rPr>
        <w:t xml:space="preserve"> </w:t>
      </w:r>
    </w:p>
    <w:p xmlns:wp14="http://schemas.microsoft.com/office/word/2010/wordml" w:rsidRPr="00517D47" w:rsidR="00517D47" w:rsidP="00517D47" w:rsidRDefault="00517D47" w14:paraId="3572E399" wp14:textId="77777777">
      <w:pPr>
        <w:rPr>
          <w:lang w:val="es-ES_tradnl" w:eastAsia="en-US"/>
        </w:rPr>
      </w:pPr>
    </w:p>
    <w:p xmlns:wp14="http://schemas.microsoft.com/office/word/2010/wordml" w:rsidRPr="005D0764" w:rsidR="00CC51D2" w:rsidP="00CC51D2" w:rsidRDefault="00CC51D2" w14:paraId="2EC6D4A6" wp14:textId="77777777">
      <w:pPr>
        <w:ind w:left="-851"/>
        <w:jc w:val="both"/>
        <w:rPr>
          <w:rFonts w:ascii="Arial" w:hAnsi="Arial" w:cs="Arial"/>
          <w:color w:val="BFBFBF"/>
          <w:sz w:val="22"/>
          <w:szCs w:val="22"/>
        </w:rPr>
      </w:pPr>
      <w:r w:rsidRPr="005D0764">
        <w:rPr>
          <w:rFonts w:ascii="Arial" w:hAnsi="Arial" w:cs="Arial"/>
          <w:color w:val="BFBFBF"/>
          <w:sz w:val="22"/>
          <w:szCs w:val="22"/>
        </w:rPr>
        <w:t>En caso de que existan excepciones asociadas a la arquitectura de referencia se debe incluir su correspondiente justificación en las vistas que aplique.</w:t>
      </w:r>
    </w:p>
    <w:p xmlns:wp14="http://schemas.microsoft.com/office/word/2010/wordml" w:rsidRPr="008C2396" w:rsidR="00B7008A" w:rsidP="008A1BCD" w:rsidRDefault="00B7008A" w14:paraId="6CEB15CE" wp14:textId="77777777">
      <w:pPr>
        <w:jc w:val="both"/>
        <w:rPr>
          <w:rFonts w:ascii="Arial" w:hAnsi="Arial" w:cs="Arial"/>
          <w:sz w:val="20"/>
          <w:szCs w:val="20"/>
        </w:rPr>
      </w:pPr>
    </w:p>
    <w:tbl>
      <w:tblPr>
        <w:tblW w:w="10490"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277"/>
        <w:gridCol w:w="1853"/>
        <w:gridCol w:w="2000"/>
        <w:gridCol w:w="753"/>
        <w:gridCol w:w="1321"/>
        <w:gridCol w:w="3286"/>
      </w:tblGrid>
      <w:tr xmlns:wp14="http://schemas.microsoft.com/office/word/2010/wordml" w:rsidRPr="008C2396" w:rsidR="009F66F0" w:rsidTr="00863B9A" w14:paraId="43002FC7" wp14:textId="77777777">
        <w:trPr>
          <w:trHeight w:val="182"/>
        </w:trPr>
        <w:tc>
          <w:tcPr>
            <w:tcW w:w="1277" w:type="dxa"/>
            <w:shd w:val="clear" w:color="auto" w:fill="A50021"/>
            <w:vAlign w:val="center"/>
          </w:tcPr>
          <w:p w:rsidRPr="008C2396" w:rsidR="009F66F0" w:rsidP="00E45C7F" w:rsidRDefault="009F66F0" w14:paraId="0F5F6E15" wp14:textId="77777777">
            <w:pPr>
              <w:rPr>
                <w:rFonts w:ascii="Arial" w:hAnsi="Arial" w:cs="Arial"/>
                <w:b/>
                <w:sz w:val="22"/>
                <w:szCs w:val="22"/>
              </w:rPr>
            </w:pPr>
            <w:r w:rsidRPr="008C2396">
              <w:rPr>
                <w:rFonts w:ascii="Arial" w:hAnsi="Arial" w:cs="Arial"/>
                <w:b/>
                <w:sz w:val="22"/>
                <w:szCs w:val="22"/>
              </w:rPr>
              <w:t>Fecha</w:t>
            </w:r>
          </w:p>
        </w:tc>
        <w:tc>
          <w:tcPr>
            <w:tcW w:w="4606" w:type="dxa"/>
            <w:gridSpan w:val="3"/>
            <w:shd w:val="clear" w:color="auto" w:fill="auto"/>
            <w:vAlign w:val="center"/>
          </w:tcPr>
          <w:p w:rsidRPr="005D0764" w:rsidR="009F66F0" w:rsidP="00E45C7F" w:rsidRDefault="00585CB0" w14:paraId="1916B4B0" wp14:textId="77777777">
            <w:pPr>
              <w:jc w:val="center"/>
              <w:rPr>
                <w:rFonts w:ascii="Arial" w:hAnsi="Arial" w:cs="Arial"/>
                <w:color w:val="BFBFBF"/>
                <w:sz w:val="22"/>
                <w:szCs w:val="22"/>
              </w:rPr>
            </w:pPr>
            <w:r w:rsidRPr="005D0764">
              <w:rPr>
                <w:rFonts w:ascii="Arial" w:hAnsi="Arial" w:cs="Arial"/>
                <w:color w:val="BFBFBF"/>
                <w:sz w:val="22"/>
                <w:szCs w:val="22"/>
              </w:rPr>
              <w:t>DD/MM/AAAA</w:t>
            </w:r>
          </w:p>
        </w:tc>
        <w:tc>
          <w:tcPr>
            <w:tcW w:w="4607" w:type="dxa"/>
            <w:gridSpan w:val="2"/>
            <w:shd w:val="clear" w:color="auto" w:fill="A50021"/>
            <w:vAlign w:val="center"/>
          </w:tcPr>
          <w:p w:rsidRPr="008C2396" w:rsidR="009F66F0" w:rsidP="00E45C7F" w:rsidRDefault="009F66F0" w14:paraId="66518E39" wp14:textId="77777777">
            <w:pPr>
              <w:jc w:val="center"/>
              <w:rPr>
                <w:rFonts w:ascii="Arial" w:hAnsi="Arial" w:cs="Arial"/>
                <w:b/>
                <w:sz w:val="22"/>
                <w:szCs w:val="22"/>
              </w:rPr>
            </w:pPr>
          </w:p>
        </w:tc>
      </w:tr>
      <w:tr xmlns:wp14="http://schemas.microsoft.com/office/word/2010/wordml" w:rsidRPr="008C2396" w:rsidR="00780520" w:rsidTr="004627A3" w14:paraId="5F3424ED" wp14:textId="77777777">
        <w:trPr>
          <w:trHeight w:val="182"/>
        </w:trPr>
        <w:tc>
          <w:tcPr>
            <w:tcW w:w="10490" w:type="dxa"/>
            <w:gridSpan w:val="6"/>
            <w:shd w:val="clear" w:color="auto" w:fill="A50021"/>
            <w:vAlign w:val="center"/>
          </w:tcPr>
          <w:p w:rsidRPr="008C2396" w:rsidR="00780520" w:rsidP="004627A3" w:rsidRDefault="00780520" w14:paraId="755FB25E" wp14:textId="77777777">
            <w:pPr>
              <w:jc w:val="center"/>
              <w:rPr>
                <w:rFonts w:ascii="Arial" w:hAnsi="Arial" w:cs="Arial"/>
                <w:b/>
                <w:sz w:val="22"/>
                <w:szCs w:val="22"/>
              </w:rPr>
            </w:pPr>
            <w:r w:rsidRPr="008C2396">
              <w:rPr>
                <w:rFonts w:ascii="Arial" w:hAnsi="Arial" w:cs="Arial"/>
                <w:b/>
                <w:sz w:val="22"/>
                <w:szCs w:val="22"/>
                <w:shd w:val="clear" w:color="auto" w:fill="A50021"/>
              </w:rPr>
              <w:t>Vista Lógica</w:t>
            </w:r>
          </w:p>
        </w:tc>
      </w:tr>
      <w:tr xmlns:wp14="http://schemas.microsoft.com/office/word/2010/wordml" w:rsidRPr="008C2396" w:rsidR="00780520" w:rsidTr="00780520" w14:paraId="6D760183" wp14:textId="77777777">
        <w:trPr>
          <w:trHeight w:val="182"/>
        </w:trPr>
        <w:tc>
          <w:tcPr>
            <w:tcW w:w="10490" w:type="dxa"/>
            <w:gridSpan w:val="6"/>
            <w:shd w:val="clear" w:color="auto" w:fill="FFFFFF"/>
            <w:vAlign w:val="center"/>
          </w:tcPr>
          <w:p w:rsidRPr="005D0764" w:rsidR="00780520" w:rsidP="004627A3" w:rsidRDefault="00780520" w14:paraId="5903793D" wp14:textId="77777777">
            <w:pPr>
              <w:rPr>
                <w:rFonts w:ascii="Arial" w:hAnsi="Arial" w:cs="Arial"/>
                <w:color w:val="BFBFBF"/>
                <w:sz w:val="22"/>
                <w:szCs w:val="22"/>
              </w:rPr>
            </w:pPr>
            <w:r w:rsidRPr="005D0764">
              <w:rPr>
                <w:rFonts w:ascii="Arial" w:hAnsi="Arial" w:cs="Arial"/>
                <w:color w:val="BFBFBF"/>
                <w:sz w:val="22"/>
                <w:szCs w:val="22"/>
              </w:rPr>
              <w:t>Se puede utilizar alguno de los siguientes diagramas UML: Diagrama de Clase, Diagrama de Comunicación, Diagrama de Secuencia.</w:t>
            </w:r>
            <w:r w:rsidRPr="005D0764" w:rsidR="00152DDE">
              <w:rPr>
                <w:rFonts w:ascii="Arial" w:hAnsi="Arial" w:cs="Arial"/>
                <w:color w:val="BFBFBF"/>
                <w:sz w:val="22"/>
                <w:szCs w:val="22"/>
              </w:rPr>
              <w:t xml:space="preserve"> </w:t>
            </w:r>
          </w:p>
          <w:p w:rsidRPr="008C2396" w:rsidR="00780520" w:rsidP="004627A3" w:rsidRDefault="00780520" w14:paraId="7E75FCD0" wp14:textId="77777777">
            <w:pPr>
              <w:jc w:val="center"/>
              <w:rPr>
                <w:rFonts w:ascii="Arial" w:hAnsi="Arial" w:cs="Arial"/>
                <w:b/>
                <w:sz w:val="22"/>
                <w:szCs w:val="22"/>
              </w:rPr>
            </w:pPr>
          </w:p>
          <w:p w:rsidRPr="008C2396" w:rsidR="00780520" w:rsidP="004627A3" w:rsidRDefault="00780520" w14:paraId="10FDAA0E" wp14:textId="77777777">
            <w:pPr>
              <w:jc w:val="center"/>
              <w:rPr>
                <w:rFonts w:ascii="Arial" w:hAnsi="Arial" w:cs="Arial"/>
                <w:b/>
                <w:sz w:val="22"/>
                <w:szCs w:val="22"/>
              </w:rPr>
            </w:pPr>
          </w:p>
        </w:tc>
      </w:tr>
      <w:tr xmlns:wp14="http://schemas.microsoft.com/office/word/2010/wordml" w:rsidRPr="008C2396" w:rsidR="00454D1E" w:rsidTr="00780520" w14:paraId="10CE2657" wp14:textId="77777777">
        <w:trPr>
          <w:trHeight w:val="182"/>
        </w:trPr>
        <w:tc>
          <w:tcPr>
            <w:tcW w:w="10490" w:type="dxa"/>
            <w:gridSpan w:val="6"/>
            <w:shd w:val="clear" w:color="auto" w:fill="FFFFFF"/>
            <w:vAlign w:val="center"/>
          </w:tcPr>
          <w:p w:rsidRPr="005D0764" w:rsidR="00C464FB" w:rsidP="004627A3" w:rsidRDefault="00454D1E" w14:paraId="00D6984E" wp14:textId="77777777">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xmlns:wp14="http://schemas.microsoft.com/office/word/2010/wordml" w:rsidRPr="008C2396" w:rsidR="00D4775A" w:rsidTr="004627A3" w14:paraId="38AD111B" wp14:textId="77777777">
        <w:trPr>
          <w:trHeight w:val="182"/>
        </w:trPr>
        <w:tc>
          <w:tcPr>
            <w:tcW w:w="10490" w:type="dxa"/>
            <w:gridSpan w:val="6"/>
            <w:shd w:val="clear" w:color="auto" w:fill="A50021"/>
            <w:vAlign w:val="center"/>
          </w:tcPr>
          <w:p w:rsidRPr="008C2396" w:rsidR="00D4775A" w:rsidP="004627A3" w:rsidRDefault="00D4775A" w14:paraId="00EEACBD" wp14:textId="77777777">
            <w:pPr>
              <w:jc w:val="center"/>
              <w:rPr>
                <w:rFonts w:ascii="Arial" w:hAnsi="Arial" w:cs="Arial"/>
                <w:b/>
                <w:sz w:val="22"/>
                <w:szCs w:val="22"/>
              </w:rPr>
            </w:pPr>
            <w:r w:rsidRPr="008C2396">
              <w:rPr>
                <w:rFonts w:ascii="Arial" w:hAnsi="Arial" w:cs="Arial"/>
                <w:b/>
                <w:sz w:val="22"/>
                <w:szCs w:val="22"/>
                <w:shd w:val="clear" w:color="auto" w:fill="A50021"/>
              </w:rPr>
              <w:t xml:space="preserve">Vista </w:t>
            </w:r>
            <w:r w:rsidRPr="008C2396" w:rsidR="009811FC">
              <w:rPr>
                <w:rFonts w:ascii="Arial" w:hAnsi="Arial" w:cs="Arial"/>
                <w:b/>
                <w:sz w:val="22"/>
                <w:szCs w:val="22"/>
                <w:shd w:val="clear" w:color="auto" w:fill="A50021"/>
              </w:rPr>
              <w:t>de Implementación</w:t>
            </w:r>
          </w:p>
        </w:tc>
      </w:tr>
      <w:tr xmlns:wp14="http://schemas.microsoft.com/office/word/2010/wordml" w:rsidRPr="008C2396" w:rsidR="00D4775A" w:rsidTr="00D4775A" w14:paraId="30467AF6" wp14:textId="77777777">
        <w:trPr>
          <w:trHeight w:val="182"/>
        </w:trPr>
        <w:tc>
          <w:tcPr>
            <w:tcW w:w="10490" w:type="dxa"/>
            <w:gridSpan w:val="6"/>
            <w:shd w:val="clear" w:color="auto" w:fill="FFFFFF"/>
            <w:vAlign w:val="center"/>
          </w:tcPr>
          <w:p w:rsidRPr="005D0764" w:rsidR="00D4775A" w:rsidP="007707BF" w:rsidRDefault="00F30660" w14:paraId="782467E5" wp14:textId="77777777">
            <w:pPr>
              <w:rPr>
                <w:rFonts w:ascii="Arial" w:hAnsi="Arial" w:cs="Arial"/>
                <w:sz w:val="22"/>
                <w:szCs w:val="22"/>
              </w:rPr>
            </w:pPr>
            <w:r w:rsidRPr="005D0764">
              <w:rPr>
                <w:rFonts w:ascii="Arial" w:hAnsi="Arial" w:cs="Arial"/>
                <w:color w:val="BFBFBF"/>
                <w:sz w:val="22"/>
                <w:szCs w:val="22"/>
              </w:rPr>
              <w:t>Se puede utilizar alguno de los siguientes diagramas UML: Diagrama de componentes o diagrama de Paquetes</w:t>
            </w:r>
          </w:p>
          <w:p w:rsidRPr="005D0764" w:rsidR="00EE7D3C" w:rsidP="004627A3" w:rsidRDefault="00EE7D3C" w14:paraId="774AF2BF" wp14:textId="77777777">
            <w:pPr>
              <w:jc w:val="center"/>
              <w:rPr>
                <w:rFonts w:ascii="Arial" w:hAnsi="Arial" w:cs="Arial"/>
                <w:sz w:val="22"/>
                <w:szCs w:val="22"/>
              </w:rPr>
            </w:pPr>
          </w:p>
          <w:p w:rsidRPr="005D0764" w:rsidR="002F0B65" w:rsidP="004627A3" w:rsidRDefault="002F0B65" w14:paraId="7A292896" wp14:textId="77777777">
            <w:pPr>
              <w:jc w:val="center"/>
              <w:rPr>
                <w:rFonts w:ascii="Arial" w:hAnsi="Arial" w:cs="Arial"/>
                <w:sz w:val="22"/>
                <w:szCs w:val="22"/>
              </w:rPr>
            </w:pPr>
          </w:p>
        </w:tc>
      </w:tr>
      <w:tr xmlns:wp14="http://schemas.microsoft.com/office/word/2010/wordml" w:rsidRPr="008C2396" w:rsidR="00C464FB" w:rsidTr="004627A3" w14:paraId="3CA1817C" wp14:textId="77777777">
        <w:trPr>
          <w:trHeight w:val="182"/>
        </w:trPr>
        <w:tc>
          <w:tcPr>
            <w:tcW w:w="10490" w:type="dxa"/>
            <w:gridSpan w:val="6"/>
            <w:shd w:val="clear" w:color="auto" w:fill="FFFFFF"/>
            <w:vAlign w:val="center"/>
          </w:tcPr>
          <w:p w:rsidRPr="005D0764" w:rsidR="00C464FB" w:rsidP="004627A3" w:rsidRDefault="00C464FB" w14:paraId="13378FCA" wp14:textId="77777777">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xmlns:wp14="http://schemas.microsoft.com/office/word/2010/wordml" w:rsidRPr="008C2396" w:rsidR="00BA6E72" w:rsidTr="004627A3" w14:paraId="5FF8665F" wp14:textId="77777777">
        <w:trPr>
          <w:trHeight w:val="182"/>
        </w:trPr>
        <w:tc>
          <w:tcPr>
            <w:tcW w:w="10490" w:type="dxa"/>
            <w:gridSpan w:val="6"/>
            <w:shd w:val="clear" w:color="auto" w:fill="A50021"/>
            <w:vAlign w:val="center"/>
          </w:tcPr>
          <w:p w:rsidRPr="008C2396" w:rsidR="00BA6E72" w:rsidP="004627A3" w:rsidRDefault="00BA6E72" w14:paraId="30D2714D" wp14:textId="77777777">
            <w:pPr>
              <w:jc w:val="center"/>
              <w:rPr>
                <w:rFonts w:ascii="Arial" w:hAnsi="Arial" w:cs="Arial"/>
                <w:b/>
                <w:sz w:val="22"/>
                <w:szCs w:val="22"/>
              </w:rPr>
            </w:pPr>
            <w:r w:rsidRPr="008C2396">
              <w:rPr>
                <w:rFonts w:ascii="Arial" w:hAnsi="Arial" w:cs="Arial"/>
                <w:b/>
                <w:sz w:val="22"/>
                <w:szCs w:val="22"/>
                <w:shd w:val="clear" w:color="auto" w:fill="A50021"/>
              </w:rPr>
              <w:t>Vista de Proceso</w:t>
            </w:r>
          </w:p>
        </w:tc>
      </w:tr>
      <w:tr xmlns:wp14="http://schemas.microsoft.com/office/word/2010/wordml" w:rsidRPr="008C2396" w:rsidR="00BA6E72" w:rsidTr="00BA6E72" w14:paraId="69FC494E" wp14:textId="77777777">
        <w:trPr>
          <w:trHeight w:val="182"/>
        </w:trPr>
        <w:tc>
          <w:tcPr>
            <w:tcW w:w="10490" w:type="dxa"/>
            <w:gridSpan w:val="6"/>
            <w:shd w:val="clear" w:color="auto" w:fill="FFFFFF"/>
            <w:vAlign w:val="center"/>
          </w:tcPr>
          <w:p w:rsidRPr="005D0764" w:rsidR="00BA6E72" w:rsidP="00D02EFD" w:rsidRDefault="001B0941" w14:paraId="2A3167D1" wp14:textId="77777777">
            <w:pPr>
              <w:jc w:val="both"/>
              <w:rPr>
                <w:rFonts w:ascii="Arial" w:hAnsi="Arial" w:cs="Arial"/>
                <w:color w:val="BFBFBF"/>
                <w:sz w:val="22"/>
                <w:szCs w:val="22"/>
              </w:rPr>
            </w:pPr>
            <w:r w:rsidRPr="005D0764">
              <w:rPr>
                <w:rFonts w:ascii="Arial" w:hAnsi="Arial" w:cs="Arial"/>
                <w:color w:val="BFBFBF"/>
                <w:sz w:val="22"/>
                <w:szCs w:val="22"/>
              </w:rPr>
              <w:t xml:space="preserve">Se puede utilizar alguno de los siguientes diagramas UML: Diagrama de </w:t>
            </w:r>
            <w:r w:rsidRPr="005D0764" w:rsidR="00EE1C88">
              <w:rPr>
                <w:rFonts w:ascii="Arial" w:hAnsi="Arial" w:cs="Arial"/>
                <w:color w:val="BFBFBF"/>
                <w:sz w:val="22"/>
                <w:szCs w:val="22"/>
              </w:rPr>
              <w:t>actividades o de flujo</w:t>
            </w:r>
            <w:r w:rsidRPr="005D0764" w:rsidR="00AC6AD4">
              <w:rPr>
                <w:rFonts w:ascii="Arial" w:hAnsi="Arial" w:cs="Arial"/>
                <w:color w:val="BFBFBF"/>
                <w:sz w:val="22"/>
                <w:szCs w:val="22"/>
              </w:rPr>
              <w:t xml:space="preserve"> </w:t>
            </w:r>
          </w:p>
          <w:p w:rsidRPr="005D0764" w:rsidR="00115C2C" w:rsidP="00D02EFD" w:rsidRDefault="00115C2C" w14:paraId="2191599E" wp14:textId="77777777">
            <w:pPr>
              <w:jc w:val="both"/>
              <w:rPr>
                <w:rFonts w:ascii="Arial" w:hAnsi="Arial" w:cs="Arial"/>
                <w:color w:val="BFBFBF"/>
                <w:sz w:val="22"/>
                <w:szCs w:val="22"/>
              </w:rPr>
            </w:pPr>
          </w:p>
          <w:p w:rsidRPr="005D0764" w:rsidR="00EE7D3C" w:rsidP="00D02EFD" w:rsidRDefault="00EE7D3C" w14:paraId="7673E5AE" wp14:textId="77777777">
            <w:pPr>
              <w:jc w:val="both"/>
              <w:rPr>
                <w:rFonts w:ascii="Arial" w:hAnsi="Arial" w:cs="Arial"/>
                <w:color w:val="BFBFBF"/>
                <w:sz w:val="22"/>
                <w:szCs w:val="22"/>
              </w:rPr>
            </w:pPr>
          </w:p>
          <w:p w:rsidRPr="005D0764" w:rsidR="00115C2C" w:rsidP="00D02EFD" w:rsidRDefault="00115C2C" w14:paraId="041D98D7" wp14:textId="77777777">
            <w:pPr>
              <w:jc w:val="both"/>
              <w:rPr>
                <w:rFonts w:ascii="Arial" w:hAnsi="Arial" w:cs="Arial"/>
                <w:sz w:val="22"/>
                <w:szCs w:val="22"/>
              </w:rPr>
            </w:pPr>
          </w:p>
        </w:tc>
      </w:tr>
      <w:tr xmlns:wp14="http://schemas.microsoft.com/office/word/2010/wordml" w:rsidRPr="008C2396" w:rsidR="00372D2F" w:rsidTr="004627A3" w14:paraId="0C0CD80C" wp14:textId="77777777">
        <w:trPr>
          <w:trHeight w:val="182"/>
        </w:trPr>
        <w:tc>
          <w:tcPr>
            <w:tcW w:w="10490" w:type="dxa"/>
            <w:gridSpan w:val="6"/>
            <w:shd w:val="clear" w:color="auto" w:fill="FFFFFF"/>
            <w:vAlign w:val="center"/>
          </w:tcPr>
          <w:p w:rsidRPr="005D0764" w:rsidR="00372D2F" w:rsidP="004627A3" w:rsidRDefault="00372D2F" w14:paraId="114D07AE" wp14:textId="77777777">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xmlns:wp14="http://schemas.microsoft.com/office/word/2010/wordml" w:rsidRPr="008C2396" w:rsidR="00B808DC" w:rsidTr="004627A3" w14:paraId="668D831D" wp14:textId="77777777">
        <w:trPr>
          <w:trHeight w:val="182"/>
        </w:trPr>
        <w:tc>
          <w:tcPr>
            <w:tcW w:w="10490" w:type="dxa"/>
            <w:gridSpan w:val="6"/>
            <w:shd w:val="clear" w:color="auto" w:fill="A50021"/>
            <w:vAlign w:val="center"/>
          </w:tcPr>
          <w:p w:rsidRPr="008C2396" w:rsidR="00B808DC" w:rsidP="004627A3" w:rsidRDefault="00B808DC" w14:paraId="71155EB6" wp14:textId="77777777">
            <w:pPr>
              <w:jc w:val="center"/>
              <w:rPr>
                <w:rFonts w:ascii="Arial" w:hAnsi="Arial" w:cs="Arial"/>
                <w:b/>
                <w:sz w:val="22"/>
                <w:szCs w:val="22"/>
              </w:rPr>
            </w:pPr>
            <w:r w:rsidRPr="008C2396">
              <w:rPr>
                <w:rFonts w:ascii="Arial" w:hAnsi="Arial" w:cs="Arial"/>
                <w:b/>
                <w:sz w:val="22"/>
                <w:szCs w:val="22"/>
                <w:shd w:val="clear" w:color="auto" w:fill="A50021"/>
              </w:rPr>
              <w:t>Vista de Física</w:t>
            </w:r>
          </w:p>
        </w:tc>
      </w:tr>
      <w:tr xmlns:wp14="http://schemas.microsoft.com/office/word/2010/wordml" w:rsidRPr="008C2396" w:rsidR="00B808DC" w:rsidTr="00B808DC" w14:paraId="41C394D5" wp14:textId="77777777">
        <w:trPr>
          <w:trHeight w:val="182"/>
        </w:trPr>
        <w:tc>
          <w:tcPr>
            <w:tcW w:w="10490" w:type="dxa"/>
            <w:gridSpan w:val="6"/>
            <w:shd w:val="clear" w:color="auto" w:fill="FFFFFF"/>
            <w:vAlign w:val="center"/>
          </w:tcPr>
          <w:p w:rsidRPr="005D0764" w:rsidR="00B808DC" w:rsidP="004627A3" w:rsidRDefault="00B808DC" w14:paraId="5AB7C0C5" wp14:textId="77777777">
            <w:pPr>
              <w:rPr>
                <w:rFonts w:ascii="Arial" w:hAnsi="Arial" w:cs="Arial"/>
                <w:color w:val="BFBFBF"/>
                <w:sz w:val="22"/>
                <w:szCs w:val="22"/>
              </w:rPr>
            </w:pPr>
          </w:p>
          <w:p w:rsidRPr="005D0764" w:rsidR="00B808DC" w:rsidP="004627A3" w:rsidRDefault="00B808DC" w14:paraId="386F5907" wp14:textId="77777777">
            <w:pPr>
              <w:rPr>
                <w:rFonts w:ascii="Arial" w:hAnsi="Arial" w:cs="Arial"/>
                <w:sz w:val="22"/>
                <w:szCs w:val="22"/>
              </w:rPr>
            </w:pPr>
            <w:r w:rsidRPr="005D0764">
              <w:rPr>
                <w:rFonts w:ascii="Arial" w:hAnsi="Arial" w:cs="Arial"/>
                <w:color w:val="BFBFBF"/>
                <w:sz w:val="22"/>
                <w:szCs w:val="22"/>
              </w:rPr>
              <w:t>Se puede utilizar el diagrama UML de despliegue.</w:t>
            </w:r>
          </w:p>
          <w:p w:rsidRPr="005D0764" w:rsidR="00B808DC" w:rsidP="004627A3" w:rsidRDefault="00B808DC" w14:paraId="55B33694" wp14:textId="77777777">
            <w:pPr>
              <w:jc w:val="center"/>
              <w:rPr>
                <w:rFonts w:ascii="Arial" w:hAnsi="Arial" w:cs="Arial"/>
                <w:sz w:val="22"/>
                <w:szCs w:val="22"/>
              </w:rPr>
            </w:pPr>
          </w:p>
          <w:p w:rsidRPr="005D0764" w:rsidR="00B808DC" w:rsidP="004627A3" w:rsidRDefault="00B808DC" w14:paraId="4455F193" wp14:textId="77777777">
            <w:pPr>
              <w:jc w:val="center"/>
              <w:rPr>
                <w:rFonts w:ascii="Arial" w:hAnsi="Arial" w:cs="Arial"/>
                <w:sz w:val="22"/>
                <w:szCs w:val="22"/>
              </w:rPr>
            </w:pPr>
          </w:p>
        </w:tc>
      </w:tr>
      <w:tr xmlns:wp14="http://schemas.microsoft.com/office/word/2010/wordml" w:rsidRPr="008C2396" w:rsidR="00B808DC" w:rsidTr="004627A3" w14:paraId="5C67E096" wp14:textId="77777777">
        <w:trPr>
          <w:trHeight w:val="182"/>
        </w:trPr>
        <w:tc>
          <w:tcPr>
            <w:tcW w:w="10490" w:type="dxa"/>
            <w:gridSpan w:val="6"/>
            <w:shd w:val="clear" w:color="auto" w:fill="FFFFFF"/>
            <w:vAlign w:val="center"/>
          </w:tcPr>
          <w:p w:rsidRPr="005D0764" w:rsidR="00B808DC" w:rsidP="004627A3" w:rsidRDefault="00B808DC" w14:paraId="013CE704" wp14:textId="77777777">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xmlns:wp14="http://schemas.microsoft.com/office/word/2010/wordml" w:rsidRPr="008C2396" w:rsidR="00BC2005" w:rsidTr="004627A3" w14:paraId="0C671B56" wp14:textId="77777777">
        <w:trPr>
          <w:trHeight w:val="182"/>
        </w:trPr>
        <w:tc>
          <w:tcPr>
            <w:tcW w:w="10490" w:type="dxa"/>
            <w:gridSpan w:val="6"/>
            <w:shd w:val="clear" w:color="auto" w:fill="A50021"/>
            <w:vAlign w:val="center"/>
          </w:tcPr>
          <w:p w:rsidRPr="008C2396" w:rsidR="00BC2005" w:rsidP="009B2FF4" w:rsidRDefault="002A0CFC" w14:paraId="538C87B3" wp14:textId="77777777">
            <w:pPr>
              <w:jc w:val="center"/>
              <w:rPr>
                <w:rFonts w:ascii="Arial" w:hAnsi="Arial" w:cs="Arial"/>
                <w:b/>
                <w:sz w:val="22"/>
                <w:szCs w:val="22"/>
              </w:rPr>
            </w:pPr>
            <w:r w:rsidRPr="008C2396">
              <w:rPr>
                <w:rFonts w:ascii="Arial" w:hAnsi="Arial" w:cs="Arial"/>
                <w:b/>
                <w:sz w:val="22"/>
                <w:szCs w:val="22"/>
                <w:shd w:val="clear" w:color="auto" w:fill="A50021"/>
              </w:rPr>
              <w:t>Prototipos</w:t>
            </w:r>
            <w:r w:rsidRPr="008C2396" w:rsidR="006001DF">
              <w:rPr>
                <w:rFonts w:ascii="Arial" w:hAnsi="Arial" w:cs="Arial"/>
                <w:b/>
                <w:sz w:val="22"/>
                <w:szCs w:val="22"/>
                <w:shd w:val="clear" w:color="auto" w:fill="A50021"/>
              </w:rPr>
              <w:t xml:space="preserve"> de interfaces de usuario</w:t>
            </w:r>
          </w:p>
        </w:tc>
      </w:tr>
      <w:tr xmlns:wp14="http://schemas.microsoft.com/office/word/2010/wordml" w:rsidRPr="008C2396" w:rsidR="00BC2005" w:rsidTr="004627A3" w14:paraId="752DE65C" wp14:textId="77777777">
        <w:trPr>
          <w:trHeight w:val="182"/>
        </w:trPr>
        <w:tc>
          <w:tcPr>
            <w:tcW w:w="10490" w:type="dxa"/>
            <w:gridSpan w:val="6"/>
            <w:shd w:val="clear" w:color="auto" w:fill="FFFFFF"/>
            <w:vAlign w:val="center"/>
          </w:tcPr>
          <w:p w:rsidRPr="008C2396" w:rsidR="00BC2005" w:rsidP="00620BBA" w:rsidRDefault="00BC2005" w14:paraId="1C2776EB" wp14:textId="77777777">
            <w:pPr>
              <w:rPr>
                <w:rFonts w:ascii="Arial" w:hAnsi="Arial" w:cs="Arial"/>
                <w:b/>
                <w:color w:val="BFBFBF"/>
                <w:sz w:val="22"/>
                <w:szCs w:val="22"/>
              </w:rPr>
            </w:pPr>
          </w:p>
          <w:p w:rsidRPr="005D0764" w:rsidR="00BC2005" w:rsidP="00D73701" w:rsidRDefault="004D0718" w14:paraId="00C8ED60" wp14:textId="77777777">
            <w:pPr>
              <w:rPr>
                <w:rFonts w:ascii="Arial" w:hAnsi="Arial" w:cs="Arial"/>
                <w:sz w:val="22"/>
                <w:szCs w:val="22"/>
              </w:rPr>
            </w:pPr>
            <w:r w:rsidRPr="005D0764">
              <w:rPr>
                <w:rFonts w:ascii="Arial" w:hAnsi="Arial" w:cs="Arial"/>
                <w:color w:val="BFBFBF"/>
                <w:sz w:val="22"/>
                <w:szCs w:val="22"/>
              </w:rPr>
              <w:t>Mockups o Bocetos de interfaces graficas para Front-End</w:t>
            </w:r>
            <w:r w:rsidRPr="005D0764" w:rsidR="00735B82">
              <w:rPr>
                <w:rFonts w:ascii="Arial" w:hAnsi="Arial" w:cs="Arial"/>
                <w:color w:val="BFBFBF"/>
                <w:sz w:val="22"/>
                <w:szCs w:val="22"/>
              </w:rPr>
              <w:t>.</w:t>
            </w:r>
          </w:p>
          <w:p w:rsidRPr="008C2396" w:rsidR="00BC2005" w:rsidP="00950F0B" w:rsidRDefault="00BC2005" w14:paraId="15342E60" wp14:textId="77777777">
            <w:pPr>
              <w:jc w:val="center"/>
              <w:rPr>
                <w:rFonts w:ascii="Arial" w:hAnsi="Arial" w:cs="Arial"/>
                <w:b/>
                <w:sz w:val="22"/>
                <w:szCs w:val="22"/>
              </w:rPr>
            </w:pPr>
          </w:p>
          <w:p w:rsidRPr="008C2396" w:rsidR="00BC2005" w:rsidP="00950F0B" w:rsidRDefault="00BC2005" w14:paraId="5EB89DE8" wp14:textId="77777777">
            <w:pPr>
              <w:jc w:val="center"/>
              <w:rPr>
                <w:rFonts w:ascii="Arial" w:hAnsi="Arial" w:cs="Arial"/>
                <w:b/>
                <w:sz w:val="22"/>
                <w:szCs w:val="22"/>
              </w:rPr>
            </w:pPr>
          </w:p>
        </w:tc>
      </w:tr>
      <w:tr xmlns:wp14="http://schemas.microsoft.com/office/word/2010/wordml" w:rsidRPr="008C2396" w:rsidR="00372D2F" w:rsidTr="004627A3" w14:paraId="366EC636" wp14:textId="77777777">
        <w:trPr>
          <w:trHeight w:val="182"/>
        </w:trPr>
        <w:tc>
          <w:tcPr>
            <w:tcW w:w="10490" w:type="dxa"/>
            <w:gridSpan w:val="6"/>
            <w:shd w:val="clear" w:color="auto" w:fill="FFFFFF"/>
            <w:vAlign w:val="center"/>
          </w:tcPr>
          <w:p w:rsidRPr="008C2396" w:rsidR="00372D2F" w:rsidP="004627A3" w:rsidRDefault="00372D2F" w14:paraId="63123400" wp14:textId="77777777">
            <w:pPr>
              <w:rPr>
                <w:rFonts w:ascii="Arial" w:hAnsi="Arial" w:cs="Arial"/>
                <w:b/>
                <w:color w:val="BFBFBF"/>
                <w:sz w:val="22"/>
                <w:szCs w:val="22"/>
              </w:rPr>
            </w:pPr>
            <w:r w:rsidRPr="008C2396">
              <w:rPr>
                <w:rFonts w:ascii="Arial" w:hAnsi="Arial" w:cs="Arial"/>
                <w:b/>
                <w:color w:val="BFBFBF"/>
                <w:sz w:val="22"/>
                <w:szCs w:val="22"/>
              </w:rPr>
              <w:t>Si utiliza convenciones para diagramas Ad hoc, por favor describirlas aquí</w:t>
            </w:r>
          </w:p>
        </w:tc>
      </w:tr>
      <w:tr xmlns:wp14="http://schemas.microsoft.com/office/word/2010/wordml" w:rsidRPr="008C2396" w:rsidR="001200E2" w:rsidTr="004627A3" w14:paraId="72A838C4" wp14:textId="77777777">
        <w:trPr>
          <w:trHeight w:val="114"/>
        </w:trPr>
        <w:tc>
          <w:tcPr>
            <w:tcW w:w="10490" w:type="dxa"/>
            <w:gridSpan w:val="6"/>
            <w:shd w:val="clear" w:color="auto" w:fill="A50021"/>
          </w:tcPr>
          <w:p w:rsidRPr="008C2396" w:rsidR="001200E2" w:rsidP="004627A3" w:rsidRDefault="001200E2" w14:paraId="2384B0A3" wp14:textId="77777777">
            <w:pPr>
              <w:jc w:val="center"/>
              <w:rPr>
                <w:rFonts w:ascii="Arial" w:hAnsi="Arial" w:cs="Arial"/>
                <w:b/>
                <w:szCs w:val="22"/>
              </w:rPr>
            </w:pPr>
            <w:r w:rsidRPr="008C2396">
              <w:rPr>
                <w:rFonts w:ascii="Arial" w:hAnsi="Arial" w:cs="Arial"/>
                <w:b/>
                <w:szCs w:val="22"/>
              </w:rPr>
              <w:t>Firmas de aceptación</w:t>
            </w:r>
          </w:p>
        </w:tc>
      </w:tr>
      <w:tr xmlns:wp14="http://schemas.microsoft.com/office/word/2010/wordml" w:rsidRPr="008C2396" w:rsidR="001200E2" w:rsidTr="001200E2" w14:paraId="6B640BF0" wp14:textId="77777777">
        <w:trPr>
          <w:trHeight w:val="260"/>
        </w:trPr>
        <w:tc>
          <w:tcPr>
            <w:tcW w:w="3130" w:type="dxa"/>
            <w:gridSpan w:val="2"/>
            <w:shd w:val="clear" w:color="auto" w:fill="A6A6A6"/>
          </w:tcPr>
          <w:p w:rsidRPr="008C2396" w:rsidR="001200E2" w:rsidP="00714685" w:rsidRDefault="001200E2" w14:paraId="122F6BDC"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rsidRPr="008C2396" w:rsidR="001200E2" w:rsidP="00714685" w:rsidRDefault="001200E2" w14:paraId="12FD0C90"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rsidRPr="008C2396" w:rsidR="001200E2" w:rsidP="00714685" w:rsidRDefault="001200E2" w14:paraId="75901AE9"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rsidRPr="008C2396" w:rsidR="001200E2" w:rsidP="00714685" w:rsidRDefault="001200E2" w14:paraId="6A6571BE"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xmlns:wp14="http://schemas.microsoft.com/office/word/2010/wordml" w:rsidRPr="008C2396" w:rsidR="001200E2" w:rsidTr="001200E2" w14:paraId="7D62D461" wp14:textId="77777777">
        <w:trPr>
          <w:trHeight w:val="304"/>
        </w:trPr>
        <w:tc>
          <w:tcPr>
            <w:tcW w:w="3130" w:type="dxa"/>
            <w:gridSpan w:val="2"/>
            <w:shd w:val="clear" w:color="auto" w:fill="FFFFFF"/>
          </w:tcPr>
          <w:p w:rsidRPr="008C2396" w:rsidR="001200E2" w:rsidP="004627A3" w:rsidRDefault="001200E2" w14:paraId="078B034E" wp14:textId="77777777">
            <w:pPr>
              <w:jc w:val="both"/>
              <w:rPr>
                <w:rFonts w:ascii="Arial" w:hAnsi="Arial" w:cs="Arial"/>
                <w:color w:val="A6A6A6"/>
                <w:sz w:val="22"/>
                <w:szCs w:val="22"/>
              </w:rPr>
            </w:pPr>
          </w:p>
        </w:tc>
        <w:tc>
          <w:tcPr>
            <w:tcW w:w="2000" w:type="dxa"/>
            <w:shd w:val="clear" w:color="auto" w:fill="FFFFFF"/>
          </w:tcPr>
          <w:p w:rsidRPr="008C2396" w:rsidR="001200E2" w:rsidP="004627A3" w:rsidRDefault="001200E2" w14:paraId="492506DD" wp14:textId="77777777">
            <w:pPr>
              <w:jc w:val="both"/>
              <w:rPr>
                <w:rFonts w:ascii="Arial" w:hAnsi="Arial" w:cs="Arial"/>
                <w:color w:val="A6A6A6"/>
                <w:sz w:val="22"/>
                <w:szCs w:val="22"/>
              </w:rPr>
            </w:pPr>
          </w:p>
        </w:tc>
        <w:tc>
          <w:tcPr>
            <w:tcW w:w="2074" w:type="dxa"/>
            <w:gridSpan w:val="2"/>
            <w:shd w:val="clear" w:color="auto" w:fill="FFFFFF"/>
          </w:tcPr>
          <w:p w:rsidRPr="008C2396" w:rsidR="001200E2" w:rsidP="004627A3" w:rsidRDefault="001200E2" w14:paraId="31CD0C16" wp14:textId="77777777">
            <w:pPr>
              <w:jc w:val="both"/>
              <w:rPr>
                <w:rFonts w:ascii="Arial" w:hAnsi="Arial" w:cs="Arial"/>
                <w:color w:val="A6A6A6"/>
                <w:sz w:val="22"/>
                <w:szCs w:val="22"/>
              </w:rPr>
            </w:pPr>
          </w:p>
        </w:tc>
        <w:tc>
          <w:tcPr>
            <w:tcW w:w="3286" w:type="dxa"/>
            <w:shd w:val="clear" w:color="auto" w:fill="FFFFFF"/>
          </w:tcPr>
          <w:p w:rsidRPr="008C2396" w:rsidR="001200E2" w:rsidP="004627A3" w:rsidRDefault="001200E2" w14:paraId="7FD8715F" wp14:textId="77777777">
            <w:pPr>
              <w:jc w:val="both"/>
              <w:rPr>
                <w:rFonts w:ascii="Arial" w:hAnsi="Arial" w:cs="Arial"/>
                <w:color w:val="A6A6A6"/>
                <w:sz w:val="22"/>
                <w:szCs w:val="22"/>
              </w:rPr>
            </w:pPr>
          </w:p>
        </w:tc>
      </w:tr>
      <w:tr xmlns:wp14="http://schemas.microsoft.com/office/word/2010/wordml" w:rsidRPr="008C2396" w:rsidR="001200E2" w:rsidTr="001200E2" w14:paraId="6BDFDFC2" wp14:textId="77777777">
        <w:trPr>
          <w:trHeight w:val="304"/>
        </w:trPr>
        <w:tc>
          <w:tcPr>
            <w:tcW w:w="3130" w:type="dxa"/>
            <w:gridSpan w:val="2"/>
            <w:shd w:val="clear" w:color="auto" w:fill="FFFFFF"/>
          </w:tcPr>
          <w:p w:rsidRPr="008C2396" w:rsidR="001200E2" w:rsidP="004627A3" w:rsidRDefault="001200E2" w14:paraId="41F9AE5E" wp14:textId="77777777">
            <w:pPr>
              <w:jc w:val="both"/>
              <w:rPr>
                <w:rFonts w:ascii="Arial" w:hAnsi="Arial" w:cs="Arial"/>
                <w:color w:val="A6A6A6"/>
                <w:sz w:val="22"/>
                <w:szCs w:val="22"/>
              </w:rPr>
            </w:pPr>
          </w:p>
        </w:tc>
        <w:tc>
          <w:tcPr>
            <w:tcW w:w="2000" w:type="dxa"/>
            <w:shd w:val="clear" w:color="auto" w:fill="FFFFFF"/>
          </w:tcPr>
          <w:p w:rsidRPr="008C2396" w:rsidR="001200E2" w:rsidP="004627A3" w:rsidRDefault="001200E2" w14:paraId="00F03A6D" wp14:textId="77777777">
            <w:pPr>
              <w:jc w:val="both"/>
              <w:rPr>
                <w:rFonts w:ascii="Arial" w:hAnsi="Arial" w:cs="Arial"/>
                <w:color w:val="A6A6A6"/>
                <w:sz w:val="22"/>
                <w:szCs w:val="22"/>
              </w:rPr>
            </w:pPr>
          </w:p>
        </w:tc>
        <w:tc>
          <w:tcPr>
            <w:tcW w:w="2074" w:type="dxa"/>
            <w:gridSpan w:val="2"/>
            <w:shd w:val="clear" w:color="auto" w:fill="FFFFFF"/>
          </w:tcPr>
          <w:p w:rsidRPr="008C2396" w:rsidR="001200E2" w:rsidP="004627A3" w:rsidRDefault="001200E2" w14:paraId="6930E822" wp14:textId="77777777">
            <w:pPr>
              <w:jc w:val="both"/>
              <w:rPr>
                <w:rFonts w:ascii="Arial" w:hAnsi="Arial" w:cs="Arial"/>
                <w:color w:val="A6A6A6"/>
                <w:sz w:val="22"/>
                <w:szCs w:val="22"/>
              </w:rPr>
            </w:pPr>
          </w:p>
        </w:tc>
        <w:tc>
          <w:tcPr>
            <w:tcW w:w="3286" w:type="dxa"/>
            <w:shd w:val="clear" w:color="auto" w:fill="FFFFFF"/>
          </w:tcPr>
          <w:p w:rsidRPr="008C2396" w:rsidR="001200E2" w:rsidP="004627A3" w:rsidRDefault="001200E2" w14:paraId="20E36DAB" wp14:textId="77777777">
            <w:pPr>
              <w:jc w:val="both"/>
              <w:rPr>
                <w:rFonts w:ascii="Arial" w:hAnsi="Arial" w:cs="Arial"/>
                <w:color w:val="A6A6A6"/>
                <w:sz w:val="22"/>
                <w:szCs w:val="22"/>
              </w:rPr>
            </w:pPr>
          </w:p>
        </w:tc>
      </w:tr>
      <w:tr xmlns:wp14="http://schemas.microsoft.com/office/word/2010/wordml" w:rsidRPr="008C2396" w:rsidR="001200E2" w:rsidTr="001200E2" w14:paraId="32D85219" wp14:textId="77777777">
        <w:trPr>
          <w:trHeight w:val="304"/>
        </w:trPr>
        <w:tc>
          <w:tcPr>
            <w:tcW w:w="3130" w:type="dxa"/>
            <w:gridSpan w:val="2"/>
            <w:shd w:val="clear" w:color="auto" w:fill="FFFFFF"/>
          </w:tcPr>
          <w:p w:rsidRPr="008C2396" w:rsidR="001200E2" w:rsidP="004627A3" w:rsidRDefault="001200E2" w14:paraId="0CE19BC3" wp14:textId="77777777">
            <w:pPr>
              <w:jc w:val="both"/>
              <w:rPr>
                <w:rFonts w:ascii="Arial" w:hAnsi="Arial" w:cs="Arial"/>
                <w:color w:val="A6A6A6"/>
                <w:sz w:val="22"/>
                <w:szCs w:val="22"/>
              </w:rPr>
            </w:pPr>
          </w:p>
        </w:tc>
        <w:tc>
          <w:tcPr>
            <w:tcW w:w="2000" w:type="dxa"/>
            <w:shd w:val="clear" w:color="auto" w:fill="FFFFFF"/>
          </w:tcPr>
          <w:p w:rsidRPr="008C2396" w:rsidR="001200E2" w:rsidP="004627A3" w:rsidRDefault="001200E2" w14:paraId="63966B72" wp14:textId="77777777">
            <w:pPr>
              <w:jc w:val="both"/>
              <w:rPr>
                <w:rFonts w:ascii="Arial" w:hAnsi="Arial" w:cs="Arial"/>
                <w:color w:val="A6A6A6"/>
                <w:sz w:val="22"/>
                <w:szCs w:val="22"/>
              </w:rPr>
            </w:pPr>
          </w:p>
        </w:tc>
        <w:tc>
          <w:tcPr>
            <w:tcW w:w="2074" w:type="dxa"/>
            <w:gridSpan w:val="2"/>
            <w:shd w:val="clear" w:color="auto" w:fill="FFFFFF"/>
          </w:tcPr>
          <w:p w:rsidRPr="008C2396" w:rsidR="001200E2" w:rsidP="004627A3" w:rsidRDefault="001200E2" w14:paraId="23536548" wp14:textId="77777777">
            <w:pPr>
              <w:jc w:val="both"/>
              <w:rPr>
                <w:rFonts w:ascii="Arial" w:hAnsi="Arial" w:cs="Arial"/>
                <w:color w:val="A6A6A6"/>
                <w:sz w:val="22"/>
                <w:szCs w:val="22"/>
              </w:rPr>
            </w:pPr>
          </w:p>
        </w:tc>
        <w:tc>
          <w:tcPr>
            <w:tcW w:w="3286" w:type="dxa"/>
            <w:shd w:val="clear" w:color="auto" w:fill="FFFFFF"/>
          </w:tcPr>
          <w:p w:rsidRPr="008C2396" w:rsidR="001200E2" w:rsidP="004627A3" w:rsidRDefault="001200E2" w14:paraId="271AE1F2" wp14:textId="77777777">
            <w:pPr>
              <w:jc w:val="both"/>
              <w:rPr>
                <w:rFonts w:ascii="Arial" w:hAnsi="Arial" w:cs="Arial"/>
                <w:color w:val="A6A6A6"/>
                <w:sz w:val="22"/>
                <w:szCs w:val="22"/>
              </w:rPr>
            </w:pPr>
          </w:p>
        </w:tc>
      </w:tr>
      <w:tr xmlns:wp14="http://schemas.microsoft.com/office/word/2010/wordml" w:rsidRPr="008C2396" w:rsidR="001200E2" w:rsidTr="001200E2" w14:paraId="4AE5B7AF" wp14:textId="77777777">
        <w:trPr>
          <w:trHeight w:val="304"/>
        </w:trPr>
        <w:tc>
          <w:tcPr>
            <w:tcW w:w="3130" w:type="dxa"/>
            <w:gridSpan w:val="2"/>
            <w:shd w:val="clear" w:color="auto" w:fill="FFFFFF"/>
          </w:tcPr>
          <w:p w:rsidRPr="008C2396" w:rsidR="001200E2" w:rsidP="004627A3" w:rsidRDefault="001200E2" w14:paraId="3955E093" wp14:textId="77777777">
            <w:pPr>
              <w:jc w:val="both"/>
              <w:rPr>
                <w:rFonts w:ascii="Arial" w:hAnsi="Arial" w:cs="Arial"/>
                <w:color w:val="A6A6A6"/>
                <w:sz w:val="22"/>
                <w:szCs w:val="22"/>
              </w:rPr>
            </w:pPr>
          </w:p>
        </w:tc>
        <w:tc>
          <w:tcPr>
            <w:tcW w:w="2000" w:type="dxa"/>
            <w:shd w:val="clear" w:color="auto" w:fill="FFFFFF"/>
          </w:tcPr>
          <w:p w:rsidRPr="008C2396" w:rsidR="001200E2" w:rsidP="004627A3" w:rsidRDefault="001200E2" w14:paraId="12C42424" wp14:textId="77777777">
            <w:pPr>
              <w:jc w:val="both"/>
              <w:rPr>
                <w:rFonts w:ascii="Arial" w:hAnsi="Arial" w:cs="Arial"/>
                <w:color w:val="A6A6A6"/>
                <w:sz w:val="22"/>
                <w:szCs w:val="22"/>
              </w:rPr>
            </w:pPr>
          </w:p>
        </w:tc>
        <w:tc>
          <w:tcPr>
            <w:tcW w:w="2074" w:type="dxa"/>
            <w:gridSpan w:val="2"/>
            <w:shd w:val="clear" w:color="auto" w:fill="FFFFFF"/>
          </w:tcPr>
          <w:p w:rsidRPr="008C2396" w:rsidR="001200E2" w:rsidP="004627A3" w:rsidRDefault="001200E2" w14:paraId="379CA55B" wp14:textId="77777777">
            <w:pPr>
              <w:jc w:val="both"/>
              <w:rPr>
                <w:rFonts w:ascii="Arial" w:hAnsi="Arial" w:cs="Arial"/>
                <w:color w:val="A6A6A6"/>
                <w:sz w:val="22"/>
                <w:szCs w:val="22"/>
              </w:rPr>
            </w:pPr>
          </w:p>
        </w:tc>
        <w:tc>
          <w:tcPr>
            <w:tcW w:w="3286" w:type="dxa"/>
            <w:shd w:val="clear" w:color="auto" w:fill="FFFFFF"/>
          </w:tcPr>
          <w:p w:rsidRPr="008C2396" w:rsidR="001200E2" w:rsidP="004627A3" w:rsidRDefault="001200E2" w14:paraId="5ABF93C4" wp14:textId="77777777">
            <w:pPr>
              <w:jc w:val="both"/>
              <w:rPr>
                <w:rFonts w:ascii="Arial" w:hAnsi="Arial" w:cs="Arial"/>
                <w:color w:val="A6A6A6"/>
                <w:sz w:val="22"/>
                <w:szCs w:val="22"/>
              </w:rPr>
            </w:pPr>
          </w:p>
        </w:tc>
      </w:tr>
    </w:tbl>
    <w:p xmlns:wp14="http://schemas.microsoft.com/office/word/2010/wordml" w:rsidRPr="008C2396" w:rsidR="001F438D" w:rsidP="008A1BCD" w:rsidRDefault="001F438D" w14:paraId="71DCB018" wp14:textId="77777777">
      <w:pPr>
        <w:jc w:val="both"/>
        <w:rPr>
          <w:rFonts w:ascii="Arial" w:hAnsi="Arial" w:cs="Arial"/>
          <w:sz w:val="20"/>
          <w:szCs w:val="20"/>
        </w:rPr>
      </w:pPr>
    </w:p>
    <w:p xmlns:wp14="http://schemas.microsoft.com/office/word/2010/wordml" w:rsidRPr="00517D47" w:rsidR="00084D2E" w:rsidP="00517D47" w:rsidRDefault="00D02EFD" w14:paraId="2AEE493D" wp14:textId="77777777">
      <w:pPr>
        <w:pStyle w:val="Piedepgina"/>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w:t>
      </w:r>
      <w:r w:rsidRPr="008C2396" w:rsidR="00105633">
        <w:rPr>
          <w:rFonts w:ascii="Arial" w:hAnsi="Arial" w:cs="Arial"/>
          <w:sz w:val="22"/>
        </w:rPr>
        <w:t>, es posible utilizar diagramas Ad Hoc.</w:t>
      </w:r>
    </w:p>
    <w:sectPr w:rsidRPr="00517D47" w:rsidR="00084D2E" w:rsidSect="00BE71BB">
      <w:headerReference w:type="default" r:id="rId11"/>
      <w:footerReference w:type="default" r:id="rId12"/>
      <w:pgSz w:w="12240" w:h="15840" w:orient="portrait"/>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C60ABA" w:rsidP="00DE32EB" w:rsidRDefault="00C60ABA" w14:paraId="4B644A8D" wp14:textId="77777777">
      <w:pPr>
        <w:pStyle w:val="Sangranormal"/>
      </w:pPr>
      <w:r>
        <w:separator/>
      </w:r>
    </w:p>
  </w:endnote>
  <w:endnote w:type="continuationSeparator" w:id="0">
    <w:p xmlns:wp14="http://schemas.microsoft.com/office/word/2010/wordml" w:rsidR="00C60ABA" w:rsidP="00DE32EB" w:rsidRDefault="00C60ABA" w14:paraId="082C48EB" wp14:textId="77777777">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063DD8" w:rsidR="00E83F00" w:rsidRDefault="00E83F00" w14:paraId="2677290C" wp14:textId="77777777">
    <w:pPr>
      <w:rPr>
        <w:sz w:val="16"/>
        <w:szCs w:val="16"/>
      </w:rPr>
    </w:pPr>
  </w:p>
  <w:tbl>
    <w:tblPr>
      <w:tblW w:w="0" w:type="auto"/>
      <w:tblLayout w:type="fixed"/>
      <w:tblLook w:val="0000" w:firstRow="0" w:lastRow="0" w:firstColumn="0" w:lastColumn="0" w:noHBand="0" w:noVBand="0"/>
    </w:tblPr>
    <w:tblGrid>
      <w:gridCol w:w="1728"/>
      <w:gridCol w:w="5580"/>
      <w:gridCol w:w="1638"/>
    </w:tblGrid>
    <w:tr xmlns:wp14="http://schemas.microsoft.com/office/word/2010/wordml" w:rsidRPr="004876B3" w:rsidR="00E83F00" w:rsidTr="00C67CD3" w14:paraId="249BF8C6" wp14:textId="77777777">
      <w:trPr>
        <w:trHeight w:val="237"/>
      </w:trPr>
      <w:tc>
        <w:tcPr>
          <w:tcW w:w="1728" w:type="dxa"/>
          <w:vAlign w:val="center"/>
        </w:tcPr>
        <w:p w:rsidRPr="004876B3" w:rsidR="00E83F00" w:rsidP="008636A4" w:rsidRDefault="00E83F00" w14:paraId="0EF46479" wp14:textId="77777777">
          <w:pPr>
            <w:ind w:right="360"/>
            <w:rPr>
              <w:rFonts w:ascii="Calibri" w:hAnsi="Calibri" w:cs="Tahoma"/>
              <w:sz w:val="20"/>
              <w:szCs w:val="20"/>
            </w:rPr>
          </w:pPr>
        </w:p>
      </w:tc>
      <w:tc>
        <w:tcPr>
          <w:tcW w:w="5580" w:type="dxa"/>
        </w:tcPr>
        <w:p w:rsidRPr="004876B3" w:rsidR="00E83F00" w:rsidP="001D2EBF" w:rsidRDefault="00E83F00" w14:paraId="3AB58C42" wp14:textId="77777777">
          <w:pPr>
            <w:jc w:val="center"/>
            <w:rPr>
              <w:rFonts w:ascii="Calibri" w:hAnsi="Calibri" w:cs="Tahoma"/>
              <w:sz w:val="20"/>
              <w:szCs w:val="20"/>
            </w:rPr>
          </w:pPr>
        </w:p>
      </w:tc>
      <w:tc>
        <w:tcPr>
          <w:tcW w:w="1638" w:type="dxa"/>
          <w:vAlign w:val="center"/>
        </w:tcPr>
        <w:p w:rsidRPr="004876B3" w:rsidR="00E83F00" w:rsidP="008636A4" w:rsidRDefault="00E83F00" w14:paraId="4EA9BA15" wp14:textId="77777777">
          <w:pPr>
            <w:jc w:val="right"/>
            <w:rPr>
              <w:rFonts w:ascii="Calibri" w:hAnsi="Calibri" w:cs="Tahoma"/>
              <w:sz w:val="20"/>
              <w:szCs w:val="20"/>
            </w:rPr>
          </w:pPr>
        </w:p>
      </w:tc>
    </w:tr>
    <w:tr xmlns:wp14="http://schemas.microsoft.com/office/word/2010/wordml" w:rsidRPr="004876B3" w:rsidR="00C67CD3" w:rsidTr="00C67CD3" w14:paraId="7332107B" wp14:textId="77777777">
      <w:trPr>
        <w:trHeight w:val="250"/>
      </w:trPr>
      <w:tc>
        <w:tcPr>
          <w:tcW w:w="8946" w:type="dxa"/>
          <w:gridSpan w:val="3"/>
          <w:vAlign w:val="center"/>
        </w:tcPr>
        <w:p w:rsidRPr="004876B3" w:rsidR="00C67CD3" w:rsidP="00FB46D5" w:rsidRDefault="00C67CD3" w14:paraId="5D98A3F1" wp14:textId="77777777">
          <w:pPr>
            <w:rPr>
              <w:rFonts w:ascii="Calibri" w:hAnsi="Calibri" w:cs="Tahoma"/>
              <w:sz w:val="20"/>
              <w:szCs w:val="20"/>
            </w:rPr>
          </w:pPr>
        </w:p>
      </w:tc>
    </w:tr>
  </w:tbl>
  <w:p xmlns:wp14="http://schemas.microsoft.com/office/word/2010/wordml" w:rsidR="00E83F00" w:rsidRDefault="00E83F00" w14:paraId="50C86B8C" wp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C60ABA" w:rsidP="00DE32EB" w:rsidRDefault="00C60ABA" w14:paraId="60EDCC55" wp14:textId="77777777">
      <w:pPr>
        <w:pStyle w:val="Sangranormal"/>
      </w:pPr>
      <w:r>
        <w:separator/>
      </w:r>
    </w:p>
  </w:footnote>
  <w:footnote w:type="continuationSeparator" w:id="0">
    <w:p xmlns:wp14="http://schemas.microsoft.com/office/word/2010/wordml" w:rsidR="00C60ABA" w:rsidP="00DE32EB" w:rsidRDefault="00C60ABA" w14:paraId="3BBB8815" wp14:textId="77777777">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3202"/>
      <w:gridCol w:w="2167"/>
      <w:gridCol w:w="1542"/>
      <w:gridCol w:w="2139"/>
      <w:gridCol w:w="1478"/>
    </w:tblGrid>
    <w:tr xmlns:wp14="http://schemas.microsoft.com/office/word/2010/wordml" w:rsidRPr="0044395D" w:rsidR="00572249" w:rsidTr="005F2B70" w14:paraId="1D03128A" wp14:textId="77777777">
      <w:trPr>
        <w:trHeight w:val="274"/>
        <w:jc w:val="center"/>
      </w:trPr>
      <w:tc>
        <w:tcPr>
          <w:tcW w:w="3202" w:type="dxa"/>
          <w:vMerge w:val="restart"/>
          <w:shd w:val="clear" w:color="auto" w:fill="auto"/>
          <w:vAlign w:val="center"/>
        </w:tcPr>
        <w:p w:rsidR="00572249" w:rsidP="00572249" w:rsidRDefault="00572249" w14:paraId="55B91B0D" wp14:textId="77777777">
          <w:pPr>
            <w:widowControl w:val="0"/>
            <w:rPr>
              <w:noProof/>
              <w:sz w:val="16"/>
              <w:szCs w:val="16"/>
            </w:rPr>
          </w:pPr>
        </w:p>
        <w:p w:rsidR="00572249" w:rsidP="00572249" w:rsidRDefault="002C43E6" w14:paraId="0019B449" wp14:textId="77777777">
          <w:pPr>
            <w:widowControl w:val="0"/>
            <w:rPr>
              <w:noProof/>
            </w:rPr>
          </w:pPr>
          <w:r>
            <w:rPr>
              <w:noProof/>
            </w:rPr>
            <w:t>LOGO</w:t>
          </w:r>
        </w:p>
        <w:p w:rsidRPr="00C225FB" w:rsidR="005F2B70" w:rsidP="00572249" w:rsidRDefault="005F2B70" w14:paraId="6810F0D1" wp14:textId="77777777">
          <w:pPr>
            <w:widowControl w:val="0"/>
            <w:rPr>
              <w:sz w:val="16"/>
              <w:szCs w:val="16"/>
            </w:rPr>
          </w:pPr>
        </w:p>
      </w:tc>
      <w:tc>
        <w:tcPr>
          <w:tcW w:w="7326" w:type="dxa"/>
          <w:gridSpan w:val="4"/>
          <w:shd w:val="clear" w:color="auto" w:fill="A50021"/>
          <w:vAlign w:val="center"/>
        </w:tcPr>
        <w:p w:rsidRPr="00F77CCF" w:rsidR="00E87D59" w:rsidP="00E87D59" w:rsidRDefault="00F77CCF" w14:paraId="47E96738" wp14:textId="77777777">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xmlns:wp14="http://schemas.microsoft.com/office/word/2010/wordml" w:rsidRPr="0044395D" w:rsidR="00572249" w:rsidTr="005F2B70" w14:paraId="7707D9CF" wp14:textId="77777777">
      <w:tblPrEx>
        <w:tblCellMar>
          <w:left w:w="108" w:type="dxa"/>
          <w:right w:w="108" w:type="dxa"/>
        </w:tblCellMar>
      </w:tblPrEx>
      <w:trPr>
        <w:trHeight w:val="138"/>
        <w:jc w:val="center"/>
      </w:trPr>
      <w:tc>
        <w:tcPr>
          <w:tcW w:w="3202" w:type="dxa"/>
          <w:vMerge/>
          <w:shd w:val="clear" w:color="auto" w:fill="auto"/>
          <w:vAlign w:val="center"/>
        </w:tcPr>
        <w:p w:rsidRPr="00C225FB" w:rsidR="00572249" w:rsidP="00572249" w:rsidRDefault="00572249" w14:paraId="74E797DC" wp14:textId="77777777">
          <w:pPr>
            <w:widowControl w:val="0"/>
            <w:rPr>
              <w:sz w:val="16"/>
              <w:szCs w:val="16"/>
            </w:rPr>
          </w:pPr>
        </w:p>
      </w:tc>
      <w:tc>
        <w:tcPr>
          <w:tcW w:w="7326" w:type="dxa"/>
          <w:gridSpan w:val="4"/>
          <w:shd w:val="clear" w:color="auto" w:fill="auto"/>
          <w:vAlign w:val="center"/>
        </w:tcPr>
        <w:p w:rsidRPr="005F2B70" w:rsidR="00572249" w:rsidP="00924133" w:rsidRDefault="005F2B70" w14:paraId="38BFA0DE" wp14:textId="77777777">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xmlns:wp14="http://schemas.microsoft.com/office/word/2010/wordml" w:rsidRPr="0044395D" w:rsidR="00DD1328" w:rsidTr="005F2B70" w14:paraId="56558A87" wp14:textId="77777777">
      <w:tblPrEx>
        <w:tblCellMar>
          <w:left w:w="108" w:type="dxa"/>
          <w:right w:w="108" w:type="dxa"/>
        </w:tblCellMar>
      </w:tblPrEx>
      <w:trPr>
        <w:trHeight w:val="322"/>
        <w:jc w:val="center"/>
      </w:trPr>
      <w:tc>
        <w:tcPr>
          <w:tcW w:w="3202" w:type="dxa"/>
          <w:vMerge/>
          <w:shd w:val="clear" w:color="auto" w:fill="auto"/>
          <w:vAlign w:val="center"/>
        </w:tcPr>
        <w:p w:rsidRPr="00C225FB" w:rsidR="00DD1328" w:rsidP="00DD1328" w:rsidRDefault="00DD1328" w14:paraId="25AF7EAE" wp14:textId="77777777">
          <w:pPr>
            <w:widowControl w:val="0"/>
            <w:rPr>
              <w:sz w:val="16"/>
              <w:szCs w:val="16"/>
            </w:rPr>
          </w:pPr>
        </w:p>
      </w:tc>
      <w:tc>
        <w:tcPr>
          <w:tcW w:w="7326" w:type="dxa"/>
          <w:gridSpan w:val="4"/>
          <w:shd w:val="clear" w:color="auto" w:fill="auto"/>
          <w:vAlign w:val="center"/>
        </w:tcPr>
        <w:p w:rsidRPr="005F2B70" w:rsidR="00DD1328" w:rsidP="00DD1328" w:rsidRDefault="005F2B70" w14:paraId="674F67EC" wp14:textId="77777777">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xmlns:wp14="http://schemas.microsoft.com/office/word/2010/wordml" w:rsidRPr="0044395D" w:rsidR="00DD1328" w:rsidTr="005F2B70" w14:paraId="62EB399E" wp14:textId="77777777">
      <w:tblPrEx>
        <w:tblCellMar>
          <w:left w:w="108" w:type="dxa"/>
          <w:right w:w="108" w:type="dxa"/>
        </w:tblCellMar>
      </w:tblPrEx>
      <w:trPr>
        <w:trHeight w:val="125"/>
        <w:jc w:val="center"/>
      </w:trPr>
      <w:tc>
        <w:tcPr>
          <w:tcW w:w="3202" w:type="dxa"/>
          <w:vMerge/>
          <w:shd w:val="clear" w:color="auto" w:fill="auto"/>
          <w:vAlign w:val="center"/>
        </w:tcPr>
        <w:p w:rsidRPr="00C225FB" w:rsidR="00DD1328" w:rsidP="00DD1328" w:rsidRDefault="00DD1328" w14:paraId="2633CEB9" wp14:textId="77777777">
          <w:pPr>
            <w:widowControl w:val="0"/>
            <w:rPr>
              <w:sz w:val="16"/>
              <w:szCs w:val="16"/>
            </w:rPr>
          </w:pPr>
        </w:p>
      </w:tc>
      <w:tc>
        <w:tcPr>
          <w:tcW w:w="2167" w:type="dxa"/>
          <w:shd w:val="clear" w:color="auto" w:fill="auto"/>
          <w:vAlign w:val="center"/>
        </w:tcPr>
        <w:p w:rsidRPr="005F2B70" w:rsidR="00DD1328" w:rsidP="00DD1328" w:rsidRDefault="005F2B70" w14:paraId="640161AA" wp14:textId="77777777">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42" w:type="dxa"/>
          <w:shd w:val="clear" w:color="auto" w:fill="auto"/>
          <w:vAlign w:val="center"/>
        </w:tcPr>
        <w:p w:rsidRPr="005F2B70" w:rsidR="00DD1328" w:rsidP="00DD1328" w:rsidRDefault="005F2B70" w14:paraId="2BC5D4D1" wp14:textId="77777777">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rsidRPr="005F2B70" w:rsidR="00DD1328" w:rsidP="00DD1328" w:rsidRDefault="005F2B70" w14:paraId="384556C2" wp14:textId="77777777">
          <w:pPr>
            <w:pStyle w:val="Encabezado"/>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20/12/2018</w:t>
          </w:r>
        </w:p>
      </w:tc>
      <w:tc>
        <w:tcPr>
          <w:tcW w:w="1478" w:type="dxa"/>
          <w:shd w:val="clear" w:color="auto" w:fill="auto"/>
          <w:vAlign w:val="center"/>
        </w:tcPr>
        <w:p w:rsidRPr="005F2B70" w:rsidR="00DD1328" w:rsidP="00DD1328" w:rsidRDefault="005F2B70" w14:paraId="3015B6E9" wp14:textId="77777777">
          <w:pPr>
            <w:widowControl w:val="0"/>
            <w:rPr>
              <w:rFonts w:ascii="Arial" w:hAnsi="Arial" w:cs="Arial"/>
              <w:b/>
              <w:sz w:val="16"/>
              <w:szCs w:val="16"/>
            </w:rPr>
          </w:pPr>
          <w:r w:rsidRPr="005F2B70">
            <w:rPr>
              <w:rFonts w:ascii="Arial" w:hAnsi="Arial" w:cs="Arial"/>
              <w:b/>
              <w:sz w:val="16"/>
              <w:szCs w:val="16"/>
            </w:rPr>
            <w:t xml:space="preserve">Página </w:t>
          </w:r>
          <w:r w:rsidRPr="005F2B70" w:rsidR="00DD1328">
            <w:rPr>
              <w:rFonts w:ascii="Arial" w:hAnsi="Arial" w:cs="Arial"/>
              <w:b/>
              <w:bCs/>
              <w:sz w:val="16"/>
              <w:szCs w:val="16"/>
            </w:rPr>
            <w:fldChar w:fldCharType="begin"/>
          </w:r>
          <w:r w:rsidRPr="005F2B70" w:rsidR="00DD1328">
            <w:rPr>
              <w:rFonts w:ascii="Arial" w:hAnsi="Arial" w:cs="Arial"/>
              <w:b/>
              <w:bCs/>
              <w:sz w:val="16"/>
              <w:szCs w:val="16"/>
            </w:rPr>
            <w:instrText>PAGE  \* Arabic  \* MERGEFORMAT</w:instrText>
          </w:r>
          <w:r w:rsidRPr="005F2B70" w:rsidR="00DD1328">
            <w:rPr>
              <w:rFonts w:ascii="Arial" w:hAnsi="Arial" w:cs="Arial"/>
              <w:b/>
              <w:bCs/>
              <w:sz w:val="16"/>
              <w:szCs w:val="16"/>
            </w:rPr>
            <w:fldChar w:fldCharType="separate"/>
          </w:r>
          <w:r w:rsidR="000470DD">
            <w:rPr>
              <w:rFonts w:ascii="Arial" w:hAnsi="Arial" w:cs="Arial"/>
              <w:b/>
              <w:bCs/>
              <w:noProof/>
              <w:sz w:val="16"/>
              <w:szCs w:val="16"/>
            </w:rPr>
            <w:t>4</w:t>
          </w:r>
          <w:r w:rsidRPr="005F2B70" w:rsidR="00DD1328">
            <w:rPr>
              <w:rFonts w:ascii="Arial" w:hAnsi="Arial" w:cs="Arial"/>
              <w:b/>
              <w:bCs/>
              <w:sz w:val="16"/>
              <w:szCs w:val="16"/>
            </w:rPr>
            <w:fldChar w:fldCharType="end"/>
          </w:r>
          <w:r w:rsidRPr="005F2B70">
            <w:rPr>
              <w:rFonts w:ascii="Arial" w:hAnsi="Arial" w:cs="Arial"/>
              <w:b/>
              <w:sz w:val="16"/>
              <w:szCs w:val="16"/>
            </w:rPr>
            <w:t xml:space="preserve"> de </w:t>
          </w:r>
          <w:r w:rsidRPr="005F2B70" w:rsidR="00DD1328">
            <w:rPr>
              <w:rFonts w:ascii="Arial" w:hAnsi="Arial" w:cs="Arial"/>
              <w:b/>
              <w:bCs/>
              <w:sz w:val="16"/>
              <w:szCs w:val="16"/>
            </w:rPr>
            <w:fldChar w:fldCharType="begin"/>
          </w:r>
          <w:r w:rsidRPr="005F2B70" w:rsidR="00DD1328">
            <w:rPr>
              <w:rFonts w:ascii="Arial" w:hAnsi="Arial" w:cs="Arial"/>
              <w:b/>
              <w:bCs/>
              <w:sz w:val="16"/>
              <w:szCs w:val="16"/>
            </w:rPr>
            <w:instrText>NUMPAGES  \* Arabic  \* MERGEFORMAT</w:instrText>
          </w:r>
          <w:r w:rsidRPr="005F2B70" w:rsidR="00DD1328">
            <w:rPr>
              <w:rFonts w:ascii="Arial" w:hAnsi="Arial" w:cs="Arial"/>
              <w:b/>
              <w:bCs/>
              <w:sz w:val="16"/>
              <w:szCs w:val="16"/>
            </w:rPr>
            <w:fldChar w:fldCharType="separate"/>
          </w:r>
          <w:r w:rsidR="000470DD">
            <w:rPr>
              <w:rFonts w:ascii="Arial" w:hAnsi="Arial" w:cs="Arial"/>
              <w:b/>
              <w:bCs/>
              <w:noProof/>
              <w:sz w:val="16"/>
              <w:szCs w:val="16"/>
            </w:rPr>
            <w:t>10</w:t>
          </w:r>
          <w:r w:rsidRPr="005F2B70" w:rsidR="00DD1328">
            <w:rPr>
              <w:rFonts w:ascii="Arial" w:hAnsi="Arial" w:cs="Arial"/>
              <w:b/>
              <w:bCs/>
              <w:sz w:val="16"/>
              <w:szCs w:val="16"/>
            </w:rPr>
            <w:fldChar w:fldCharType="end"/>
          </w:r>
        </w:p>
      </w:tc>
    </w:tr>
  </w:tbl>
  <w:p xmlns:wp14="http://schemas.microsoft.com/office/word/2010/wordml" w:rsidR="00572249" w:rsidP="00924133" w:rsidRDefault="00572249" w14:paraId="4B1D477B" wp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hint="default" w:cs="Times New Roman"/>
      </w:rPr>
    </w:lvl>
    <w:lvl w:ilvl="1">
      <w:start w:val="1"/>
      <w:numFmt w:val="decimal"/>
      <w:lvlText w:val="%1.%2."/>
      <w:lvlJc w:val="left"/>
      <w:pPr>
        <w:tabs>
          <w:tab w:val="num" w:pos="792"/>
        </w:tabs>
        <w:ind w:left="792" w:hanging="432"/>
      </w:pPr>
      <w:rPr>
        <w:rFonts w:hint="default" w:cs="Times New Roman"/>
      </w:rPr>
    </w:lvl>
    <w:lvl w:ilvl="2">
      <w:start w:val="1"/>
      <w:numFmt w:val="decimal"/>
      <w:lvlText w:val="%1.%2.%3."/>
      <w:lvlJc w:val="left"/>
      <w:pPr>
        <w:tabs>
          <w:tab w:val="num" w:pos="1224"/>
        </w:tabs>
        <w:ind w:left="1224" w:hanging="504"/>
      </w:pPr>
      <w:rPr>
        <w:rFonts w:hint="default" w:cs="Times New Roman"/>
      </w:rPr>
    </w:lvl>
    <w:lvl w:ilvl="3">
      <w:start w:val="1"/>
      <w:numFmt w:val="decimal"/>
      <w:lvlText w:val="%1.%2.%3.%4."/>
      <w:lvlJc w:val="left"/>
      <w:pPr>
        <w:tabs>
          <w:tab w:val="num" w:pos="1728"/>
        </w:tabs>
        <w:ind w:left="1728" w:hanging="648"/>
      </w:pPr>
      <w:rPr>
        <w:rFonts w:hint="default" w:cs="Times New Roman"/>
      </w:rPr>
    </w:lvl>
    <w:lvl w:ilvl="4">
      <w:start w:val="1"/>
      <w:numFmt w:val="decimal"/>
      <w:lvlText w:val="%1.%2.%3.%4.%5."/>
      <w:lvlJc w:val="left"/>
      <w:pPr>
        <w:tabs>
          <w:tab w:val="num" w:pos="2232"/>
        </w:tabs>
        <w:ind w:left="2232" w:hanging="792"/>
      </w:pPr>
      <w:rPr>
        <w:rFonts w:hint="default" w:cs="Times New Roman"/>
      </w:rPr>
    </w:lvl>
    <w:lvl w:ilvl="5">
      <w:start w:val="1"/>
      <w:numFmt w:val="decimal"/>
      <w:lvlText w:val="%1.%2.%3.%4.%5.%6."/>
      <w:lvlJc w:val="left"/>
      <w:pPr>
        <w:tabs>
          <w:tab w:val="num" w:pos="2736"/>
        </w:tabs>
        <w:ind w:left="2736" w:hanging="936"/>
      </w:pPr>
      <w:rPr>
        <w:rFonts w:hint="default" w:cs="Times New Roman"/>
      </w:rPr>
    </w:lvl>
    <w:lvl w:ilvl="6">
      <w:start w:val="1"/>
      <w:numFmt w:val="decimal"/>
      <w:lvlText w:val="%1.%2.%3.%4.%5.%6.%7."/>
      <w:lvlJc w:val="left"/>
      <w:pPr>
        <w:tabs>
          <w:tab w:val="num" w:pos="3240"/>
        </w:tabs>
        <w:ind w:left="3240" w:hanging="1080"/>
      </w:pPr>
      <w:rPr>
        <w:rFonts w:hint="default" w:cs="Times New Roman"/>
      </w:rPr>
    </w:lvl>
    <w:lvl w:ilvl="7">
      <w:start w:val="1"/>
      <w:numFmt w:val="decimal"/>
      <w:lvlText w:val="%1.%2.%3.%4.%5.%6.%7.%8."/>
      <w:lvlJc w:val="left"/>
      <w:pPr>
        <w:tabs>
          <w:tab w:val="num" w:pos="3744"/>
        </w:tabs>
        <w:ind w:left="3744" w:hanging="1224"/>
      </w:pPr>
      <w:rPr>
        <w:rFonts w:hint="default" w:cs="Times New Roman"/>
      </w:rPr>
    </w:lvl>
    <w:lvl w:ilvl="8">
      <w:start w:val="1"/>
      <w:numFmt w:val="decimal"/>
      <w:lvlText w:val="%1.%2.%3.%4.%5.%6.%7.%8.%9."/>
      <w:lvlJc w:val="left"/>
      <w:pPr>
        <w:tabs>
          <w:tab w:val="num" w:pos="4320"/>
        </w:tabs>
        <w:ind w:left="4320" w:hanging="1440"/>
      </w:pPr>
      <w:rPr>
        <w:rFonts w:hint="default" w:cs="Times New Roman"/>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hint="default" w:ascii="Calibri" w:hAnsi="Calibri" w:eastAsia="Times New Roman" w:cs="Calibr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hint="default" w:ascii="Symbol" w:hAnsi="Symbol"/>
        <w:color w:val="auto"/>
      </w:rPr>
    </w:lvl>
    <w:lvl w:ilvl="1" w:tplc="DCE273B6">
      <w:start w:val="1"/>
      <w:numFmt w:val="bullet"/>
      <w:lvlText w:val="o"/>
      <w:lvlJc w:val="left"/>
      <w:pPr>
        <w:tabs>
          <w:tab w:val="num" w:pos="1533"/>
        </w:tabs>
        <w:ind w:left="1533" w:hanging="453"/>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hint="default" w:ascii="Arial" w:hAnsi="Arial" w:eastAsia="Times New Roman" w:cs="Arial"/>
      </w:rPr>
    </w:lvl>
    <w:lvl w:ilvl="1" w:tplc="0C0A0003" w:tentative="1">
      <w:start w:val="1"/>
      <w:numFmt w:val="bullet"/>
      <w:lvlText w:val="o"/>
      <w:lvlJc w:val="left"/>
      <w:pPr>
        <w:ind w:left="1080" w:hanging="360"/>
      </w:pPr>
      <w:rPr>
        <w:rFonts w:hint="default" w:ascii="Courier New" w:hAnsi="Courier New" w:cs="Courier New"/>
      </w:rPr>
    </w:lvl>
    <w:lvl w:ilvl="2" w:tplc="0C0A0005" w:tentative="1">
      <w:start w:val="1"/>
      <w:numFmt w:val="bullet"/>
      <w:lvlText w:val=""/>
      <w:lvlJc w:val="left"/>
      <w:pPr>
        <w:ind w:left="1800" w:hanging="360"/>
      </w:pPr>
      <w:rPr>
        <w:rFonts w:hint="default" w:ascii="Wingdings" w:hAnsi="Wingdings"/>
      </w:rPr>
    </w:lvl>
    <w:lvl w:ilvl="3" w:tplc="0C0A0001" w:tentative="1">
      <w:start w:val="1"/>
      <w:numFmt w:val="bullet"/>
      <w:lvlText w:val=""/>
      <w:lvlJc w:val="left"/>
      <w:pPr>
        <w:ind w:left="2520" w:hanging="360"/>
      </w:pPr>
      <w:rPr>
        <w:rFonts w:hint="default" w:ascii="Symbol" w:hAnsi="Symbol"/>
      </w:rPr>
    </w:lvl>
    <w:lvl w:ilvl="4" w:tplc="0C0A0003" w:tentative="1">
      <w:start w:val="1"/>
      <w:numFmt w:val="bullet"/>
      <w:lvlText w:val="o"/>
      <w:lvlJc w:val="left"/>
      <w:pPr>
        <w:ind w:left="3240" w:hanging="360"/>
      </w:pPr>
      <w:rPr>
        <w:rFonts w:hint="default" w:ascii="Courier New" w:hAnsi="Courier New" w:cs="Courier New"/>
      </w:rPr>
    </w:lvl>
    <w:lvl w:ilvl="5" w:tplc="0C0A0005" w:tentative="1">
      <w:start w:val="1"/>
      <w:numFmt w:val="bullet"/>
      <w:lvlText w:val=""/>
      <w:lvlJc w:val="left"/>
      <w:pPr>
        <w:ind w:left="3960" w:hanging="360"/>
      </w:pPr>
      <w:rPr>
        <w:rFonts w:hint="default" w:ascii="Wingdings" w:hAnsi="Wingdings"/>
      </w:rPr>
    </w:lvl>
    <w:lvl w:ilvl="6" w:tplc="0C0A0001" w:tentative="1">
      <w:start w:val="1"/>
      <w:numFmt w:val="bullet"/>
      <w:lvlText w:val=""/>
      <w:lvlJc w:val="left"/>
      <w:pPr>
        <w:ind w:left="4680" w:hanging="360"/>
      </w:pPr>
      <w:rPr>
        <w:rFonts w:hint="default" w:ascii="Symbol" w:hAnsi="Symbol"/>
      </w:rPr>
    </w:lvl>
    <w:lvl w:ilvl="7" w:tplc="0C0A0003" w:tentative="1">
      <w:start w:val="1"/>
      <w:numFmt w:val="bullet"/>
      <w:lvlText w:val="o"/>
      <w:lvlJc w:val="left"/>
      <w:pPr>
        <w:ind w:left="5400" w:hanging="360"/>
      </w:pPr>
      <w:rPr>
        <w:rFonts w:hint="default" w:ascii="Courier New" w:hAnsi="Courier New" w:cs="Courier New"/>
      </w:rPr>
    </w:lvl>
    <w:lvl w:ilvl="8" w:tplc="0C0A0005" w:tentative="1">
      <w:start w:val="1"/>
      <w:numFmt w:val="bullet"/>
      <w:lvlText w:val=""/>
      <w:lvlJc w:val="left"/>
      <w:pPr>
        <w:ind w:left="6120" w:hanging="360"/>
      </w:pPr>
      <w:rPr>
        <w:rFonts w:hint="default" w:ascii="Wingdings" w:hAnsi="Wingdings"/>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hint="default" w:ascii="Symbol" w:hAnsi="Symbol"/>
        <w:color w:val="auto"/>
      </w:rPr>
    </w:lvl>
    <w:lvl w:ilvl="1" w:tplc="040A0003" w:tentative="1">
      <w:start w:val="1"/>
      <w:numFmt w:val="bullet"/>
      <w:lvlText w:val="o"/>
      <w:lvlJc w:val="left"/>
      <w:pPr>
        <w:ind w:left="816" w:hanging="360"/>
      </w:pPr>
      <w:rPr>
        <w:rFonts w:hint="default" w:ascii="Courier New" w:hAnsi="Courier New" w:cs="Courier New"/>
      </w:rPr>
    </w:lvl>
    <w:lvl w:ilvl="2" w:tplc="040A0005" w:tentative="1">
      <w:start w:val="1"/>
      <w:numFmt w:val="bullet"/>
      <w:lvlText w:val=""/>
      <w:lvlJc w:val="left"/>
      <w:pPr>
        <w:ind w:left="1536" w:hanging="360"/>
      </w:pPr>
      <w:rPr>
        <w:rFonts w:hint="default" w:ascii="Wingdings" w:hAnsi="Wingdings"/>
      </w:rPr>
    </w:lvl>
    <w:lvl w:ilvl="3" w:tplc="040A0001" w:tentative="1">
      <w:start w:val="1"/>
      <w:numFmt w:val="bullet"/>
      <w:lvlText w:val=""/>
      <w:lvlJc w:val="left"/>
      <w:pPr>
        <w:ind w:left="2256" w:hanging="360"/>
      </w:pPr>
      <w:rPr>
        <w:rFonts w:hint="default" w:ascii="Symbol" w:hAnsi="Symbol"/>
      </w:rPr>
    </w:lvl>
    <w:lvl w:ilvl="4" w:tplc="040A0003" w:tentative="1">
      <w:start w:val="1"/>
      <w:numFmt w:val="bullet"/>
      <w:lvlText w:val="o"/>
      <w:lvlJc w:val="left"/>
      <w:pPr>
        <w:ind w:left="2976" w:hanging="360"/>
      </w:pPr>
      <w:rPr>
        <w:rFonts w:hint="default" w:ascii="Courier New" w:hAnsi="Courier New" w:cs="Courier New"/>
      </w:rPr>
    </w:lvl>
    <w:lvl w:ilvl="5" w:tplc="040A0005" w:tentative="1">
      <w:start w:val="1"/>
      <w:numFmt w:val="bullet"/>
      <w:lvlText w:val=""/>
      <w:lvlJc w:val="left"/>
      <w:pPr>
        <w:ind w:left="3696" w:hanging="360"/>
      </w:pPr>
      <w:rPr>
        <w:rFonts w:hint="default" w:ascii="Wingdings" w:hAnsi="Wingdings"/>
      </w:rPr>
    </w:lvl>
    <w:lvl w:ilvl="6" w:tplc="040A0001" w:tentative="1">
      <w:start w:val="1"/>
      <w:numFmt w:val="bullet"/>
      <w:lvlText w:val=""/>
      <w:lvlJc w:val="left"/>
      <w:pPr>
        <w:ind w:left="4416" w:hanging="360"/>
      </w:pPr>
      <w:rPr>
        <w:rFonts w:hint="default" w:ascii="Symbol" w:hAnsi="Symbol"/>
      </w:rPr>
    </w:lvl>
    <w:lvl w:ilvl="7" w:tplc="040A0003" w:tentative="1">
      <w:start w:val="1"/>
      <w:numFmt w:val="bullet"/>
      <w:lvlText w:val="o"/>
      <w:lvlJc w:val="left"/>
      <w:pPr>
        <w:ind w:left="5136" w:hanging="360"/>
      </w:pPr>
      <w:rPr>
        <w:rFonts w:hint="default" w:ascii="Courier New" w:hAnsi="Courier New" w:cs="Courier New"/>
      </w:rPr>
    </w:lvl>
    <w:lvl w:ilvl="8" w:tplc="040A0005" w:tentative="1">
      <w:start w:val="1"/>
      <w:numFmt w:val="bullet"/>
      <w:lvlText w:val=""/>
      <w:lvlJc w:val="left"/>
      <w:pPr>
        <w:ind w:left="5856" w:hanging="360"/>
      </w:pPr>
      <w:rPr>
        <w:rFonts w:hint="default" w:ascii="Wingdings" w:hAnsi="Wingdings"/>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hint="default" w:ascii="Symbol" w:hAnsi="Symbol"/>
      </w:rPr>
    </w:lvl>
    <w:lvl w:ilvl="1" w:tplc="0C0A0003" w:tentative="1">
      <w:start w:val="1"/>
      <w:numFmt w:val="bullet"/>
      <w:lvlText w:val="o"/>
      <w:lvlJc w:val="left"/>
      <w:pPr>
        <w:tabs>
          <w:tab w:val="num" w:pos="1080"/>
        </w:tabs>
        <w:ind w:left="1080" w:hanging="360"/>
      </w:pPr>
      <w:rPr>
        <w:rFonts w:hint="default" w:ascii="Courier New" w:hAnsi="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20"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5A56D30"/>
    <w:multiLevelType w:val="hybridMultilevel"/>
    <w:tmpl w:val="22DCDE3C"/>
    <w:lvl w:ilvl="0" w:tplc="040A0001">
      <w:start w:val="1"/>
      <w:numFmt w:val="bullet"/>
      <w:lvlText w:val=""/>
      <w:lvlJc w:val="left"/>
      <w:pPr>
        <w:ind w:left="360" w:hanging="360"/>
      </w:pPr>
      <w:rPr>
        <w:rFonts w:hint="default" w:ascii="Symbol" w:hAnsi="Symbol"/>
      </w:rPr>
    </w:lvl>
    <w:lvl w:ilvl="1" w:tplc="040A0003" w:tentative="1">
      <w:start w:val="1"/>
      <w:numFmt w:val="bullet"/>
      <w:lvlText w:val="o"/>
      <w:lvlJc w:val="left"/>
      <w:pPr>
        <w:ind w:left="1080" w:hanging="360"/>
      </w:pPr>
      <w:rPr>
        <w:rFonts w:hint="default" w:ascii="Courier New" w:hAnsi="Courier New" w:cs="Courier New"/>
      </w:rPr>
    </w:lvl>
    <w:lvl w:ilvl="2" w:tplc="040A0005" w:tentative="1">
      <w:start w:val="1"/>
      <w:numFmt w:val="bullet"/>
      <w:lvlText w:val=""/>
      <w:lvlJc w:val="left"/>
      <w:pPr>
        <w:ind w:left="1800" w:hanging="360"/>
      </w:pPr>
      <w:rPr>
        <w:rFonts w:hint="default" w:ascii="Wingdings" w:hAnsi="Wingdings"/>
      </w:rPr>
    </w:lvl>
    <w:lvl w:ilvl="3" w:tplc="040A0001" w:tentative="1">
      <w:start w:val="1"/>
      <w:numFmt w:val="bullet"/>
      <w:lvlText w:val=""/>
      <w:lvlJc w:val="left"/>
      <w:pPr>
        <w:ind w:left="2520" w:hanging="360"/>
      </w:pPr>
      <w:rPr>
        <w:rFonts w:hint="default" w:ascii="Symbol" w:hAnsi="Symbol"/>
      </w:rPr>
    </w:lvl>
    <w:lvl w:ilvl="4" w:tplc="040A0003" w:tentative="1">
      <w:start w:val="1"/>
      <w:numFmt w:val="bullet"/>
      <w:lvlText w:val="o"/>
      <w:lvlJc w:val="left"/>
      <w:pPr>
        <w:ind w:left="3240" w:hanging="360"/>
      </w:pPr>
      <w:rPr>
        <w:rFonts w:hint="default" w:ascii="Courier New" w:hAnsi="Courier New" w:cs="Courier New"/>
      </w:rPr>
    </w:lvl>
    <w:lvl w:ilvl="5" w:tplc="040A0005" w:tentative="1">
      <w:start w:val="1"/>
      <w:numFmt w:val="bullet"/>
      <w:lvlText w:val=""/>
      <w:lvlJc w:val="left"/>
      <w:pPr>
        <w:ind w:left="3960" w:hanging="360"/>
      </w:pPr>
      <w:rPr>
        <w:rFonts w:hint="default" w:ascii="Wingdings" w:hAnsi="Wingdings"/>
      </w:rPr>
    </w:lvl>
    <w:lvl w:ilvl="6" w:tplc="040A0001" w:tentative="1">
      <w:start w:val="1"/>
      <w:numFmt w:val="bullet"/>
      <w:lvlText w:val=""/>
      <w:lvlJc w:val="left"/>
      <w:pPr>
        <w:ind w:left="4680" w:hanging="360"/>
      </w:pPr>
      <w:rPr>
        <w:rFonts w:hint="default" w:ascii="Symbol" w:hAnsi="Symbol"/>
      </w:rPr>
    </w:lvl>
    <w:lvl w:ilvl="7" w:tplc="040A0003" w:tentative="1">
      <w:start w:val="1"/>
      <w:numFmt w:val="bullet"/>
      <w:lvlText w:val="o"/>
      <w:lvlJc w:val="left"/>
      <w:pPr>
        <w:ind w:left="5400" w:hanging="360"/>
      </w:pPr>
      <w:rPr>
        <w:rFonts w:hint="default" w:ascii="Courier New" w:hAnsi="Courier New" w:cs="Courier New"/>
      </w:rPr>
    </w:lvl>
    <w:lvl w:ilvl="8" w:tplc="040A0005" w:tentative="1">
      <w:start w:val="1"/>
      <w:numFmt w:val="bullet"/>
      <w:lvlText w:val=""/>
      <w:lvlJc w:val="left"/>
      <w:pPr>
        <w:ind w:left="6120" w:hanging="360"/>
      </w:pPr>
      <w:rPr>
        <w:rFonts w:hint="default" w:ascii="Wingdings" w:hAnsi="Wingdings"/>
      </w:rPr>
    </w:lvl>
  </w:abstractNum>
  <w:abstractNum w:abstractNumId="22" w15:restartNumberingAfterBreak="0">
    <w:nsid w:val="2F9B1281"/>
    <w:multiLevelType w:val="multilevel"/>
    <w:tmpl w:val="F41C9B70"/>
    <w:lvl w:ilvl="0">
      <w:start w:val="1"/>
      <w:numFmt w:val="bullet"/>
      <w:lvlText w:val=""/>
      <w:lvlJc w:val="left"/>
      <w:pPr>
        <w:ind w:left="432" w:hanging="432"/>
      </w:pPr>
      <w:rPr>
        <w:rFonts w:hint="default" w:ascii="Symbol" w:hAnsi="Symbol"/>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hint="default" w:ascii="Symbol" w:hAnsi="Symbol"/>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15:restartNumberingAfterBreak="0">
    <w:nsid w:val="3D385C65"/>
    <w:multiLevelType w:val="hybridMultilevel"/>
    <w:tmpl w:val="0A64175C"/>
    <w:lvl w:ilvl="0" w:tplc="2064DDFE">
      <w:numFmt w:val="bullet"/>
      <w:lvlText w:val=""/>
      <w:lvlJc w:val="left"/>
      <w:pPr>
        <w:ind w:left="720" w:hanging="360"/>
      </w:pPr>
      <w:rPr>
        <w:rFonts w:hint="default" w:ascii="Symbol" w:hAnsi="Symbol" w:eastAsia="Times New Roman" w:cs="Aria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5" w15:restartNumberingAfterBreak="0">
    <w:nsid w:val="408741BA"/>
    <w:multiLevelType w:val="multilevel"/>
    <w:tmpl w:val="8CB8E9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4C797037"/>
    <w:multiLevelType w:val="hybridMultilevel"/>
    <w:tmpl w:val="6526C75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7" w15:restartNumberingAfterBreak="0">
    <w:nsid w:val="4CD13387"/>
    <w:multiLevelType w:val="hybridMultilevel"/>
    <w:tmpl w:val="C5FA932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8"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59821FA8"/>
    <w:multiLevelType w:val="multilevel"/>
    <w:tmpl w:val="EBBADA0A"/>
    <w:lvl w:ilvl="0">
      <w:start w:val="1"/>
      <w:numFmt w:val="bullet"/>
      <w:lvlText w:val=""/>
      <w:lvlJc w:val="left"/>
      <w:pPr>
        <w:ind w:left="432" w:hanging="432"/>
      </w:pPr>
      <w:rPr>
        <w:rFonts w:hint="default" w:ascii="Symbol" w:hAnsi="Symbol"/>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hint="default" w:ascii="Symbol" w:hAnsi="Symbol"/>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D6C544F"/>
    <w:multiLevelType w:val="multilevel"/>
    <w:tmpl w:val="4EC8CE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63F6338C"/>
    <w:multiLevelType w:val="hybridMultilevel"/>
    <w:tmpl w:val="6B88CF82"/>
    <w:lvl w:ilvl="0" w:tplc="040A0001">
      <w:start w:val="1"/>
      <w:numFmt w:val="bullet"/>
      <w:lvlText w:val=""/>
      <w:lvlJc w:val="left"/>
      <w:pPr>
        <w:ind w:left="360" w:hanging="360"/>
      </w:pPr>
      <w:rPr>
        <w:rFonts w:hint="default" w:ascii="Symbol" w:hAnsi="Symbol"/>
      </w:rPr>
    </w:lvl>
    <w:lvl w:ilvl="1" w:tplc="040A0003" w:tentative="1">
      <w:start w:val="1"/>
      <w:numFmt w:val="bullet"/>
      <w:lvlText w:val="o"/>
      <w:lvlJc w:val="left"/>
      <w:pPr>
        <w:ind w:left="1080" w:hanging="360"/>
      </w:pPr>
      <w:rPr>
        <w:rFonts w:hint="default" w:ascii="Courier New" w:hAnsi="Courier New" w:cs="Courier New"/>
      </w:rPr>
    </w:lvl>
    <w:lvl w:ilvl="2" w:tplc="040A0005" w:tentative="1">
      <w:start w:val="1"/>
      <w:numFmt w:val="bullet"/>
      <w:lvlText w:val=""/>
      <w:lvlJc w:val="left"/>
      <w:pPr>
        <w:ind w:left="1800" w:hanging="360"/>
      </w:pPr>
      <w:rPr>
        <w:rFonts w:hint="default" w:ascii="Wingdings" w:hAnsi="Wingdings"/>
      </w:rPr>
    </w:lvl>
    <w:lvl w:ilvl="3" w:tplc="040A0001" w:tentative="1">
      <w:start w:val="1"/>
      <w:numFmt w:val="bullet"/>
      <w:lvlText w:val=""/>
      <w:lvlJc w:val="left"/>
      <w:pPr>
        <w:ind w:left="2520" w:hanging="360"/>
      </w:pPr>
      <w:rPr>
        <w:rFonts w:hint="default" w:ascii="Symbol" w:hAnsi="Symbol"/>
      </w:rPr>
    </w:lvl>
    <w:lvl w:ilvl="4" w:tplc="040A0003" w:tentative="1">
      <w:start w:val="1"/>
      <w:numFmt w:val="bullet"/>
      <w:lvlText w:val="o"/>
      <w:lvlJc w:val="left"/>
      <w:pPr>
        <w:ind w:left="3240" w:hanging="360"/>
      </w:pPr>
      <w:rPr>
        <w:rFonts w:hint="default" w:ascii="Courier New" w:hAnsi="Courier New" w:cs="Courier New"/>
      </w:rPr>
    </w:lvl>
    <w:lvl w:ilvl="5" w:tplc="040A0005" w:tentative="1">
      <w:start w:val="1"/>
      <w:numFmt w:val="bullet"/>
      <w:lvlText w:val=""/>
      <w:lvlJc w:val="left"/>
      <w:pPr>
        <w:ind w:left="3960" w:hanging="360"/>
      </w:pPr>
      <w:rPr>
        <w:rFonts w:hint="default" w:ascii="Wingdings" w:hAnsi="Wingdings"/>
      </w:rPr>
    </w:lvl>
    <w:lvl w:ilvl="6" w:tplc="040A0001" w:tentative="1">
      <w:start w:val="1"/>
      <w:numFmt w:val="bullet"/>
      <w:lvlText w:val=""/>
      <w:lvlJc w:val="left"/>
      <w:pPr>
        <w:ind w:left="4680" w:hanging="360"/>
      </w:pPr>
      <w:rPr>
        <w:rFonts w:hint="default" w:ascii="Symbol" w:hAnsi="Symbol"/>
      </w:rPr>
    </w:lvl>
    <w:lvl w:ilvl="7" w:tplc="040A0003" w:tentative="1">
      <w:start w:val="1"/>
      <w:numFmt w:val="bullet"/>
      <w:lvlText w:val="o"/>
      <w:lvlJc w:val="left"/>
      <w:pPr>
        <w:ind w:left="5400" w:hanging="360"/>
      </w:pPr>
      <w:rPr>
        <w:rFonts w:hint="default" w:ascii="Courier New" w:hAnsi="Courier New" w:cs="Courier New"/>
      </w:rPr>
    </w:lvl>
    <w:lvl w:ilvl="8" w:tplc="040A0005" w:tentative="1">
      <w:start w:val="1"/>
      <w:numFmt w:val="bullet"/>
      <w:lvlText w:val=""/>
      <w:lvlJc w:val="left"/>
      <w:pPr>
        <w:ind w:left="6120" w:hanging="360"/>
      </w:pPr>
      <w:rPr>
        <w:rFonts w:hint="default" w:ascii="Wingdings" w:hAnsi="Wingdings"/>
      </w:rPr>
    </w:lvl>
  </w:abstractNum>
  <w:abstractNum w:abstractNumId="35" w15:restartNumberingAfterBreak="0">
    <w:nsid w:val="65861B2A"/>
    <w:multiLevelType w:val="hybridMultilevel"/>
    <w:tmpl w:val="8E90C1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9"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hint="default" w:ascii="Symbol" w:hAnsi="Symbol"/>
        <w:color w:val="auto"/>
      </w:rPr>
    </w:lvl>
    <w:lvl w:ilvl="1" w:tplc="0C0A0001">
      <w:start w:val="1"/>
      <w:numFmt w:val="bullet"/>
      <w:lvlText w:val=""/>
      <w:lvlJc w:val="left"/>
      <w:pPr>
        <w:tabs>
          <w:tab w:val="num" w:pos="1440"/>
        </w:tabs>
        <w:ind w:left="1440" w:hanging="360"/>
      </w:pPr>
      <w:rPr>
        <w:rFonts w:hint="default" w:ascii="Symbol" w:hAnsi="Symbol"/>
        <w:color w:val="auto"/>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2" w15:restartNumberingAfterBreak="0">
    <w:nsid w:val="7D045F7C"/>
    <w:multiLevelType w:val="hybridMultilevel"/>
    <w:tmpl w:val="9FD67692"/>
    <w:lvl w:ilvl="0" w:tplc="0C0A0001">
      <w:start w:val="1"/>
      <w:numFmt w:val="bullet"/>
      <w:lvlText w:val=""/>
      <w:lvlJc w:val="left"/>
      <w:pPr>
        <w:ind w:left="501" w:hanging="360"/>
      </w:pPr>
      <w:rPr>
        <w:rFonts w:hint="default" w:ascii="Symbol" w:hAnsi="Symbol"/>
      </w:rPr>
    </w:lvl>
    <w:lvl w:ilvl="1" w:tplc="0C0A0003" w:tentative="1">
      <w:start w:val="1"/>
      <w:numFmt w:val="bullet"/>
      <w:lvlText w:val="o"/>
      <w:lvlJc w:val="left"/>
      <w:pPr>
        <w:ind w:left="1221" w:hanging="360"/>
      </w:pPr>
      <w:rPr>
        <w:rFonts w:hint="default" w:ascii="Courier New" w:hAnsi="Courier New" w:cs="Courier New"/>
      </w:rPr>
    </w:lvl>
    <w:lvl w:ilvl="2" w:tplc="0C0A0005" w:tentative="1">
      <w:start w:val="1"/>
      <w:numFmt w:val="bullet"/>
      <w:lvlText w:val=""/>
      <w:lvlJc w:val="left"/>
      <w:pPr>
        <w:ind w:left="1941" w:hanging="360"/>
      </w:pPr>
      <w:rPr>
        <w:rFonts w:hint="default" w:ascii="Wingdings" w:hAnsi="Wingdings"/>
      </w:rPr>
    </w:lvl>
    <w:lvl w:ilvl="3" w:tplc="0C0A0001" w:tentative="1">
      <w:start w:val="1"/>
      <w:numFmt w:val="bullet"/>
      <w:lvlText w:val=""/>
      <w:lvlJc w:val="left"/>
      <w:pPr>
        <w:ind w:left="2661" w:hanging="360"/>
      </w:pPr>
      <w:rPr>
        <w:rFonts w:hint="default" w:ascii="Symbol" w:hAnsi="Symbol"/>
      </w:rPr>
    </w:lvl>
    <w:lvl w:ilvl="4" w:tplc="0C0A0003" w:tentative="1">
      <w:start w:val="1"/>
      <w:numFmt w:val="bullet"/>
      <w:lvlText w:val="o"/>
      <w:lvlJc w:val="left"/>
      <w:pPr>
        <w:ind w:left="3381" w:hanging="360"/>
      </w:pPr>
      <w:rPr>
        <w:rFonts w:hint="default" w:ascii="Courier New" w:hAnsi="Courier New" w:cs="Courier New"/>
      </w:rPr>
    </w:lvl>
    <w:lvl w:ilvl="5" w:tplc="0C0A0005" w:tentative="1">
      <w:start w:val="1"/>
      <w:numFmt w:val="bullet"/>
      <w:lvlText w:val=""/>
      <w:lvlJc w:val="left"/>
      <w:pPr>
        <w:ind w:left="4101" w:hanging="360"/>
      </w:pPr>
      <w:rPr>
        <w:rFonts w:hint="default" w:ascii="Wingdings" w:hAnsi="Wingdings"/>
      </w:rPr>
    </w:lvl>
    <w:lvl w:ilvl="6" w:tplc="0C0A0001" w:tentative="1">
      <w:start w:val="1"/>
      <w:numFmt w:val="bullet"/>
      <w:lvlText w:val=""/>
      <w:lvlJc w:val="left"/>
      <w:pPr>
        <w:ind w:left="4821" w:hanging="360"/>
      </w:pPr>
      <w:rPr>
        <w:rFonts w:hint="default" w:ascii="Symbol" w:hAnsi="Symbol"/>
      </w:rPr>
    </w:lvl>
    <w:lvl w:ilvl="7" w:tplc="0C0A0003" w:tentative="1">
      <w:start w:val="1"/>
      <w:numFmt w:val="bullet"/>
      <w:lvlText w:val="o"/>
      <w:lvlJc w:val="left"/>
      <w:pPr>
        <w:ind w:left="5541" w:hanging="360"/>
      </w:pPr>
      <w:rPr>
        <w:rFonts w:hint="default" w:ascii="Courier New" w:hAnsi="Courier New" w:cs="Courier New"/>
      </w:rPr>
    </w:lvl>
    <w:lvl w:ilvl="8" w:tplc="0C0A0005" w:tentative="1">
      <w:start w:val="1"/>
      <w:numFmt w:val="bullet"/>
      <w:lvlText w:val=""/>
      <w:lvlJc w:val="left"/>
      <w:pPr>
        <w:ind w:left="6261" w:hanging="360"/>
      </w:pPr>
      <w:rPr>
        <w:rFonts w:hint="default" w:ascii="Wingdings" w:hAnsi="Wingdings"/>
      </w:rPr>
    </w:lvl>
  </w:abstractNum>
  <w:num w:numId="35">
    <w:abstractNumId w:val="44"/>
  </w:num>
  <w:num w:numId="34">
    <w:abstractNumId w:val="43"/>
  </w:num>
  <w:num w:numId="1">
    <w:abstractNumId w:val="2"/>
  </w:num>
  <w:num w:numId="2">
    <w:abstractNumId w:val="14"/>
  </w:num>
  <w:num w:numId="3">
    <w:abstractNumId w:val="21"/>
  </w:num>
  <w:num w:numId="4">
    <w:abstractNumId w:val="38"/>
  </w:num>
  <w:num w:numId="5">
    <w:abstractNumId w:val="34"/>
  </w:num>
  <w:num w:numId="6">
    <w:abstractNumId w:val="41"/>
  </w:num>
  <w:num w:numId="7">
    <w:abstractNumId w:val="17"/>
  </w:num>
  <w:num w:numId="8">
    <w:abstractNumId w:val="23"/>
  </w:num>
  <w:num w:numId="9">
    <w:abstractNumId w:val="22"/>
  </w:num>
  <w:num w:numId="10">
    <w:abstractNumId w:val="31"/>
  </w:num>
  <w:num w:numId="11">
    <w:abstractNumId w:val="11"/>
  </w:num>
  <w:num w:numId="12">
    <w:abstractNumId w:val="18"/>
  </w:num>
  <w:num w:numId="13">
    <w:abstractNumId w:val="27"/>
  </w:num>
  <w:num w:numId="14">
    <w:abstractNumId w:val="12"/>
  </w:num>
  <w:num w:numId="15">
    <w:abstractNumId w:val="13"/>
  </w:num>
  <w:num w:numId="16">
    <w:abstractNumId w:val="24"/>
  </w:num>
  <w:num w:numId="17">
    <w:abstractNumId w:val="32"/>
  </w:num>
  <w:num w:numId="18">
    <w:abstractNumId w:val="40"/>
  </w:num>
  <w:num w:numId="19">
    <w:abstractNumId w:val="37"/>
  </w:num>
  <w:num w:numId="20">
    <w:abstractNumId w:val="36"/>
  </w:num>
  <w:num w:numId="21">
    <w:abstractNumId w:val="42"/>
  </w:num>
  <w:num w:numId="22">
    <w:abstractNumId w:val="30"/>
  </w:num>
  <w:num w:numId="23">
    <w:abstractNumId w:val="29"/>
  </w:num>
  <w:num w:numId="24">
    <w:abstractNumId w:val="16"/>
  </w:num>
  <w:num w:numId="25">
    <w:abstractNumId w:val="28"/>
  </w:num>
  <w:num w:numId="26">
    <w:abstractNumId w:val="19"/>
  </w:num>
  <w:num w:numId="27">
    <w:abstractNumId w:val="26"/>
  </w:num>
  <w:num w:numId="28">
    <w:abstractNumId w:val="39"/>
  </w:num>
  <w:num w:numId="29">
    <w:abstractNumId w:val="15"/>
  </w:num>
  <w:num w:numId="30">
    <w:abstractNumId w:val="20"/>
  </w:num>
  <w:num w:numId="31">
    <w:abstractNumId w:val="33"/>
  </w:num>
  <w:num w:numId="32">
    <w:abstractNumId w:val="25"/>
  </w:num>
  <w:num w:numId="33">
    <w:abstractNumId w:val="35"/>
  </w:num>
  <w:numIdMacAtCleanup w:val="1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0DD"/>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0744A"/>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758"/>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69B3"/>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6C4"/>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9A632"/>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E79C0"/>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4BC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09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62"/>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ABA"/>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6E0"/>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57F1"/>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35"/>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213E"/>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2BA"/>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 w:val="04B3F3C0"/>
    <w:rsid w:val="08BBBD6F"/>
    <w:rsid w:val="0AC677B9"/>
    <w:rsid w:val="0BF35E31"/>
    <w:rsid w:val="0E0F6882"/>
    <w:rsid w:val="0E41ADA9"/>
    <w:rsid w:val="1229495F"/>
    <w:rsid w:val="1963C63A"/>
    <w:rsid w:val="2E7CE85F"/>
    <w:rsid w:val="38F49D18"/>
    <w:rsid w:val="3A2ECDEB"/>
    <w:rsid w:val="3A60EAD9"/>
    <w:rsid w:val="3D988B9B"/>
    <w:rsid w:val="40FFAEFD"/>
    <w:rsid w:val="4DA73219"/>
    <w:rsid w:val="4F15BCF7"/>
    <w:rsid w:val="506DC559"/>
    <w:rsid w:val="50DED2DB"/>
    <w:rsid w:val="50DED2DB"/>
    <w:rsid w:val="52135DDD"/>
    <w:rsid w:val="55280E1F"/>
    <w:rsid w:val="5E29A57E"/>
    <w:rsid w:val="5EB88A8F"/>
    <w:rsid w:val="625C9117"/>
    <w:rsid w:val="64B6DF54"/>
    <w:rsid w:val="6A3A4B6B"/>
    <w:rsid w:val="6BB560F3"/>
    <w:rsid w:val="715B7F26"/>
    <w:rsid w:val="7D30553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14:docId w14:val="4540DEF5"/>
  <w15:chartTrackingRefBased/>
  <w15:docId w15:val="{F8C8E617-8AEA-4D7D-A127-4A0931D8FF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uiPriority="0" w:semiHidden="1" w:unhideWhenUsed="1"/>
    <w:lsdException w:name="footer" w:locked="1" w:uiPriority="0"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uiPriority="0"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0695"/>
    <w:rPr>
      <w:sz w:val="24"/>
      <w:szCs w:val="24"/>
      <w:lang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styleId="Fuentedeprrafopredeter" w:default="1">
    <w:name w:val="Default Paragraph Font"/>
    <w:uiPriority w:val="1"/>
    <w:unhideWhenUsed/>
  </w:style>
  <w:style w:type="table" w:styleId="Tablanormal" w:default="1">
    <w:name w:val="Normal Table"/>
    <w:uiPriority w:val="99"/>
    <w:semiHidden/>
    <w:unhideWhenUsed/>
    <w:qFormat/>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link w:val="Ttulo1"/>
    <w:uiPriority w:val="99"/>
    <w:locked/>
    <w:rsid w:val="0050044E"/>
    <w:rPr>
      <w:rFonts w:ascii="Arial" w:hAnsi="Arial"/>
      <w:b/>
      <w:sz w:val="28"/>
      <w:lang w:val="es-ES_tradnl" w:eastAsia="en-US"/>
    </w:rPr>
  </w:style>
  <w:style w:type="character" w:styleId="Ttulo2Car" w:customStyle="1">
    <w:name w:val="Título 2 Car"/>
    <w:link w:val="Ttulo2"/>
    <w:uiPriority w:val="99"/>
    <w:locked/>
    <w:rsid w:val="007A4146"/>
    <w:rPr>
      <w:rFonts w:ascii="Calibri" w:hAnsi="Calibri" w:cs="Calibri"/>
      <w:b/>
      <w:bCs/>
      <w:lang w:val="es-ES_tradnl" w:eastAsia="en-US"/>
    </w:rPr>
  </w:style>
  <w:style w:type="character" w:styleId="Heading3Char" w:customStyle="1">
    <w:name w:val="Heading 3 Char"/>
    <w:uiPriority w:val="99"/>
    <w:semiHidden/>
    <w:locked/>
    <w:rsid w:val="00F51D48"/>
    <w:rPr>
      <w:rFonts w:ascii="Cambria" w:hAnsi="Cambria" w:cs="Times New Roman"/>
      <w:b/>
      <w:bCs/>
      <w:sz w:val="26"/>
      <w:szCs w:val="26"/>
      <w:lang w:val="es-ES" w:eastAsia="es-ES"/>
    </w:rPr>
  </w:style>
  <w:style w:type="character" w:styleId="Ttulo4Car" w:customStyle="1">
    <w:name w:val="Título 4 Car"/>
    <w:link w:val="Ttulo4"/>
    <w:uiPriority w:val="99"/>
    <w:locked/>
    <w:rsid w:val="00F51D48"/>
    <w:rPr>
      <w:rFonts w:ascii="Calibri" w:hAnsi="Calibri" w:cs="Calibri"/>
      <w:lang w:val="es-ES_tradnl" w:eastAsia="en-US"/>
    </w:rPr>
  </w:style>
  <w:style w:type="character" w:styleId="Ttulo5Car" w:customStyle="1">
    <w:name w:val="Título 5 Car"/>
    <w:link w:val="Ttulo5"/>
    <w:uiPriority w:val="99"/>
    <w:locked/>
    <w:rsid w:val="00F51D48"/>
    <w:rPr>
      <w:sz w:val="22"/>
      <w:lang w:val="en-US" w:eastAsia="en-US"/>
    </w:rPr>
  </w:style>
  <w:style w:type="character" w:styleId="Ttulo6Car" w:customStyle="1">
    <w:name w:val="Título 6 Car"/>
    <w:link w:val="Ttulo6"/>
    <w:uiPriority w:val="99"/>
    <w:locked/>
    <w:rsid w:val="00F51D48"/>
    <w:rPr>
      <w:i/>
      <w:sz w:val="22"/>
      <w:lang w:val="en-US" w:eastAsia="en-US"/>
    </w:rPr>
  </w:style>
  <w:style w:type="character" w:styleId="Ttulo7Car" w:customStyle="1">
    <w:name w:val="Título 7 Car"/>
    <w:link w:val="Ttulo7"/>
    <w:uiPriority w:val="99"/>
    <w:locked/>
    <w:rsid w:val="00F51D48"/>
    <w:rPr>
      <w:lang w:val="en-US" w:eastAsia="en-US"/>
    </w:rPr>
  </w:style>
  <w:style w:type="character" w:styleId="Ttulo8Car" w:customStyle="1">
    <w:name w:val="Título 8 Car"/>
    <w:link w:val="Ttulo8"/>
    <w:uiPriority w:val="99"/>
    <w:locked/>
    <w:rsid w:val="00F51D48"/>
    <w:rPr>
      <w:i/>
      <w:lang w:val="en-US" w:eastAsia="en-US"/>
    </w:rPr>
  </w:style>
  <w:style w:type="character" w:styleId="Ttulo9Car" w:customStyle="1">
    <w:name w:val="Título 9 Car"/>
    <w:link w:val="Ttulo9"/>
    <w:uiPriority w:val="99"/>
    <w:locked/>
    <w:rsid w:val="00F51D48"/>
    <w:rPr>
      <w:b/>
      <w:i/>
      <w:sz w:val="18"/>
      <w:lang w:val="en-US" w:eastAsia="en-US"/>
    </w:rPr>
  </w:style>
  <w:style w:type="paragraph" w:styleId="Tabletext" w:customStyle="1">
    <w:name w:val="Tabletext"/>
    <w:basedOn w:val="Normal"/>
    <w:uiPriority w:val="99"/>
    <w:rsid w:val="0000699E"/>
    <w:pPr>
      <w:keepLines/>
      <w:widowControl w:val="0"/>
      <w:spacing w:after="120" w:line="240" w:lineRule="atLeast"/>
    </w:pPr>
    <w:rPr>
      <w:sz w:val="20"/>
      <w:szCs w:val="20"/>
      <w:lang w:val="en-US" w:eastAsia="en-US"/>
    </w:rPr>
  </w:style>
  <w:style w:type="paragraph" w:styleId="TableContents" w:customStyle="1">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styleId="informativo" w:customStyle="1">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styleId="TextoindependienteCar" w:customStyle="1">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styleId="EncabezadoCar" w:customStyle="1">
    <w:name w:val="Encabezado Car"/>
    <w:aliases w:val="Haut de page Car,encabezado Car"/>
    <w:link w:val="Encabezado"/>
    <w:locked/>
    <w:rsid w:val="00F51D48"/>
    <w:rPr>
      <w:rFonts w:cs="Times New Roman"/>
      <w:sz w:val="24"/>
      <w:szCs w:val="24"/>
      <w:lang w:val="es-ES" w:eastAsia="es-ES"/>
    </w:rPr>
  </w:style>
  <w:style w:type="paragraph"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styleId="TtuloCar" w:customStyle="1">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styleId="Textoindependiente2Car" w:customStyle="1">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styleId="SangradetextonormalCar" w:customStyle="1">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styleId="Heading1-FormatOnly" w:customStyle="1">
    <w:name w:val="Heading 1 - Format Only"/>
    <w:basedOn w:val="Ttulo1"/>
    <w:uiPriority w:val="99"/>
    <w:rsid w:val="00CE77D6"/>
    <w:pPr>
      <w:keepNext w:val="0"/>
      <w:widowControl/>
      <w:numPr>
        <w:numId w:val="0"/>
      </w:numPr>
      <w:pBdr>
        <w:bottom w:val="single" w:color="808080" w:sz="36" w:space="3"/>
      </w:pBdr>
      <w:spacing w:before="0" w:after="120" w:line="240" w:lineRule="auto"/>
      <w:outlineLvl w:val="9"/>
    </w:pPr>
    <w:rPr>
      <w:smallCaps/>
      <w:noProof/>
      <w:szCs w:val="28"/>
      <w:lang w:val="es-CO" w:eastAsia="es-ES"/>
    </w:rPr>
  </w:style>
  <w:style w:type="paragraph" w:styleId="InfoBlue" w:customStyle="1">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styleId="parrafo" w:customStyle="1">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styleId="Sangra2detindependienteCar" w:customStyle="1">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styleId="TextocomentarioCar" w:customStyle="1">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styleId="TextodegloboCar" w:customStyle="1">
    <w:name w:val="Texto de globo Car"/>
    <w:link w:val="Textodeglobo"/>
    <w:uiPriority w:val="99"/>
    <w:semiHidden/>
    <w:locked/>
    <w:rsid w:val="00F51D48"/>
    <w:rPr>
      <w:rFonts w:cs="Times New Roman"/>
      <w:sz w:val="2"/>
      <w:lang w:val="es-ES" w:eastAsia="es-ES"/>
    </w:rPr>
  </w:style>
  <w:style w:type="paragraph" w:styleId="ParrafoNormal" w:customStyle="1">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styleId="SubttuloCar" w:customStyle="1">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styleId="AsuntodelcomentarioCar" w:customStyle="1">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styleId="PiedepginaCar" w:customStyle="1">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styleId="TitPlntlla2" w:customStyle="1">
    <w:name w:val="TitPlntlla2"/>
    <w:basedOn w:val="Ttulo1"/>
    <w:autoRedefine/>
    <w:uiPriority w:val="99"/>
    <w:rsid w:val="005D71A4"/>
    <w:rPr>
      <w:rFonts w:ascii="Tahoma" w:hAnsi="Tahoma" w:cs="Tahoma"/>
    </w:rPr>
  </w:style>
  <w:style w:type="paragraph" w:styleId="TitPltlla4" w:customStyle="1">
    <w:name w:val="TitPltlla4"/>
    <w:basedOn w:val="Normal"/>
    <w:uiPriority w:val="99"/>
    <w:rsid w:val="007E0FB7"/>
    <w:pPr>
      <w:ind w:left="708"/>
      <w:jc w:val="both"/>
    </w:pPr>
    <w:rPr>
      <w:rFonts w:ascii="Verdana" w:hAnsi="Verdana" w:cs="Tahoma"/>
      <w:iCs/>
      <w:color w:val="808080"/>
      <w:sz w:val="20"/>
      <w:szCs w:val="20"/>
      <w:lang w:val="es-ES_tradnl"/>
    </w:rPr>
  </w:style>
  <w:style w:type="paragraph" w:styleId="TitPlntlla3" w:customStyle="1">
    <w:name w:val="TitPlntlla3"/>
    <w:basedOn w:val="Ttulo2"/>
    <w:uiPriority w:val="99"/>
    <w:rsid w:val="004327A4"/>
  </w:style>
  <w:style w:type="paragraph" w:styleId="TitPntlla5" w:customStyle="1">
    <w:name w:val="TitPntlla5"/>
    <w:basedOn w:val="Ttulo3"/>
    <w:autoRedefine/>
    <w:uiPriority w:val="99"/>
    <w:rsid w:val="00CD182E"/>
    <w:pPr>
      <w:numPr>
        <w:ilvl w:val="0"/>
        <w:numId w:val="1"/>
      </w:numPr>
      <w:tabs>
        <w:tab w:val="left" w:pos="720"/>
      </w:tabs>
    </w:pPr>
    <w:rPr>
      <w:b w:val="0"/>
      <w:i w:val="0"/>
    </w:rPr>
  </w:style>
  <w:style w:type="paragraph" w:styleId="TipPlntlla6" w:customStyle="1">
    <w:name w:val="TipPlntlla6"/>
    <w:basedOn w:val="Ttulo4"/>
    <w:uiPriority w:val="99"/>
    <w:rsid w:val="00603BC9"/>
    <w:rPr>
      <w:b/>
    </w:rPr>
  </w:style>
  <w:style w:type="paragraph" w:styleId="TxtPntlla1" w:customStyle="1">
    <w:name w:val="TxtPntlla1"/>
    <w:basedOn w:val="TitPltlla4"/>
    <w:autoRedefine/>
    <w:uiPriority w:val="99"/>
    <w:rsid w:val="00520106"/>
    <w:pPr>
      <w:ind w:left="0"/>
      <w:jc w:val="center"/>
    </w:pPr>
    <w:rPr>
      <w:b/>
      <w:color w:val="auto"/>
      <w:sz w:val="28"/>
    </w:rPr>
  </w:style>
  <w:style w:type="paragraph" w:styleId="TxtPlntlla2" w:customStyle="1">
    <w:name w:val="TxtPlntlla2"/>
    <w:basedOn w:val="Normal"/>
    <w:autoRedefine/>
    <w:uiPriority w:val="99"/>
    <w:rsid w:val="00FB5A9C"/>
    <w:rPr>
      <w:rFonts w:ascii="Verdana" w:hAnsi="Verdana" w:cs="Tahoma"/>
      <w:lang w:val="en-US" w:eastAsia="en-US"/>
    </w:rPr>
  </w:style>
  <w:style w:type="paragraph" w:styleId="Titplntilla1" w:customStyle="1">
    <w:name w:val="Titplntilla1"/>
    <w:basedOn w:val="TitPltlla4"/>
    <w:autoRedefine/>
    <w:uiPriority w:val="99"/>
    <w:rsid w:val="007B0C5B"/>
    <w:pPr>
      <w:jc w:val="center"/>
    </w:pPr>
    <w:rPr>
      <w:rFonts w:ascii="Tahoma" w:hAnsi="Tahoma"/>
      <w:b/>
      <w:color w:val="000000"/>
      <w:sz w:val="24"/>
      <w:szCs w:val="24"/>
    </w:rPr>
  </w:style>
  <w:style w:type="paragraph" w:styleId="TxtTbla1" w:customStyle="1">
    <w:name w:val="TxtTbla1"/>
    <w:basedOn w:val="TableContents"/>
    <w:autoRedefine/>
    <w:uiPriority w:val="99"/>
    <w:rsid w:val="00B00881"/>
    <w:rPr>
      <w:rFonts w:ascii="Verdana" w:hAnsi="Verdana"/>
      <w:color w:val="auto"/>
      <w:sz w:val="20"/>
      <w:szCs w:val="20"/>
    </w:rPr>
  </w:style>
  <w:style w:type="paragraph" w:styleId="Prrafodelista1" w:customStyle="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styleId="TxtTbla2" w:customStyle="1">
    <w:name w:val="TxtTbla2"/>
    <w:basedOn w:val="TitPltlla4"/>
    <w:uiPriority w:val="99"/>
    <w:rsid w:val="002B5B9F"/>
    <w:pPr>
      <w:ind w:left="0"/>
    </w:pPr>
    <w:rPr>
      <w:b/>
      <w:color w:val="FFFFFF"/>
    </w:rPr>
  </w:style>
  <w:style w:type="paragraph" w:styleId="TxtTbla3" w:customStyle="1">
    <w:name w:val="TxtTbla3"/>
    <w:basedOn w:val="TitPltlla4"/>
    <w:uiPriority w:val="99"/>
    <w:rsid w:val="0015134F"/>
    <w:pPr>
      <w:ind w:left="0"/>
    </w:pPr>
  </w:style>
  <w:style w:type="character" w:styleId="Ttulo3Car" w:customStyle="1">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styleId="Char" w:customStyle="1">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color="auto" w:sz="6" w:space="1"/>
      </w:pBdr>
      <w:jc w:val="center"/>
    </w:pPr>
    <w:rPr>
      <w:rFonts w:ascii="Arial" w:hAnsi="Arial"/>
      <w:vanish/>
      <w:sz w:val="16"/>
      <w:szCs w:val="16"/>
      <w:lang w:val="x-none" w:eastAsia="x-none"/>
    </w:rPr>
  </w:style>
  <w:style w:type="character" w:styleId="z-PrincipiodelformularioCar" w:customStyle="1">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color="auto" w:sz="6" w:space="1"/>
      </w:pBdr>
      <w:jc w:val="center"/>
    </w:pPr>
    <w:rPr>
      <w:rFonts w:ascii="Arial" w:hAnsi="Arial"/>
      <w:vanish/>
      <w:sz w:val="16"/>
      <w:szCs w:val="16"/>
      <w:lang w:val="x-none" w:eastAsia="x-none"/>
    </w:rPr>
  </w:style>
  <w:style w:type="character" w:styleId="z-FinaldelformularioCar" w:customStyle="1">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styleId="TextonotapieCar" w:customStyle="1">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styleId="TextonotaalfinalCar" w:customStyle="1">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styleId="PrrafodelistaCar" w:customStyle="1">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theme" Target="theme/theme1.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96E9F-CACF-4E03-B462-0DEC642A487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DERS - [Codigo Proyecto] - V3.0.dot</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DERS -GOBTBOG0045- 3.0</dc:title>
  <dc:subject>Juntos</dc:subject>
  <dc:creator>Liliana Calderón</dc:creator>
  <keywords/>
  <dc:description/>
  <lastModifiedBy>Carlos Alberto Mujica Arizmendi</lastModifiedBy>
  <revision>21</revision>
  <lastPrinted>2011-07-14T16:23:00.0000000Z</lastPrinted>
  <dcterms:created xsi:type="dcterms:W3CDTF">2022-02-25T14:46:00.0000000Z</dcterms:created>
  <dcterms:modified xsi:type="dcterms:W3CDTF">2022-02-25T16:25:14.8081317Z</dcterms:modified>
</coreProperties>
</file>